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4602" w14:textId="77777777" w:rsidR="005819DC" w:rsidRPr="00AC5D7B" w:rsidRDefault="005819DC" w:rsidP="00B9241A">
      <w:pPr>
        <w:pStyle w:val="Title"/>
        <w:spacing w:line="360" w:lineRule="auto"/>
        <w:jc w:val="center"/>
        <w:rPr>
          <w:rFonts w:ascii="Times New Roman" w:hAnsi="Times New Roman" w:cs="Times New Roman"/>
          <w:lang w:val="da-DK"/>
        </w:rPr>
      </w:pPr>
      <w:r w:rsidRPr="00AC5D7B">
        <w:rPr>
          <w:rFonts w:ascii="Times New Roman" w:hAnsi="Times New Roman" w:cs="Times New Roman"/>
          <w:lang w:val="da-DK"/>
        </w:rPr>
        <w:t>University College Nordjylland</w:t>
      </w:r>
    </w:p>
    <w:p w14:paraId="4EED716C" w14:textId="77777777" w:rsidR="00B80E9C" w:rsidRPr="00465FB2" w:rsidRDefault="00B80E9C" w:rsidP="00B9241A">
      <w:pPr>
        <w:spacing w:line="360" w:lineRule="auto"/>
        <w:jc w:val="center"/>
        <w:rPr>
          <w:rFonts w:cstheme="minorHAnsi"/>
          <w:sz w:val="24"/>
          <w:szCs w:val="24"/>
          <w:lang w:val="da-DK"/>
        </w:rPr>
      </w:pPr>
    </w:p>
    <w:p w14:paraId="06252D01" w14:textId="77777777" w:rsidR="00B80E9C" w:rsidRPr="00465FB2" w:rsidRDefault="00B80E9C" w:rsidP="00B9241A">
      <w:pPr>
        <w:pBdr>
          <w:bottom w:val="single" w:sz="6" w:space="1" w:color="auto"/>
        </w:pBdr>
        <w:spacing w:line="360" w:lineRule="auto"/>
        <w:jc w:val="center"/>
        <w:rPr>
          <w:rFonts w:cstheme="minorHAnsi"/>
          <w:sz w:val="24"/>
          <w:szCs w:val="24"/>
          <w:lang w:val="da-DK"/>
        </w:rPr>
      </w:pPr>
      <w:r w:rsidRPr="00465FB2">
        <w:rPr>
          <w:rFonts w:cstheme="minorHAnsi"/>
          <w:sz w:val="24"/>
          <w:szCs w:val="24"/>
          <w:lang w:val="da-DK"/>
        </w:rPr>
        <w:t>4. Semester Projekt</w:t>
      </w:r>
    </w:p>
    <w:p w14:paraId="5B3C4100" w14:textId="77777777" w:rsidR="00B80E9C" w:rsidRPr="00465FB2" w:rsidRDefault="00B80E9C" w:rsidP="00B9241A">
      <w:pPr>
        <w:pBdr>
          <w:bottom w:val="single" w:sz="6" w:space="1" w:color="auto"/>
        </w:pBdr>
        <w:spacing w:line="360" w:lineRule="auto"/>
        <w:jc w:val="center"/>
        <w:rPr>
          <w:rFonts w:cstheme="minorHAnsi"/>
          <w:sz w:val="24"/>
          <w:szCs w:val="24"/>
          <w:lang w:val="da-DK"/>
        </w:rPr>
      </w:pPr>
    </w:p>
    <w:p w14:paraId="31967B56" w14:textId="77777777" w:rsidR="00B80E9C" w:rsidRPr="00465FB2" w:rsidRDefault="00B80E9C" w:rsidP="00B9241A">
      <w:pPr>
        <w:pBdr>
          <w:bottom w:val="single" w:sz="6" w:space="1" w:color="auto"/>
        </w:pBdr>
        <w:spacing w:line="360" w:lineRule="auto"/>
        <w:jc w:val="center"/>
        <w:rPr>
          <w:rFonts w:cstheme="minorHAnsi"/>
          <w:sz w:val="24"/>
          <w:szCs w:val="24"/>
          <w:lang w:val="da-DK"/>
        </w:rPr>
      </w:pPr>
    </w:p>
    <w:p w14:paraId="75066004" w14:textId="58F6B8BA" w:rsidR="00B80E9C" w:rsidRPr="00465FB2" w:rsidRDefault="00AC5445" w:rsidP="00B9241A">
      <w:pPr>
        <w:spacing w:line="360" w:lineRule="auto"/>
        <w:jc w:val="center"/>
        <w:rPr>
          <w:rFonts w:cstheme="minorHAnsi"/>
          <w:sz w:val="24"/>
          <w:szCs w:val="24"/>
          <w:lang w:val="da-DK"/>
        </w:rPr>
      </w:pPr>
      <w:proofErr w:type="spellStart"/>
      <w:r w:rsidRPr="00465FB2">
        <w:rPr>
          <w:rFonts w:cstheme="minorHAnsi"/>
          <w:sz w:val="24"/>
          <w:szCs w:val="24"/>
          <w:lang w:val="da-DK"/>
        </w:rPr>
        <w:t>Uv</w:t>
      </w:r>
      <w:r w:rsidR="00B80E9C" w:rsidRPr="00465FB2">
        <w:rPr>
          <w:rFonts w:cstheme="minorHAnsi"/>
          <w:sz w:val="24"/>
          <w:szCs w:val="24"/>
          <w:lang w:val="da-DK"/>
        </w:rPr>
        <w:t>U-Bot</w:t>
      </w:r>
      <w:proofErr w:type="spellEnd"/>
      <w:r w:rsidR="00B80E9C" w:rsidRPr="00465FB2">
        <w:rPr>
          <w:rFonts w:cstheme="minorHAnsi"/>
          <w:sz w:val="24"/>
          <w:szCs w:val="24"/>
          <w:lang w:val="da-DK"/>
        </w:rPr>
        <w:t xml:space="preserve"> Projekt</w:t>
      </w:r>
    </w:p>
    <w:p w14:paraId="109E6820" w14:textId="77777777" w:rsidR="00B80E9C" w:rsidRPr="00465FB2" w:rsidRDefault="00B80E9C" w:rsidP="00B9241A">
      <w:pPr>
        <w:pBdr>
          <w:bottom w:val="single" w:sz="6" w:space="1" w:color="auto"/>
        </w:pBdr>
        <w:spacing w:line="360" w:lineRule="auto"/>
        <w:jc w:val="center"/>
        <w:rPr>
          <w:rFonts w:cstheme="minorHAnsi"/>
          <w:sz w:val="24"/>
          <w:szCs w:val="24"/>
          <w:lang w:val="da-DK"/>
        </w:rPr>
      </w:pPr>
    </w:p>
    <w:p w14:paraId="280D520B" w14:textId="77777777" w:rsidR="00B80E9C" w:rsidRPr="00465FB2" w:rsidRDefault="00B80E9C" w:rsidP="00B9241A">
      <w:pPr>
        <w:spacing w:line="360" w:lineRule="auto"/>
        <w:jc w:val="center"/>
        <w:rPr>
          <w:rFonts w:cstheme="minorHAnsi"/>
          <w:i/>
          <w:sz w:val="24"/>
          <w:szCs w:val="24"/>
          <w:lang w:val="da-DK"/>
        </w:rPr>
      </w:pPr>
      <w:r w:rsidRPr="00465FB2">
        <w:rPr>
          <w:rFonts w:cstheme="minorHAnsi"/>
          <w:i/>
          <w:sz w:val="24"/>
          <w:szCs w:val="24"/>
          <w:lang w:val="da-DK"/>
        </w:rPr>
        <w:t>Forfatter:</w:t>
      </w:r>
    </w:p>
    <w:p w14:paraId="22112F3D" w14:textId="77777777" w:rsidR="00B80E9C" w:rsidRPr="00465FB2" w:rsidRDefault="00B80E9C" w:rsidP="00B9241A">
      <w:pPr>
        <w:spacing w:line="360" w:lineRule="auto"/>
        <w:jc w:val="center"/>
        <w:rPr>
          <w:rFonts w:cstheme="minorHAnsi"/>
          <w:sz w:val="24"/>
          <w:szCs w:val="24"/>
          <w:lang w:val="da-DK"/>
        </w:rPr>
      </w:pPr>
      <w:r w:rsidRPr="00465FB2">
        <w:rPr>
          <w:rFonts w:cstheme="minorHAnsi"/>
          <w:sz w:val="24"/>
          <w:szCs w:val="24"/>
          <w:lang w:val="da-DK"/>
        </w:rPr>
        <w:t>Dennis Rasmussen</w:t>
      </w:r>
    </w:p>
    <w:p w14:paraId="084DF654" w14:textId="77777777" w:rsidR="00B80E9C" w:rsidRPr="00465FB2" w:rsidRDefault="00B80E9C" w:rsidP="00B9241A">
      <w:pPr>
        <w:spacing w:line="360" w:lineRule="auto"/>
        <w:jc w:val="center"/>
        <w:rPr>
          <w:rFonts w:cstheme="minorHAnsi"/>
          <w:i/>
          <w:sz w:val="24"/>
          <w:szCs w:val="24"/>
          <w:lang w:val="da-DK"/>
        </w:rPr>
      </w:pPr>
      <w:r w:rsidRPr="00465FB2">
        <w:rPr>
          <w:rFonts w:cstheme="minorHAnsi"/>
          <w:i/>
          <w:sz w:val="24"/>
          <w:szCs w:val="24"/>
          <w:lang w:val="da-DK"/>
        </w:rPr>
        <w:t>Vejledere:</w:t>
      </w:r>
    </w:p>
    <w:p w14:paraId="31EFACB7" w14:textId="77777777" w:rsidR="00B80E9C" w:rsidRPr="00465FB2" w:rsidRDefault="00B80E9C" w:rsidP="00B9241A">
      <w:pPr>
        <w:spacing w:line="360" w:lineRule="auto"/>
        <w:jc w:val="center"/>
        <w:rPr>
          <w:rFonts w:cstheme="minorHAnsi"/>
          <w:sz w:val="24"/>
          <w:szCs w:val="24"/>
          <w:lang w:val="da-DK"/>
        </w:rPr>
      </w:pPr>
      <w:r w:rsidRPr="00465FB2">
        <w:rPr>
          <w:rFonts w:cstheme="minorHAnsi"/>
          <w:sz w:val="24"/>
          <w:szCs w:val="24"/>
          <w:lang w:val="da-DK"/>
        </w:rPr>
        <w:t>Mogens Holm Iversen</w:t>
      </w:r>
    </w:p>
    <w:p w14:paraId="52C1A4CC" w14:textId="77777777" w:rsidR="00B80E9C" w:rsidRPr="00465FB2" w:rsidRDefault="00B80E9C" w:rsidP="00B9241A">
      <w:pPr>
        <w:spacing w:line="360" w:lineRule="auto"/>
        <w:jc w:val="center"/>
        <w:rPr>
          <w:rFonts w:cstheme="minorHAnsi"/>
          <w:sz w:val="24"/>
          <w:szCs w:val="24"/>
          <w:lang w:val="da-DK"/>
        </w:rPr>
      </w:pPr>
      <w:r w:rsidRPr="00465FB2">
        <w:rPr>
          <w:rFonts w:cstheme="minorHAnsi"/>
          <w:sz w:val="24"/>
          <w:szCs w:val="24"/>
          <w:lang w:val="da-DK"/>
        </w:rPr>
        <w:t>Ib Helmer Nielsen</w:t>
      </w:r>
    </w:p>
    <w:p w14:paraId="69DC086A" w14:textId="77777777" w:rsidR="00B80E9C" w:rsidRPr="00465FB2" w:rsidRDefault="00B80E9C" w:rsidP="00B9241A">
      <w:pPr>
        <w:spacing w:line="360" w:lineRule="auto"/>
        <w:jc w:val="center"/>
        <w:rPr>
          <w:rFonts w:cstheme="minorHAnsi"/>
          <w:sz w:val="24"/>
          <w:szCs w:val="24"/>
          <w:lang w:val="da-DK"/>
        </w:rPr>
      </w:pPr>
    </w:p>
    <w:p w14:paraId="1155748E" w14:textId="00EB442B" w:rsidR="000110D4" w:rsidRPr="00465FB2" w:rsidRDefault="00B80E9C" w:rsidP="00B9241A">
      <w:pPr>
        <w:spacing w:line="360" w:lineRule="auto"/>
        <w:jc w:val="center"/>
        <w:rPr>
          <w:rFonts w:cstheme="minorHAnsi"/>
          <w:sz w:val="24"/>
          <w:szCs w:val="24"/>
          <w:lang w:val="da-DK"/>
        </w:rPr>
      </w:pPr>
      <w:r w:rsidRPr="00465FB2">
        <w:rPr>
          <w:rFonts w:cstheme="minorHAnsi"/>
          <w:sz w:val="24"/>
          <w:szCs w:val="24"/>
          <w:lang w:val="da-DK"/>
        </w:rPr>
        <w:t>Antal anslag:</w:t>
      </w:r>
      <w:r w:rsidR="000110D4" w:rsidRPr="00465FB2">
        <w:rPr>
          <w:rFonts w:cstheme="minorHAnsi"/>
          <w:sz w:val="24"/>
          <w:szCs w:val="24"/>
          <w:lang w:val="da-DK"/>
        </w:rPr>
        <w:br/>
      </w:r>
      <w:proofErr w:type="spellStart"/>
      <w:r w:rsidR="000110D4" w:rsidRPr="00465FB2">
        <w:rPr>
          <w:rFonts w:cstheme="minorHAnsi"/>
          <w:sz w:val="24"/>
          <w:szCs w:val="24"/>
          <w:lang w:val="da-DK"/>
        </w:rPr>
        <w:t>xxxxx</w:t>
      </w:r>
      <w:proofErr w:type="spellEnd"/>
    </w:p>
    <w:p w14:paraId="5CA2C756" w14:textId="6143F284" w:rsidR="000110D4" w:rsidRPr="00465FB2" w:rsidRDefault="000110D4" w:rsidP="00B9241A">
      <w:pPr>
        <w:spacing w:line="360" w:lineRule="auto"/>
        <w:jc w:val="center"/>
        <w:rPr>
          <w:rFonts w:cstheme="minorHAnsi"/>
          <w:sz w:val="24"/>
          <w:szCs w:val="24"/>
          <w:lang w:val="da-DK"/>
        </w:rPr>
      </w:pPr>
      <w:r w:rsidRPr="00465FB2">
        <w:rPr>
          <w:rFonts w:cstheme="minorHAnsi"/>
          <w:sz w:val="24"/>
          <w:szCs w:val="24"/>
          <w:lang w:val="da-DK"/>
        </w:rPr>
        <w:t>17. december 2018</w:t>
      </w:r>
    </w:p>
    <w:p w14:paraId="41E8A750" w14:textId="77777777" w:rsidR="00B80E9C" w:rsidRPr="00465FB2" w:rsidRDefault="00B80E9C" w:rsidP="00B9241A">
      <w:pPr>
        <w:spacing w:line="360" w:lineRule="auto"/>
        <w:rPr>
          <w:rFonts w:cstheme="minorHAnsi"/>
          <w:sz w:val="24"/>
          <w:szCs w:val="24"/>
          <w:lang w:val="da-DK"/>
        </w:rPr>
      </w:pPr>
      <w:r w:rsidRPr="00465FB2">
        <w:rPr>
          <w:rFonts w:cstheme="minorHAnsi"/>
          <w:sz w:val="24"/>
          <w:szCs w:val="24"/>
          <w:lang w:val="da-DK"/>
        </w:rPr>
        <w:br w:type="page"/>
      </w:r>
    </w:p>
    <w:p w14:paraId="15677A43" w14:textId="77777777" w:rsidR="00B80E9C" w:rsidRPr="00465FB2" w:rsidRDefault="00B80E9C" w:rsidP="00B9241A">
      <w:pPr>
        <w:spacing w:line="360" w:lineRule="auto"/>
        <w:jc w:val="center"/>
        <w:rPr>
          <w:rFonts w:cstheme="minorHAnsi"/>
          <w:sz w:val="24"/>
          <w:szCs w:val="24"/>
          <w:lang w:val="da-DK"/>
        </w:rPr>
      </w:pPr>
      <w:r w:rsidRPr="00465FB2">
        <w:rPr>
          <w:rFonts w:cstheme="minorHAnsi"/>
          <w:b/>
          <w:sz w:val="24"/>
          <w:szCs w:val="24"/>
          <w:lang w:val="da-DK"/>
        </w:rPr>
        <w:lastRenderedPageBreak/>
        <w:t>University College Nordjylland</w:t>
      </w:r>
      <w:r w:rsidRPr="00465FB2">
        <w:rPr>
          <w:rFonts w:cstheme="minorHAnsi"/>
          <w:b/>
          <w:sz w:val="24"/>
          <w:szCs w:val="24"/>
          <w:lang w:val="da-DK"/>
        </w:rPr>
        <w:br/>
        <w:t>Teknologi og Business</w:t>
      </w:r>
      <w:r w:rsidRPr="00465FB2">
        <w:rPr>
          <w:rFonts w:cstheme="minorHAnsi"/>
          <w:b/>
          <w:sz w:val="24"/>
          <w:szCs w:val="24"/>
          <w:lang w:val="da-DK"/>
        </w:rPr>
        <w:br/>
      </w:r>
      <w:r w:rsidRPr="00465FB2">
        <w:rPr>
          <w:rFonts w:cstheme="minorHAnsi"/>
          <w:sz w:val="24"/>
          <w:szCs w:val="24"/>
          <w:lang w:val="da-DK"/>
        </w:rPr>
        <w:t>Datamatiker</w:t>
      </w:r>
      <w:r w:rsidRPr="00465FB2">
        <w:rPr>
          <w:rFonts w:cstheme="minorHAnsi"/>
          <w:sz w:val="24"/>
          <w:szCs w:val="24"/>
          <w:lang w:val="da-DK"/>
        </w:rPr>
        <w:br/>
        <w:t>Dmaa0217</w:t>
      </w:r>
      <w:r w:rsidRPr="00465FB2">
        <w:rPr>
          <w:rFonts w:cstheme="minorHAnsi"/>
          <w:sz w:val="24"/>
          <w:szCs w:val="24"/>
          <w:lang w:val="da-DK"/>
        </w:rPr>
        <w:br/>
        <w:t>UVU-</w:t>
      </w:r>
      <w:proofErr w:type="spellStart"/>
      <w:r w:rsidRPr="00465FB2">
        <w:rPr>
          <w:rFonts w:cstheme="minorHAnsi"/>
          <w:sz w:val="24"/>
          <w:szCs w:val="24"/>
          <w:lang w:val="da-DK"/>
        </w:rPr>
        <w:t>Bot</w:t>
      </w:r>
      <w:proofErr w:type="spellEnd"/>
      <w:r w:rsidRPr="00465FB2">
        <w:rPr>
          <w:rFonts w:cstheme="minorHAnsi"/>
          <w:sz w:val="24"/>
          <w:szCs w:val="24"/>
          <w:lang w:val="da-DK"/>
        </w:rPr>
        <w:t xml:space="preserve"> projekt</w:t>
      </w:r>
    </w:p>
    <w:p w14:paraId="3DCA19C8" w14:textId="77777777" w:rsidR="00B80E9C" w:rsidRPr="00465FB2" w:rsidRDefault="00B80E9C" w:rsidP="00B9241A">
      <w:pPr>
        <w:spacing w:line="360" w:lineRule="auto"/>
        <w:jc w:val="center"/>
        <w:rPr>
          <w:rFonts w:cstheme="minorHAnsi"/>
          <w:sz w:val="24"/>
          <w:szCs w:val="24"/>
          <w:lang w:val="da-DK"/>
        </w:rPr>
      </w:pPr>
    </w:p>
    <w:p w14:paraId="0D4BE567" w14:textId="77777777" w:rsidR="00B80E9C" w:rsidRPr="00465FB2" w:rsidRDefault="00B80E9C" w:rsidP="00B9241A">
      <w:pPr>
        <w:spacing w:line="360" w:lineRule="auto"/>
        <w:jc w:val="center"/>
        <w:rPr>
          <w:rFonts w:cstheme="minorHAnsi"/>
          <w:sz w:val="24"/>
          <w:szCs w:val="24"/>
          <w:lang w:val="da-DK"/>
        </w:rPr>
      </w:pPr>
      <w:r w:rsidRPr="00465FB2">
        <w:rPr>
          <w:rFonts w:cstheme="minorHAnsi"/>
          <w:b/>
          <w:sz w:val="24"/>
          <w:szCs w:val="24"/>
          <w:lang w:val="da-DK"/>
        </w:rPr>
        <w:t>Projektdeltager:</w:t>
      </w:r>
      <w:r w:rsidRPr="00465FB2">
        <w:rPr>
          <w:rFonts w:cstheme="minorHAnsi"/>
          <w:b/>
          <w:sz w:val="24"/>
          <w:szCs w:val="24"/>
          <w:lang w:val="da-DK"/>
        </w:rPr>
        <w:br/>
      </w:r>
      <w:r w:rsidRPr="00465FB2">
        <w:rPr>
          <w:rFonts w:cstheme="minorHAnsi"/>
          <w:sz w:val="24"/>
          <w:szCs w:val="24"/>
          <w:lang w:val="da-DK"/>
        </w:rPr>
        <w:t>Dennis Rasmussen</w:t>
      </w:r>
    </w:p>
    <w:p w14:paraId="33AC486E" w14:textId="77777777" w:rsidR="00B80E9C" w:rsidRPr="00465FB2" w:rsidRDefault="00B80E9C" w:rsidP="00B9241A">
      <w:pPr>
        <w:spacing w:line="360" w:lineRule="auto"/>
        <w:jc w:val="center"/>
        <w:rPr>
          <w:rFonts w:cstheme="minorHAnsi"/>
          <w:sz w:val="24"/>
          <w:szCs w:val="24"/>
          <w:lang w:val="da-DK"/>
        </w:rPr>
      </w:pPr>
    </w:p>
    <w:p w14:paraId="73637DA6" w14:textId="77777777" w:rsidR="00B80E9C" w:rsidRPr="00465FB2" w:rsidRDefault="00B80E9C" w:rsidP="00B9241A">
      <w:pPr>
        <w:spacing w:line="360" w:lineRule="auto"/>
        <w:jc w:val="center"/>
        <w:rPr>
          <w:rFonts w:cstheme="minorHAnsi"/>
          <w:sz w:val="24"/>
          <w:szCs w:val="24"/>
          <w:lang w:val="da-DK"/>
        </w:rPr>
      </w:pPr>
      <w:r w:rsidRPr="00465FB2">
        <w:rPr>
          <w:rFonts w:cstheme="minorHAnsi"/>
          <w:b/>
          <w:sz w:val="24"/>
          <w:szCs w:val="24"/>
          <w:lang w:val="da-DK"/>
        </w:rPr>
        <w:t>Vejledere:</w:t>
      </w:r>
      <w:r w:rsidRPr="00465FB2">
        <w:rPr>
          <w:rFonts w:cstheme="minorHAnsi"/>
          <w:b/>
          <w:sz w:val="24"/>
          <w:szCs w:val="24"/>
          <w:lang w:val="da-DK"/>
        </w:rPr>
        <w:br/>
      </w:r>
      <w:r w:rsidRPr="00465FB2">
        <w:rPr>
          <w:rFonts w:cstheme="minorHAnsi"/>
          <w:sz w:val="24"/>
          <w:szCs w:val="24"/>
          <w:lang w:val="da-DK"/>
        </w:rPr>
        <w:t>Ib Helmer Nielsen</w:t>
      </w:r>
      <w:r w:rsidRPr="00465FB2">
        <w:rPr>
          <w:rFonts w:cstheme="minorHAnsi"/>
          <w:sz w:val="24"/>
          <w:szCs w:val="24"/>
          <w:lang w:val="da-DK"/>
        </w:rPr>
        <w:br/>
        <w:t>Mogens Holm Iversen</w:t>
      </w:r>
    </w:p>
    <w:p w14:paraId="4AD83367" w14:textId="77777777" w:rsidR="00B80E9C" w:rsidRPr="00465FB2" w:rsidRDefault="00B80E9C" w:rsidP="00B9241A">
      <w:pPr>
        <w:spacing w:line="360" w:lineRule="auto"/>
        <w:jc w:val="center"/>
        <w:rPr>
          <w:rFonts w:cstheme="minorHAnsi"/>
          <w:sz w:val="24"/>
          <w:szCs w:val="24"/>
          <w:lang w:val="da-DK"/>
        </w:rPr>
      </w:pPr>
    </w:p>
    <w:p w14:paraId="6338D80C" w14:textId="77777777" w:rsidR="00B80E9C" w:rsidRPr="00465FB2" w:rsidRDefault="00B80E9C" w:rsidP="00B9241A">
      <w:pPr>
        <w:spacing w:line="360" w:lineRule="auto"/>
        <w:jc w:val="center"/>
        <w:rPr>
          <w:rFonts w:cstheme="minorHAnsi"/>
          <w:sz w:val="24"/>
          <w:szCs w:val="24"/>
          <w:lang w:val="da-DK"/>
        </w:rPr>
      </w:pPr>
      <w:r w:rsidRPr="00465FB2">
        <w:rPr>
          <w:rFonts w:cstheme="minorHAnsi"/>
          <w:b/>
          <w:sz w:val="24"/>
          <w:szCs w:val="24"/>
          <w:lang w:val="da-DK"/>
        </w:rPr>
        <w:t>Afleveringsdato:</w:t>
      </w:r>
      <w:r w:rsidRPr="00465FB2">
        <w:rPr>
          <w:rFonts w:cstheme="minorHAnsi"/>
          <w:b/>
          <w:sz w:val="24"/>
          <w:szCs w:val="24"/>
          <w:lang w:val="da-DK"/>
        </w:rPr>
        <w:br/>
      </w:r>
      <w:r w:rsidRPr="00465FB2">
        <w:rPr>
          <w:rFonts w:cstheme="minorHAnsi"/>
          <w:sz w:val="24"/>
          <w:szCs w:val="24"/>
          <w:lang w:val="da-DK"/>
        </w:rPr>
        <w:t>17. december 2018</w:t>
      </w:r>
    </w:p>
    <w:p w14:paraId="16C53834" w14:textId="77777777" w:rsidR="00B80E9C" w:rsidRPr="00465FB2" w:rsidRDefault="00B80E9C" w:rsidP="00B9241A">
      <w:pPr>
        <w:spacing w:line="360" w:lineRule="auto"/>
        <w:jc w:val="center"/>
        <w:rPr>
          <w:rFonts w:cstheme="minorHAnsi"/>
          <w:sz w:val="24"/>
          <w:szCs w:val="24"/>
          <w:lang w:val="da-DK"/>
        </w:rPr>
      </w:pPr>
    </w:p>
    <w:p w14:paraId="2709CF53" w14:textId="77777777" w:rsidR="00B80E9C" w:rsidRPr="00465FB2" w:rsidRDefault="00B80E9C" w:rsidP="00B9241A">
      <w:pPr>
        <w:spacing w:line="360" w:lineRule="auto"/>
        <w:jc w:val="center"/>
        <w:rPr>
          <w:rFonts w:cstheme="minorHAnsi"/>
          <w:sz w:val="24"/>
          <w:szCs w:val="24"/>
          <w:lang w:val="da-DK"/>
        </w:rPr>
      </w:pPr>
      <w:r w:rsidRPr="00465FB2">
        <w:rPr>
          <w:rFonts w:cstheme="minorHAnsi"/>
          <w:b/>
          <w:sz w:val="24"/>
          <w:szCs w:val="24"/>
          <w:lang w:val="da-DK"/>
        </w:rPr>
        <w:t>Repository placering:</w:t>
      </w:r>
      <w:r w:rsidRPr="00465FB2">
        <w:rPr>
          <w:rFonts w:cstheme="minorHAnsi"/>
          <w:b/>
          <w:sz w:val="24"/>
          <w:szCs w:val="24"/>
          <w:lang w:val="da-DK"/>
        </w:rPr>
        <w:br/>
      </w:r>
      <w:hyperlink r:id="rId9" w:history="1">
        <w:r w:rsidRPr="00465FB2">
          <w:rPr>
            <w:rStyle w:val="Hyperlink"/>
            <w:rFonts w:cstheme="minorHAnsi"/>
            <w:sz w:val="24"/>
            <w:szCs w:val="24"/>
            <w:lang w:val="da-DK"/>
          </w:rPr>
          <w:t>https://github.com/Derasm/4Semester</w:t>
        </w:r>
      </w:hyperlink>
    </w:p>
    <w:p w14:paraId="3E6371FA" w14:textId="77777777" w:rsidR="00B80E9C" w:rsidRPr="00465FB2" w:rsidRDefault="00B80E9C" w:rsidP="00B9241A">
      <w:pPr>
        <w:spacing w:line="360" w:lineRule="auto"/>
        <w:rPr>
          <w:rFonts w:cstheme="minorHAnsi"/>
          <w:sz w:val="24"/>
          <w:szCs w:val="24"/>
          <w:lang w:val="da-DK"/>
        </w:rPr>
      </w:pPr>
      <w:r w:rsidRPr="00465FB2">
        <w:rPr>
          <w:rFonts w:cstheme="minorHAnsi"/>
          <w:sz w:val="24"/>
          <w:szCs w:val="24"/>
          <w:lang w:val="da-DK"/>
        </w:rPr>
        <w:br w:type="page"/>
      </w:r>
    </w:p>
    <w:p w14:paraId="482F8556" w14:textId="43C42134" w:rsidR="00F3021F" w:rsidRPr="00AC5D7B" w:rsidRDefault="00B80E9C" w:rsidP="00B9241A">
      <w:pPr>
        <w:pStyle w:val="Heading1"/>
        <w:spacing w:line="360" w:lineRule="auto"/>
        <w:jc w:val="center"/>
        <w:rPr>
          <w:rFonts w:ascii="Times New Roman" w:hAnsi="Times New Roman" w:cs="Times New Roman"/>
          <w:lang w:val="da-DK"/>
        </w:rPr>
      </w:pPr>
      <w:bookmarkStart w:id="0" w:name="_Toc532328902"/>
      <w:r w:rsidRPr="00AC5D7B">
        <w:rPr>
          <w:rFonts w:ascii="Times New Roman" w:hAnsi="Times New Roman" w:cs="Times New Roman"/>
          <w:color w:val="auto"/>
          <w:lang w:val="da-DK"/>
        </w:rPr>
        <w:lastRenderedPageBreak/>
        <w:t>Abstract</w:t>
      </w:r>
      <w:r w:rsidR="00AC5D7B">
        <w:rPr>
          <w:rFonts w:ascii="Times New Roman" w:hAnsi="Times New Roman" w:cs="Times New Roman"/>
          <w:color w:val="auto"/>
          <w:lang w:val="da-DK"/>
        </w:rPr>
        <w:t>:</w:t>
      </w:r>
      <w:bookmarkEnd w:id="0"/>
    </w:p>
    <w:p w14:paraId="6B93DB49" w14:textId="02FAB596" w:rsidR="005B67EA" w:rsidRPr="00465FB2" w:rsidRDefault="009742D5" w:rsidP="00B9241A">
      <w:pPr>
        <w:spacing w:line="360" w:lineRule="auto"/>
        <w:jc w:val="center"/>
        <w:rPr>
          <w:rFonts w:cstheme="minorHAnsi"/>
          <w:sz w:val="24"/>
          <w:szCs w:val="24"/>
          <w:lang w:val="da-DK"/>
        </w:rPr>
      </w:pPr>
      <w:r w:rsidRPr="00465FB2">
        <w:rPr>
          <w:rFonts w:cstheme="minorHAnsi"/>
          <w:sz w:val="24"/>
          <w:szCs w:val="24"/>
          <w:lang w:val="da-DK"/>
        </w:rPr>
        <w:t xml:space="preserve">Skabelsen af robotter er gået fra at være en utroligt </w:t>
      </w:r>
      <w:r w:rsidR="00C441ED" w:rsidRPr="00465FB2">
        <w:rPr>
          <w:rFonts w:cstheme="minorHAnsi"/>
          <w:sz w:val="24"/>
          <w:szCs w:val="24"/>
          <w:lang w:val="da-DK"/>
        </w:rPr>
        <w:t>krævende</w:t>
      </w:r>
      <w:r w:rsidRPr="00465FB2">
        <w:rPr>
          <w:rFonts w:cstheme="minorHAnsi"/>
          <w:sz w:val="24"/>
          <w:szCs w:val="24"/>
          <w:lang w:val="da-DK"/>
        </w:rPr>
        <w:t xml:space="preserve"> affære kun mulig for virksomheder, til at blive noget der er muligt på hobbyniveau. Med et hav af muligheder indenfor valg af computer, programmeringssprog og komponenter kan det til gengæld blive svært at væ</w:t>
      </w:r>
      <w:r w:rsidR="00C441ED" w:rsidRPr="00465FB2">
        <w:rPr>
          <w:rFonts w:cstheme="minorHAnsi"/>
          <w:sz w:val="24"/>
          <w:szCs w:val="24"/>
          <w:lang w:val="da-DK"/>
        </w:rPr>
        <w:t xml:space="preserve">lge. Rapporten her undersøger </w:t>
      </w:r>
      <w:r w:rsidR="00D50D75" w:rsidRPr="00465FB2">
        <w:rPr>
          <w:rFonts w:cstheme="minorHAnsi"/>
          <w:sz w:val="24"/>
          <w:szCs w:val="24"/>
          <w:lang w:val="da-DK"/>
        </w:rPr>
        <w:t>to</w:t>
      </w:r>
      <w:r w:rsidRPr="00465FB2">
        <w:rPr>
          <w:rFonts w:cstheme="minorHAnsi"/>
          <w:sz w:val="24"/>
          <w:szCs w:val="24"/>
          <w:lang w:val="da-DK"/>
        </w:rPr>
        <w:t xml:space="preserve"> af de mest populære computere til robotter og hvordan sammenkoblingen mellem hardware og software kan udføres.</w:t>
      </w:r>
      <w:r w:rsidR="005B67EA" w:rsidRPr="00465FB2">
        <w:rPr>
          <w:rFonts w:cstheme="minorHAnsi"/>
          <w:sz w:val="24"/>
          <w:szCs w:val="24"/>
          <w:lang w:val="da-DK"/>
        </w:rPr>
        <w:br/>
        <w:t xml:space="preserve">Problemformuleringen for rapporten lægger grundlag for spørgsmålene om design og implementation af robotten, og hvordan en arkitektur kan opbygges så den bliver så robust og nem at vedligeholde og udvide, som muligt. </w:t>
      </w:r>
      <w:r w:rsidR="004A0E63" w:rsidRPr="00465FB2">
        <w:rPr>
          <w:rFonts w:cstheme="minorHAnsi"/>
          <w:sz w:val="24"/>
          <w:szCs w:val="24"/>
          <w:lang w:val="da-DK"/>
        </w:rPr>
        <w:br/>
        <w:t xml:space="preserve">Rapporten undersøger, beskriver og løser </w:t>
      </w:r>
      <w:r w:rsidRPr="00465FB2">
        <w:rPr>
          <w:rFonts w:cstheme="minorHAnsi"/>
          <w:sz w:val="24"/>
          <w:szCs w:val="24"/>
          <w:lang w:val="da-DK"/>
        </w:rPr>
        <w:t>problemformuleringen</w:t>
      </w:r>
      <w:r w:rsidR="004A0E63" w:rsidRPr="00465FB2">
        <w:rPr>
          <w:rFonts w:cstheme="minorHAnsi"/>
          <w:sz w:val="24"/>
          <w:szCs w:val="24"/>
          <w:lang w:val="da-DK"/>
        </w:rPr>
        <w:t xml:space="preserve"> ved at ki</w:t>
      </w:r>
      <w:r w:rsidR="00D337F5" w:rsidRPr="00465FB2">
        <w:rPr>
          <w:rFonts w:cstheme="minorHAnsi"/>
          <w:sz w:val="24"/>
          <w:szCs w:val="24"/>
          <w:lang w:val="da-DK"/>
        </w:rPr>
        <w:t xml:space="preserve">gge på mulighederne indenfor </w:t>
      </w:r>
      <w:r w:rsidR="00D50D75" w:rsidRPr="00465FB2">
        <w:rPr>
          <w:rFonts w:cstheme="minorHAnsi"/>
          <w:sz w:val="24"/>
          <w:szCs w:val="24"/>
          <w:lang w:val="da-DK"/>
        </w:rPr>
        <w:t>to</w:t>
      </w:r>
      <w:r w:rsidR="00C441ED" w:rsidRPr="00465FB2">
        <w:rPr>
          <w:rFonts w:cstheme="minorHAnsi"/>
          <w:sz w:val="24"/>
          <w:szCs w:val="24"/>
          <w:lang w:val="da-DK"/>
        </w:rPr>
        <w:t xml:space="preserve"> af de</w:t>
      </w:r>
      <w:r w:rsidR="00D337F5" w:rsidRPr="00465FB2">
        <w:rPr>
          <w:rFonts w:cstheme="minorHAnsi"/>
          <w:sz w:val="24"/>
          <w:szCs w:val="24"/>
          <w:lang w:val="da-DK"/>
        </w:rPr>
        <w:t xml:space="preserve"> </w:t>
      </w:r>
      <w:r w:rsidR="00C441ED" w:rsidRPr="00465FB2">
        <w:rPr>
          <w:rFonts w:cstheme="minorHAnsi"/>
          <w:sz w:val="24"/>
          <w:szCs w:val="24"/>
          <w:lang w:val="da-DK"/>
        </w:rPr>
        <w:t>microcontrollers der eksisterer</w:t>
      </w:r>
      <w:r w:rsidR="004A0E63" w:rsidRPr="00465FB2">
        <w:rPr>
          <w:rFonts w:cstheme="minorHAnsi"/>
          <w:sz w:val="24"/>
          <w:szCs w:val="24"/>
          <w:lang w:val="da-DK"/>
        </w:rPr>
        <w:t>,</w:t>
      </w:r>
      <w:r w:rsidR="00C441ED" w:rsidRPr="00465FB2">
        <w:rPr>
          <w:rFonts w:cstheme="minorHAnsi"/>
          <w:sz w:val="24"/>
          <w:szCs w:val="24"/>
          <w:lang w:val="da-DK"/>
        </w:rPr>
        <w:t xml:space="preserve"> med </w:t>
      </w:r>
      <w:r w:rsidR="00D50D75" w:rsidRPr="00465FB2">
        <w:rPr>
          <w:rFonts w:cstheme="minorHAnsi"/>
          <w:sz w:val="24"/>
          <w:szCs w:val="24"/>
          <w:lang w:val="da-DK"/>
        </w:rPr>
        <w:t>simple</w:t>
      </w:r>
      <w:r w:rsidR="004A0E63" w:rsidRPr="00465FB2">
        <w:rPr>
          <w:rFonts w:cstheme="minorHAnsi"/>
          <w:sz w:val="24"/>
          <w:szCs w:val="24"/>
          <w:lang w:val="da-DK"/>
        </w:rPr>
        <w:t xml:space="preserve"> udbygning- og tilkoblingsmuligheder, </w:t>
      </w:r>
      <w:r w:rsidR="00D50D75" w:rsidRPr="00465FB2">
        <w:rPr>
          <w:rFonts w:cstheme="minorHAnsi"/>
          <w:sz w:val="24"/>
          <w:szCs w:val="24"/>
          <w:lang w:val="da-DK"/>
        </w:rPr>
        <w:t>arkitekturen som skal understøtt</w:t>
      </w:r>
      <w:r w:rsidR="004A0E63" w:rsidRPr="00465FB2">
        <w:rPr>
          <w:rFonts w:cstheme="minorHAnsi"/>
          <w:sz w:val="24"/>
          <w:szCs w:val="24"/>
          <w:lang w:val="da-DK"/>
        </w:rPr>
        <w:t>e softwaren og algoritmen der vil ligge til grund for ruteplanlægningen i systemet. Som noget af det sidste består rapporten af en perspektiveringssektion hvor eventuelle problemer og udfordringer bliver gennemgået og diskuteret. Konklusionen viser at</w:t>
      </w:r>
      <w:r w:rsidR="00BE1284" w:rsidRPr="00465FB2">
        <w:rPr>
          <w:rFonts w:cstheme="minorHAnsi"/>
          <w:sz w:val="24"/>
          <w:szCs w:val="24"/>
          <w:lang w:val="da-DK"/>
        </w:rPr>
        <w:t xml:space="preserve"> Arduino var den mest passende microcontroller til styring,</w:t>
      </w:r>
      <w:r w:rsidR="004A0E63" w:rsidRPr="00465FB2">
        <w:rPr>
          <w:rFonts w:cstheme="minorHAnsi"/>
          <w:sz w:val="24"/>
          <w:szCs w:val="24"/>
          <w:lang w:val="da-DK"/>
        </w:rPr>
        <w:t xml:space="preserve"> en modificeret tre-lags arkitektur var den mest hensigt</w:t>
      </w:r>
      <w:r w:rsidR="00464737" w:rsidRPr="00465FB2">
        <w:rPr>
          <w:rFonts w:cstheme="minorHAnsi"/>
          <w:sz w:val="24"/>
          <w:szCs w:val="24"/>
          <w:lang w:val="da-DK"/>
        </w:rPr>
        <w:t>s</w:t>
      </w:r>
      <w:r w:rsidR="004A0E63" w:rsidRPr="00465FB2">
        <w:rPr>
          <w:rFonts w:cstheme="minorHAnsi"/>
          <w:sz w:val="24"/>
          <w:szCs w:val="24"/>
          <w:lang w:val="da-DK"/>
        </w:rPr>
        <w:t>mæssige ar</w:t>
      </w:r>
      <w:r w:rsidR="00464737" w:rsidRPr="00465FB2">
        <w:rPr>
          <w:rFonts w:cstheme="minorHAnsi"/>
          <w:sz w:val="24"/>
          <w:szCs w:val="24"/>
          <w:lang w:val="da-DK"/>
        </w:rPr>
        <w:t>kitektur at bruge til at sikre lav kobling og høj samhørighed, samt at pathing-</w:t>
      </w:r>
      <w:r w:rsidR="004A0E63" w:rsidRPr="00465FB2">
        <w:rPr>
          <w:rFonts w:cstheme="minorHAnsi"/>
          <w:sz w:val="24"/>
          <w:szCs w:val="24"/>
          <w:lang w:val="da-DK"/>
        </w:rPr>
        <w:t>algoritmen A* gav de bedste resultater til en autonomisk ruteplanlægning.</w:t>
      </w:r>
    </w:p>
    <w:p w14:paraId="37672BD7" w14:textId="2C563380" w:rsidR="00DA2E8A" w:rsidRPr="00465FB2" w:rsidRDefault="005B67EA" w:rsidP="00B9241A">
      <w:pPr>
        <w:spacing w:line="360" w:lineRule="auto"/>
        <w:jc w:val="center"/>
        <w:rPr>
          <w:rFonts w:cstheme="minorHAnsi"/>
          <w:sz w:val="24"/>
          <w:szCs w:val="24"/>
          <w:lang w:val="da-DK"/>
        </w:rPr>
      </w:pPr>
      <w:r w:rsidRPr="00465FB2">
        <w:rPr>
          <w:rFonts w:cstheme="minorHAnsi"/>
          <w:sz w:val="24"/>
          <w:szCs w:val="24"/>
          <w:lang w:val="da-DK"/>
        </w:rPr>
        <w:t>Til den fremtidige perspektivering i udviklingen af robotter kunne det undersøges hvordan skabelsen af robotter kunne gøres mere modulært og tilgængeligt udenom programmering, så det ikke bliver kodning og den abstrakte forståelse der sættes grænser men derimod fantasien og brugen heraf.</w:t>
      </w:r>
    </w:p>
    <w:p w14:paraId="020275F1" w14:textId="77777777" w:rsidR="00DA2E8A" w:rsidRPr="00465FB2" w:rsidRDefault="00DA2E8A" w:rsidP="00B9241A">
      <w:pPr>
        <w:spacing w:line="360" w:lineRule="auto"/>
        <w:rPr>
          <w:rFonts w:cstheme="minorHAnsi"/>
          <w:sz w:val="24"/>
          <w:szCs w:val="24"/>
          <w:lang w:val="da-DK"/>
        </w:rPr>
      </w:pPr>
      <w:r w:rsidRPr="00465FB2">
        <w:rPr>
          <w:rFonts w:cstheme="minorHAnsi"/>
          <w:sz w:val="24"/>
          <w:szCs w:val="24"/>
          <w:lang w:val="da-DK"/>
        </w:rPr>
        <w:br w:type="page"/>
      </w:r>
    </w:p>
    <w:p w14:paraId="5E743D08" w14:textId="54C86729" w:rsidR="005B67EA" w:rsidRPr="00AC5D7B" w:rsidRDefault="00DA2E8A" w:rsidP="00B9241A">
      <w:pPr>
        <w:pStyle w:val="Heading1"/>
        <w:spacing w:line="360" w:lineRule="auto"/>
        <w:rPr>
          <w:rFonts w:ascii="Times New Roman" w:hAnsi="Times New Roman" w:cs="Times New Roman"/>
          <w:lang w:val="da-DK"/>
        </w:rPr>
      </w:pPr>
      <w:bookmarkStart w:id="1" w:name="_Toc532328903"/>
      <w:r w:rsidRPr="00AC5D7B">
        <w:rPr>
          <w:rFonts w:ascii="Times New Roman" w:hAnsi="Times New Roman" w:cs="Times New Roman"/>
          <w:lang w:val="da-DK"/>
        </w:rPr>
        <w:lastRenderedPageBreak/>
        <w:t>Forord:</w:t>
      </w:r>
      <w:bookmarkEnd w:id="1"/>
    </w:p>
    <w:p w14:paraId="272A798C" w14:textId="3CF59C98" w:rsidR="00DA2E8A" w:rsidRPr="00465FB2" w:rsidRDefault="00DA2E8A" w:rsidP="00B9241A">
      <w:pPr>
        <w:spacing w:line="360" w:lineRule="auto"/>
        <w:rPr>
          <w:rFonts w:cstheme="minorHAnsi"/>
          <w:sz w:val="24"/>
          <w:szCs w:val="24"/>
          <w:lang w:val="da-DK"/>
        </w:rPr>
      </w:pPr>
    </w:p>
    <w:p w14:paraId="358554ED" w14:textId="106CA385" w:rsidR="00DA2E8A" w:rsidRPr="00465FB2" w:rsidRDefault="009D19DF" w:rsidP="00B9241A">
      <w:pPr>
        <w:spacing w:line="360" w:lineRule="auto"/>
        <w:rPr>
          <w:rFonts w:cstheme="minorHAnsi"/>
          <w:sz w:val="24"/>
          <w:szCs w:val="24"/>
          <w:lang w:val="da-DK"/>
        </w:rPr>
      </w:pPr>
      <w:r w:rsidRPr="00465FB2">
        <w:rPr>
          <w:rFonts w:cstheme="minorHAnsi"/>
          <w:sz w:val="24"/>
          <w:szCs w:val="24"/>
          <w:lang w:val="da-DK"/>
        </w:rPr>
        <w:t>Denne rapport</w:t>
      </w:r>
      <w:r w:rsidR="00DA2E8A" w:rsidRPr="00465FB2">
        <w:rPr>
          <w:rFonts w:cstheme="minorHAnsi"/>
          <w:sz w:val="24"/>
          <w:szCs w:val="24"/>
          <w:lang w:val="da-DK"/>
        </w:rPr>
        <w:t xml:space="preserve"> er skrevet af Dennis Bundgaard Rasmussen</w:t>
      </w:r>
      <w:r w:rsidR="000816FA" w:rsidRPr="00465FB2">
        <w:rPr>
          <w:rFonts w:cstheme="minorHAnsi"/>
          <w:sz w:val="24"/>
          <w:szCs w:val="24"/>
          <w:lang w:val="da-DK"/>
        </w:rPr>
        <w:t xml:space="preserve"> til 4. semester på Datamatiker uddannelsen på University College Nordjylland (UCN).</w:t>
      </w:r>
      <w:r w:rsidR="00DA2E8A" w:rsidRPr="00465FB2">
        <w:rPr>
          <w:rFonts w:cstheme="minorHAnsi"/>
          <w:sz w:val="24"/>
          <w:szCs w:val="24"/>
          <w:lang w:val="da-DK"/>
        </w:rPr>
        <w:t xml:space="preserve"> </w:t>
      </w:r>
      <w:r w:rsidR="000816FA" w:rsidRPr="00465FB2">
        <w:rPr>
          <w:rFonts w:cstheme="minorHAnsi"/>
          <w:sz w:val="24"/>
          <w:szCs w:val="24"/>
          <w:lang w:val="da-DK"/>
        </w:rPr>
        <w:t>P</w:t>
      </w:r>
      <w:r w:rsidR="00087FA9" w:rsidRPr="00465FB2">
        <w:rPr>
          <w:rFonts w:cstheme="minorHAnsi"/>
          <w:sz w:val="24"/>
          <w:szCs w:val="24"/>
          <w:lang w:val="da-DK"/>
        </w:rPr>
        <w:t>rojekt</w:t>
      </w:r>
      <w:r w:rsidR="000816FA" w:rsidRPr="00465FB2">
        <w:rPr>
          <w:rFonts w:cstheme="minorHAnsi"/>
          <w:sz w:val="24"/>
          <w:szCs w:val="24"/>
          <w:lang w:val="da-DK"/>
        </w:rPr>
        <w:t>et</w:t>
      </w:r>
      <w:r w:rsidR="00087FA9" w:rsidRPr="00465FB2">
        <w:rPr>
          <w:rFonts w:cstheme="minorHAnsi"/>
          <w:sz w:val="24"/>
          <w:szCs w:val="24"/>
          <w:lang w:val="da-DK"/>
        </w:rPr>
        <w:t xml:space="preserve"> </w:t>
      </w:r>
      <w:r w:rsidR="00DA2E8A" w:rsidRPr="00465FB2">
        <w:rPr>
          <w:rFonts w:cstheme="minorHAnsi"/>
          <w:sz w:val="24"/>
          <w:szCs w:val="24"/>
          <w:lang w:val="da-DK"/>
        </w:rPr>
        <w:t>kunne ikke have været</w:t>
      </w:r>
      <w:r w:rsidR="00087FA9" w:rsidRPr="00465FB2">
        <w:rPr>
          <w:rFonts w:cstheme="minorHAnsi"/>
          <w:sz w:val="24"/>
          <w:szCs w:val="24"/>
          <w:lang w:val="da-DK"/>
        </w:rPr>
        <w:t xml:space="preserve"> muligt uden hjælp</w:t>
      </w:r>
      <w:r w:rsidR="000816FA" w:rsidRPr="00465FB2">
        <w:rPr>
          <w:rFonts w:cstheme="minorHAnsi"/>
          <w:sz w:val="24"/>
          <w:szCs w:val="24"/>
          <w:lang w:val="da-DK"/>
        </w:rPr>
        <w:t xml:space="preserve"> </w:t>
      </w:r>
      <w:r w:rsidR="00087FA9" w:rsidRPr="00465FB2">
        <w:rPr>
          <w:rFonts w:cstheme="minorHAnsi"/>
          <w:sz w:val="24"/>
          <w:szCs w:val="24"/>
          <w:lang w:val="da-DK"/>
        </w:rPr>
        <w:t>fra</w:t>
      </w:r>
      <w:r w:rsidR="00DA2E8A" w:rsidRPr="00465FB2">
        <w:rPr>
          <w:rFonts w:cstheme="minorHAnsi"/>
          <w:sz w:val="24"/>
          <w:szCs w:val="24"/>
          <w:lang w:val="da-DK"/>
        </w:rPr>
        <w:t xml:space="preserve"> Ib Helmer Nielsen og Steffen </w:t>
      </w:r>
      <w:proofErr w:type="spellStart"/>
      <w:r w:rsidR="00DA2E8A" w:rsidRPr="00465FB2">
        <w:rPr>
          <w:rFonts w:cstheme="minorHAnsi"/>
          <w:sz w:val="24"/>
          <w:szCs w:val="24"/>
          <w:lang w:val="da-DK"/>
        </w:rPr>
        <w:t>Vutborg</w:t>
      </w:r>
      <w:proofErr w:type="spellEnd"/>
      <w:r w:rsidR="00DA2E8A" w:rsidRPr="00465FB2">
        <w:rPr>
          <w:rFonts w:cstheme="minorHAnsi"/>
          <w:sz w:val="24"/>
          <w:szCs w:val="24"/>
          <w:lang w:val="da-DK"/>
        </w:rPr>
        <w:t xml:space="preserve"> fra It-teknolog uddannelsen</w:t>
      </w:r>
      <w:r w:rsidR="000816FA" w:rsidRPr="00465FB2">
        <w:rPr>
          <w:rFonts w:cstheme="minorHAnsi"/>
          <w:sz w:val="24"/>
          <w:szCs w:val="24"/>
          <w:lang w:val="da-DK"/>
        </w:rPr>
        <w:t xml:space="preserve"> på UCN</w:t>
      </w:r>
      <w:r w:rsidR="00DA2E8A" w:rsidRPr="00465FB2">
        <w:rPr>
          <w:rFonts w:cstheme="minorHAnsi"/>
          <w:sz w:val="24"/>
          <w:szCs w:val="24"/>
          <w:lang w:val="da-DK"/>
        </w:rPr>
        <w:t>. Disse to herrer var en uendelig hjælp til opsætning og forståelsen af hardwaren</w:t>
      </w:r>
      <w:r w:rsidR="00AC5445" w:rsidRPr="00465FB2">
        <w:rPr>
          <w:rFonts w:cstheme="minorHAnsi"/>
          <w:sz w:val="24"/>
          <w:szCs w:val="24"/>
          <w:lang w:val="da-DK"/>
        </w:rPr>
        <w:t>, hvem foruden dette projekt havde været markant sværere, grænsende til umuligt</w:t>
      </w:r>
      <w:r w:rsidR="00DA2E8A" w:rsidRPr="00465FB2">
        <w:rPr>
          <w:rFonts w:cstheme="minorHAnsi"/>
          <w:sz w:val="24"/>
          <w:szCs w:val="24"/>
          <w:lang w:val="da-DK"/>
        </w:rPr>
        <w:t xml:space="preserve">. </w:t>
      </w:r>
      <w:r w:rsidR="00380368" w:rsidRPr="00465FB2">
        <w:rPr>
          <w:rFonts w:cstheme="minorHAnsi"/>
          <w:sz w:val="24"/>
          <w:szCs w:val="24"/>
          <w:lang w:val="da-DK"/>
        </w:rPr>
        <w:br/>
        <w:t xml:space="preserve">Dernæst skal der rettes speciel tak til Brian Hvarregård og Mogens Holm Iversen for besvarelse af spørgsmål og hjælp til direktion for projektet. </w:t>
      </w:r>
      <w:r w:rsidR="00CA2F3A" w:rsidRPr="00465FB2">
        <w:rPr>
          <w:rFonts w:cstheme="minorHAnsi"/>
          <w:sz w:val="24"/>
          <w:szCs w:val="24"/>
          <w:lang w:val="da-DK"/>
        </w:rPr>
        <w:br/>
      </w:r>
    </w:p>
    <w:p w14:paraId="0FD3A98B" w14:textId="512BDEFB" w:rsidR="000816FA" w:rsidRPr="00465FB2" w:rsidRDefault="000816FA" w:rsidP="00B9241A">
      <w:pPr>
        <w:spacing w:line="360" w:lineRule="auto"/>
        <w:rPr>
          <w:rFonts w:cstheme="minorHAnsi"/>
          <w:sz w:val="24"/>
          <w:szCs w:val="24"/>
          <w:lang w:val="da-DK"/>
        </w:rPr>
      </w:pPr>
      <w:r w:rsidRPr="00465FB2">
        <w:rPr>
          <w:rFonts w:cstheme="minorHAnsi"/>
          <w:sz w:val="24"/>
          <w:szCs w:val="24"/>
          <w:lang w:val="da-DK"/>
        </w:rPr>
        <w:br w:type="page"/>
      </w:r>
    </w:p>
    <w:sdt>
      <w:sdtPr>
        <w:rPr>
          <w:rFonts w:ascii="Times New Roman" w:eastAsiaTheme="minorHAnsi" w:hAnsi="Times New Roman" w:cs="Times New Roman"/>
          <w:color w:val="auto"/>
          <w:sz w:val="22"/>
          <w:szCs w:val="22"/>
          <w:lang w:val="en-DK"/>
        </w:rPr>
        <w:id w:val="441734774"/>
        <w:docPartObj>
          <w:docPartGallery w:val="Table of Contents"/>
          <w:docPartUnique/>
        </w:docPartObj>
      </w:sdtPr>
      <w:sdtEndPr>
        <w:rPr>
          <w:rFonts w:asciiTheme="minorHAnsi" w:hAnsiTheme="minorHAnsi" w:cstheme="minorHAnsi"/>
          <w:b/>
          <w:bCs/>
          <w:noProof/>
          <w:sz w:val="24"/>
          <w:szCs w:val="24"/>
        </w:rPr>
      </w:sdtEndPr>
      <w:sdtContent>
        <w:p w14:paraId="32F7D4A4" w14:textId="1E0A932B" w:rsidR="0000765F" w:rsidRPr="00AC5D7B" w:rsidRDefault="0000765F" w:rsidP="00B9241A">
          <w:pPr>
            <w:pStyle w:val="TOCHeading"/>
            <w:spacing w:line="360" w:lineRule="auto"/>
            <w:rPr>
              <w:rFonts w:ascii="Times New Roman" w:hAnsi="Times New Roman" w:cs="Times New Roman"/>
            </w:rPr>
          </w:pPr>
          <w:r w:rsidRPr="00AC5D7B">
            <w:rPr>
              <w:rFonts w:ascii="Times New Roman" w:hAnsi="Times New Roman" w:cs="Times New Roman"/>
            </w:rPr>
            <w:t>Contents</w:t>
          </w:r>
        </w:p>
        <w:p w14:paraId="70557BF3" w14:textId="6FA08C13" w:rsidR="00CB663C" w:rsidRPr="00465FB2" w:rsidRDefault="0000765F" w:rsidP="00B9241A">
          <w:pPr>
            <w:pStyle w:val="TOC1"/>
            <w:tabs>
              <w:tab w:val="right" w:leader="dot" w:pos="9016"/>
            </w:tabs>
            <w:spacing w:line="360" w:lineRule="auto"/>
            <w:rPr>
              <w:rFonts w:cstheme="minorHAnsi"/>
              <w:noProof/>
              <w:sz w:val="24"/>
              <w:szCs w:val="24"/>
              <w:lang w:val="en-DK" w:eastAsia="en-DK"/>
            </w:rPr>
          </w:pPr>
          <w:r w:rsidRPr="00465FB2">
            <w:rPr>
              <w:rFonts w:cstheme="minorHAnsi"/>
              <w:sz w:val="24"/>
              <w:szCs w:val="24"/>
            </w:rPr>
            <w:fldChar w:fldCharType="begin"/>
          </w:r>
          <w:r w:rsidRPr="00465FB2">
            <w:rPr>
              <w:rFonts w:cstheme="minorHAnsi"/>
              <w:sz w:val="24"/>
              <w:szCs w:val="24"/>
            </w:rPr>
            <w:instrText xml:space="preserve"> TOC \o "1-3" \h \z \u </w:instrText>
          </w:r>
          <w:r w:rsidRPr="00465FB2">
            <w:rPr>
              <w:rFonts w:cstheme="minorHAnsi"/>
              <w:sz w:val="24"/>
              <w:szCs w:val="24"/>
            </w:rPr>
            <w:fldChar w:fldCharType="separate"/>
          </w:r>
          <w:hyperlink w:anchor="_Toc532328902" w:history="1">
            <w:r w:rsidR="00CB663C" w:rsidRPr="00465FB2">
              <w:rPr>
                <w:rStyle w:val="Hyperlink"/>
                <w:rFonts w:cstheme="minorHAnsi"/>
                <w:noProof/>
                <w:sz w:val="24"/>
                <w:szCs w:val="24"/>
                <w:lang w:val="da-DK"/>
              </w:rPr>
              <w:t>Abstract:</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_Toc532328902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3</w:t>
            </w:r>
            <w:r w:rsidR="00CB663C" w:rsidRPr="00465FB2">
              <w:rPr>
                <w:rFonts w:cstheme="minorHAnsi"/>
                <w:noProof/>
                <w:webHidden/>
                <w:sz w:val="24"/>
                <w:szCs w:val="24"/>
              </w:rPr>
              <w:fldChar w:fldCharType="end"/>
            </w:r>
          </w:hyperlink>
        </w:p>
        <w:p w14:paraId="1A810421" w14:textId="66876BC3" w:rsidR="00CB663C" w:rsidRPr="00465FB2" w:rsidRDefault="00665EE5" w:rsidP="00B9241A">
          <w:pPr>
            <w:pStyle w:val="TOC1"/>
            <w:tabs>
              <w:tab w:val="right" w:leader="dot" w:pos="9016"/>
            </w:tabs>
            <w:spacing w:line="360" w:lineRule="auto"/>
            <w:rPr>
              <w:rFonts w:cstheme="minorHAnsi"/>
              <w:noProof/>
              <w:sz w:val="24"/>
              <w:szCs w:val="24"/>
              <w:lang w:val="en-DK" w:eastAsia="en-DK"/>
            </w:rPr>
          </w:pPr>
          <w:hyperlink w:anchor="_Toc532328903" w:history="1">
            <w:r w:rsidR="00CB663C" w:rsidRPr="00465FB2">
              <w:rPr>
                <w:rStyle w:val="Hyperlink"/>
                <w:rFonts w:cstheme="minorHAnsi"/>
                <w:noProof/>
                <w:sz w:val="24"/>
                <w:szCs w:val="24"/>
                <w:lang w:val="da-DK"/>
              </w:rPr>
              <w:t>Forord:</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_Toc532328903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4</w:t>
            </w:r>
            <w:r w:rsidR="00CB663C" w:rsidRPr="00465FB2">
              <w:rPr>
                <w:rFonts w:cstheme="minorHAnsi"/>
                <w:noProof/>
                <w:webHidden/>
                <w:sz w:val="24"/>
                <w:szCs w:val="24"/>
              </w:rPr>
              <w:fldChar w:fldCharType="end"/>
            </w:r>
          </w:hyperlink>
        </w:p>
        <w:p w14:paraId="62881A5D" w14:textId="0C473A04" w:rsidR="00CB663C" w:rsidRPr="00465FB2" w:rsidRDefault="00665EE5" w:rsidP="00B9241A">
          <w:pPr>
            <w:pStyle w:val="TOC1"/>
            <w:tabs>
              <w:tab w:val="right" w:leader="dot" w:pos="9016"/>
            </w:tabs>
            <w:spacing w:line="360" w:lineRule="auto"/>
            <w:rPr>
              <w:rFonts w:cstheme="minorHAnsi"/>
              <w:noProof/>
              <w:sz w:val="24"/>
              <w:szCs w:val="24"/>
              <w:lang w:val="en-DK" w:eastAsia="en-DK"/>
            </w:rPr>
          </w:pPr>
          <w:hyperlink w:anchor="_Toc532328904" w:history="1">
            <w:r w:rsidR="00CB663C" w:rsidRPr="00465FB2">
              <w:rPr>
                <w:rStyle w:val="Hyperlink"/>
                <w:rFonts w:cstheme="minorHAnsi"/>
                <w:noProof/>
                <w:sz w:val="24"/>
                <w:szCs w:val="24"/>
                <w:lang w:val="da-DK"/>
              </w:rPr>
              <w:t>Problemområde</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_Toc532328904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6</w:t>
            </w:r>
            <w:r w:rsidR="00CB663C" w:rsidRPr="00465FB2">
              <w:rPr>
                <w:rFonts w:cstheme="minorHAnsi"/>
                <w:noProof/>
                <w:webHidden/>
                <w:sz w:val="24"/>
                <w:szCs w:val="24"/>
              </w:rPr>
              <w:fldChar w:fldCharType="end"/>
            </w:r>
          </w:hyperlink>
        </w:p>
        <w:p w14:paraId="1A683A5A" w14:textId="6B69FB55" w:rsidR="00CB663C" w:rsidRPr="00465FB2" w:rsidRDefault="00665EE5" w:rsidP="00B9241A">
          <w:pPr>
            <w:pStyle w:val="TOC2"/>
            <w:tabs>
              <w:tab w:val="right" w:leader="dot" w:pos="9016"/>
            </w:tabs>
            <w:spacing w:line="360" w:lineRule="auto"/>
            <w:rPr>
              <w:rFonts w:cstheme="minorHAnsi"/>
              <w:noProof/>
              <w:sz w:val="24"/>
              <w:szCs w:val="24"/>
              <w:lang w:val="en-DK" w:eastAsia="en-DK"/>
            </w:rPr>
          </w:pPr>
          <w:hyperlink w:anchor="_Toc532328905" w:history="1">
            <w:r w:rsidR="00CB663C" w:rsidRPr="00465FB2">
              <w:rPr>
                <w:rStyle w:val="Hyperlink"/>
                <w:rFonts w:cstheme="minorHAnsi"/>
                <w:noProof/>
                <w:sz w:val="24"/>
                <w:szCs w:val="24"/>
                <w:lang w:val="da-DK"/>
              </w:rPr>
              <w:t>Problemfelt</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_Toc532328905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6</w:t>
            </w:r>
            <w:r w:rsidR="00CB663C" w:rsidRPr="00465FB2">
              <w:rPr>
                <w:rFonts w:cstheme="minorHAnsi"/>
                <w:noProof/>
                <w:webHidden/>
                <w:sz w:val="24"/>
                <w:szCs w:val="24"/>
              </w:rPr>
              <w:fldChar w:fldCharType="end"/>
            </w:r>
          </w:hyperlink>
        </w:p>
        <w:p w14:paraId="2B935CFF" w14:textId="1D9E0328" w:rsidR="00CB663C" w:rsidRPr="00465FB2" w:rsidRDefault="00665EE5" w:rsidP="00B9241A">
          <w:pPr>
            <w:pStyle w:val="TOC2"/>
            <w:tabs>
              <w:tab w:val="right" w:leader="dot" w:pos="9016"/>
            </w:tabs>
            <w:spacing w:line="360" w:lineRule="auto"/>
            <w:rPr>
              <w:rFonts w:cstheme="minorHAnsi"/>
              <w:noProof/>
              <w:sz w:val="24"/>
              <w:szCs w:val="24"/>
              <w:lang w:val="en-DK" w:eastAsia="en-DK"/>
            </w:rPr>
          </w:pPr>
          <w:hyperlink w:anchor="_Toc532328906" w:history="1">
            <w:r w:rsidR="00CB663C" w:rsidRPr="00465FB2">
              <w:rPr>
                <w:rStyle w:val="Hyperlink"/>
                <w:rFonts w:cstheme="minorHAnsi"/>
                <w:noProof/>
                <w:sz w:val="24"/>
                <w:szCs w:val="24"/>
                <w:lang w:val="da-DK"/>
              </w:rPr>
              <w:t>Problemformulering</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_Toc532328906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7</w:t>
            </w:r>
            <w:r w:rsidR="00CB663C" w:rsidRPr="00465FB2">
              <w:rPr>
                <w:rFonts w:cstheme="minorHAnsi"/>
                <w:noProof/>
                <w:webHidden/>
                <w:sz w:val="24"/>
                <w:szCs w:val="24"/>
              </w:rPr>
              <w:fldChar w:fldCharType="end"/>
            </w:r>
          </w:hyperlink>
        </w:p>
        <w:p w14:paraId="4F63755B" w14:textId="5F207129" w:rsidR="00CB663C" w:rsidRPr="00465FB2" w:rsidRDefault="00665EE5" w:rsidP="00B9241A">
          <w:pPr>
            <w:pStyle w:val="TOC1"/>
            <w:tabs>
              <w:tab w:val="right" w:leader="dot" w:pos="9016"/>
            </w:tabs>
            <w:spacing w:line="360" w:lineRule="auto"/>
            <w:rPr>
              <w:rFonts w:cstheme="minorHAnsi"/>
              <w:noProof/>
              <w:sz w:val="24"/>
              <w:szCs w:val="24"/>
              <w:lang w:val="en-DK" w:eastAsia="en-DK"/>
            </w:rPr>
          </w:pPr>
          <w:hyperlink w:anchor="_Toc532328907" w:history="1">
            <w:r w:rsidR="00CB663C" w:rsidRPr="00465FB2">
              <w:rPr>
                <w:rStyle w:val="Hyperlink"/>
                <w:rFonts w:cstheme="minorHAnsi"/>
                <w:noProof/>
                <w:sz w:val="24"/>
                <w:szCs w:val="24"/>
                <w:lang w:val="da-DK"/>
              </w:rPr>
              <w:t>Teknologi</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_Toc532328907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8</w:t>
            </w:r>
            <w:r w:rsidR="00CB663C" w:rsidRPr="00465FB2">
              <w:rPr>
                <w:rFonts w:cstheme="minorHAnsi"/>
                <w:noProof/>
                <w:webHidden/>
                <w:sz w:val="24"/>
                <w:szCs w:val="24"/>
              </w:rPr>
              <w:fldChar w:fldCharType="end"/>
            </w:r>
          </w:hyperlink>
        </w:p>
        <w:p w14:paraId="359A1247" w14:textId="3A7FE53B" w:rsidR="00CB663C" w:rsidRPr="00465FB2" w:rsidRDefault="00665EE5" w:rsidP="00B9241A">
          <w:pPr>
            <w:pStyle w:val="TOC2"/>
            <w:tabs>
              <w:tab w:val="right" w:leader="dot" w:pos="9016"/>
            </w:tabs>
            <w:spacing w:line="360" w:lineRule="auto"/>
            <w:rPr>
              <w:rFonts w:cstheme="minorHAnsi"/>
              <w:noProof/>
              <w:sz w:val="24"/>
              <w:szCs w:val="24"/>
              <w:lang w:val="en-DK" w:eastAsia="en-DK"/>
            </w:rPr>
          </w:pPr>
          <w:hyperlink w:anchor="_Toc532328908" w:history="1">
            <w:r w:rsidR="00CB663C" w:rsidRPr="00465FB2">
              <w:rPr>
                <w:rStyle w:val="Hyperlink"/>
                <w:rFonts w:cstheme="minorHAnsi"/>
                <w:noProof/>
                <w:sz w:val="24"/>
                <w:szCs w:val="24"/>
                <w:lang w:val="da-DK"/>
              </w:rPr>
              <w:t>Styring af motorerne.</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_Toc532328908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9</w:t>
            </w:r>
            <w:r w:rsidR="00CB663C" w:rsidRPr="00465FB2">
              <w:rPr>
                <w:rFonts w:cstheme="minorHAnsi"/>
                <w:noProof/>
                <w:webHidden/>
                <w:sz w:val="24"/>
                <w:szCs w:val="24"/>
              </w:rPr>
              <w:fldChar w:fldCharType="end"/>
            </w:r>
          </w:hyperlink>
        </w:p>
        <w:p w14:paraId="72BC0F0C" w14:textId="5DF43D89" w:rsidR="00CB663C" w:rsidRPr="00465FB2" w:rsidRDefault="00665EE5" w:rsidP="00B9241A">
          <w:pPr>
            <w:pStyle w:val="TOC2"/>
            <w:tabs>
              <w:tab w:val="right" w:leader="dot" w:pos="9016"/>
            </w:tabs>
            <w:spacing w:line="360" w:lineRule="auto"/>
            <w:rPr>
              <w:rFonts w:cstheme="minorHAnsi"/>
              <w:noProof/>
              <w:sz w:val="24"/>
              <w:szCs w:val="24"/>
              <w:lang w:val="en-DK" w:eastAsia="en-DK"/>
            </w:rPr>
          </w:pPr>
          <w:hyperlink w:anchor="_Toc532328909" w:history="1">
            <w:r w:rsidR="00CB663C" w:rsidRPr="00465FB2">
              <w:rPr>
                <w:rStyle w:val="Hyperlink"/>
                <w:rFonts w:cstheme="minorHAnsi"/>
                <w:noProof/>
                <w:sz w:val="24"/>
                <w:szCs w:val="24"/>
                <w:lang w:val="da-DK"/>
              </w:rPr>
              <w:t>Lokalisering og simulering af robottens placering i et miljø.</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_Toc532328909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10</w:t>
            </w:r>
            <w:r w:rsidR="00CB663C" w:rsidRPr="00465FB2">
              <w:rPr>
                <w:rFonts w:cstheme="minorHAnsi"/>
                <w:noProof/>
                <w:webHidden/>
                <w:sz w:val="24"/>
                <w:szCs w:val="24"/>
              </w:rPr>
              <w:fldChar w:fldCharType="end"/>
            </w:r>
          </w:hyperlink>
        </w:p>
        <w:p w14:paraId="339A36B9" w14:textId="033DD6EF" w:rsidR="00CB663C" w:rsidRPr="00465FB2" w:rsidRDefault="00665EE5" w:rsidP="00B9241A">
          <w:pPr>
            <w:pStyle w:val="TOC2"/>
            <w:tabs>
              <w:tab w:val="right" w:leader="dot" w:pos="9016"/>
            </w:tabs>
            <w:spacing w:line="360" w:lineRule="auto"/>
            <w:rPr>
              <w:rFonts w:cstheme="minorHAnsi"/>
              <w:noProof/>
              <w:sz w:val="24"/>
              <w:szCs w:val="24"/>
              <w:lang w:val="en-DK" w:eastAsia="en-DK"/>
            </w:rPr>
          </w:pPr>
          <w:hyperlink w:anchor="_Toc532328910" w:history="1">
            <w:r w:rsidR="00CB663C" w:rsidRPr="00465FB2">
              <w:rPr>
                <w:rStyle w:val="Hyperlink"/>
                <w:rFonts w:cstheme="minorHAnsi"/>
                <w:noProof/>
                <w:sz w:val="24"/>
                <w:szCs w:val="24"/>
                <w:lang w:val="da-DK"/>
              </w:rPr>
              <w:t>Pathing</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_Toc532328910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11</w:t>
            </w:r>
            <w:r w:rsidR="00CB663C" w:rsidRPr="00465FB2">
              <w:rPr>
                <w:rFonts w:cstheme="minorHAnsi"/>
                <w:noProof/>
                <w:webHidden/>
                <w:sz w:val="24"/>
                <w:szCs w:val="24"/>
              </w:rPr>
              <w:fldChar w:fldCharType="end"/>
            </w:r>
          </w:hyperlink>
        </w:p>
        <w:p w14:paraId="3E321852" w14:textId="0CAA4C57" w:rsidR="00CB663C" w:rsidRPr="00465FB2" w:rsidRDefault="00665EE5" w:rsidP="00B9241A">
          <w:pPr>
            <w:pStyle w:val="TOC2"/>
            <w:tabs>
              <w:tab w:val="right" w:leader="dot" w:pos="9016"/>
            </w:tabs>
            <w:spacing w:line="360" w:lineRule="auto"/>
            <w:rPr>
              <w:rFonts w:cstheme="minorHAnsi"/>
              <w:noProof/>
              <w:sz w:val="24"/>
              <w:szCs w:val="24"/>
              <w:lang w:val="en-DK" w:eastAsia="en-DK"/>
            </w:rPr>
          </w:pPr>
          <w:hyperlink w:anchor="_Toc532328911" w:history="1">
            <w:r w:rsidR="00CB663C" w:rsidRPr="00465FB2">
              <w:rPr>
                <w:rStyle w:val="Hyperlink"/>
                <w:rFonts w:cstheme="minorHAnsi"/>
                <w:noProof/>
                <w:sz w:val="24"/>
                <w:szCs w:val="24"/>
                <w:lang w:val="da-DK"/>
              </w:rPr>
              <w:t>Arkitektur</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_Toc532328911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12</w:t>
            </w:r>
            <w:r w:rsidR="00CB663C" w:rsidRPr="00465FB2">
              <w:rPr>
                <w:rFonts w:cstheme="minorHAnsi"/>
                <w:noProof/>
                <w:webHidden/>
                <w:sz w:val="24"/>
                <w:szCs w:val="24"/>
              </w:rPr>
              <w:fldChar w:fldCharType="end"/>
            </w:r>
          </w:hyperlink>
        </w:p>
        <w:p w14:paraId="22DBD5B6" w14:textId="247495DF" w:rsidR="00CB663C" w:rsidRPr="00465FB2" w:rsidRDefault="00665EE5" w:rsidP="00B9241A">
          <w:pPr>
            <w:pStyle w:val="TOC2"/>
            <w:tabs>
              <w:tab w:val="right" w:leader="dot" w:pos="9016"/>
            </w:tabs>
            <w:spacing w:line="360" w:lineRule="auto"/>
            <w:rPr>
              <w:rFonts w:cstheme="minorHAnsi"/>
              <w:noProof/>
              <w:sz w:val="24"/>
              <w:szCs w:val="24"/>
              <w:lang w:val="en-DK" w:eastAsia="en-DK"/>
            </w:rPr>
          </w:pPr>
          <w:hyperlink w:anchor="_Toc532328912" w:history="1">
            <w:r w:rsidR="00CB663C" w:rsidRPr="00465FB2">
              <w:rPr>
                <w:rStyle w:val="Hyperlink"/>
                <w:rFonts w:cstheme="minorHAnsi"/>
                <w:noProof/>
                <w:sz w:val="24"/>
                <w:szCs w:val="24"/>
                <w:lang w:val="da-DK"/>
              </w:rPr>
              <w:t>Implementering</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_Toc532328912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12</w:t>
            </w:r>
            <w:r w:rsidR="00CB663C" w:rsidRPr="00465FB2">
              <w:rPr>
                <w:rFonts w:cstheme="minorHAnsi"/>
                <w:noProof/>
                <w:webHidden/>
                <w:sz w:val="24"/>
                <w:szCs w:val="24"/>
              </w:rPr>
              <w:fldChar w:fldCharType="end"/>
            </w:r>
          </w:hyperlink>
        </w:p>
        <w:p w14:paraId="66A26B60" w14:textId="35423202" w:rsidR="00CB663C" w:rsidRPr="00465FB2" w:rsidRDefault="00665EE5" w:rsidP="00B9241A">
          <w:pPr>
            <w:pStyle w:val="TOC2"/>
            <w:tabs>
              <w:tab w:val="right" w:leader="dot" w:pos="9016"/>
            </w:tabs>
            <w:spacing w:line="360" w:lineRule="auto"/>
            <w:rPr>
              <w:rFonts w:cstheme="minorHAnsi"/>
              <w:noProof/>
              <w:sz w:val="24"/>
              <w:szCs w:val="24"/>
              <w:lang w:val="en-DK" w:eastAsia="en-DK"/>
            </w:rPr>
          </w:pPr>
          <w:hyperlink w:anchor="_Toc532328913" w:history="1">
            <w:r w:rsidR="00CB663C" w:rsidRPr="00465FB2">
              <w:rPr>
                <w:rStyle w:val="Hyperlink"/>
                <w:rFonts w:cstheme="minorHAnsi"/>
                <w:noProof/>
                <w:sz w:val="24"/>
                <w:szCs w:val="24"/>
                <w:lang w:val="da-DK"/>
              </w:rPr>
              <w:t>Refleksion-</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_Toc532328913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12</w:t>
            </w:r>
            <w:r w:rsidR="00CB663C" w:rsidRPr="00465FB2">
              <w:rPr>
                <w:rFonts w:cstheme="minorHAnsi"/>
                <w:noProof/>
                <w:webHidden/>
                <w:sz w:val="24"/>
                <w:szCs w:val="24"/>
              </w:rPr>
              <w:fldChar w:fldCharType="end"/>
            </w:r>
          </w:hyperlink>
        </w:p>
        <w:p w14:paraId="7FFE2DEB" w14:textId="5D23825E" w:rsidR="00CB663C" w:rsidRPr="00465FB2" w:rsidRDefault="00665EE5" w:rsidP="00B9241A">
          <w:pPr>
            <w:pStyle w:val="TOC1"/>
            <w:tabs>
              <w:tab w:val="right" w:leader="dot" w:pos="9016"/>
            </w:tabs>
            <w:spacing w:line="360" w:lineRule="auto"/>
            <w:rPr>
              <w:rFonts w:cstheme="minorHAnsi"/>
              <w:noProof/>
              <w:sz w:val="24"/>
              <w:szCs w:val="24"/>
              <w:lang w:val="en-DK" w:eastAsia="en-DK"/>
            </w:rPr>
          </w:pPr>
          <w:hyperlink w:anchor="_Toc532328914" w:history="1">
            <w:r w:rsidR="00CB663C" w:rsidRPr="00465FB2">
              <w:rPr>
                <w:rStyle w:val="Hyperlink"/>
                <w:rFonts w:cstheme="minorHAnsi"/>
                <w:noProof/>
                <w:sz w:val="24"/>
                <w:szCs w:val="24"/>
                <w:lang w:val="da-DK"/>
              </w:rPr>
              <w:t>Konklusion</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_Toc532328914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12</w:t>
            </w:r>
            <w:r w:rsidR="00CB663C" w:rsidRPr="00465FB2">
              <w:rPr>
                <w:rFonts w:cstheme="minorHAnsi"/>
                <w:noProof/>
                <w:webHidden/>
                <w:sz w:val="24"/>
                <w:szCs w:val="24"/>
              </w:rPr>
              <w:fldChar w:fldCharType="end"/>
            </w:r>
          </w:hyperlink>
        </w:p>
        <w:p w14:paraId="55348DBA" w14:textId="4C97FAD2" w:rsidR="00CB663C" w:rsidRPr="00465FB2" w:rsidRDefault="00665EE5" w:rsidP="00B9241A">
          <w:pPr>
            <w:pStyle w:val="TOC1"/>
            <w:tabs>
              <w:tab w:val="right" w:leader="dot" w:pos="9016"/>
            </w:tabs>
            <w:spacing w:line="360" w:lineRule="auto"/>
            <w:rPr>
              <w:rFonts w:cstheme="minorHAnsi"/>
              <w:noProof/>
              <w:sz w:val="24"/>
              <w:szCs w:val="24"/>
              <w:lang w:val="en-DK" w:eastAsia="en-DK"/>
            </w:rPr>
          </w:pPr>
          <w:hyperlink w:anchor="_Toc532328915" w:history="1">
            <w:r w:rsidR="00CB663C" w:rsidRPr="00465FB2">
              <w:rPr>
                <w:rStyle w:val="Hyperlink"/>
                <w:rFonts w:cstheme="minorHAnsi"/>
                <w:noProof/>
                <w:sz w:val="24"/>
                <w:szCs w:val="24"/>
                <w:lang w:val="da-DK"/>
              </w:rPr>
              <w:t>Litteraturliste</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_Toc532328915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12</w:t>
            </w:r>
            <w:r w:rsidR="00CB663C" w:rsidRPr="00465FB2">
              <w:rPr>
                <w:rFonts w:cstheme="minorHAnsi"/>
                <w:noProof/>
                <w:webHidden/>
                <w:sz w:val="24"/>
                <w:szCs w:val="24"/>
              </w:rPr>
              <w:fldChar w:fldCharType="end"/>
            </w:r>
          </w:hyperlink>
        </w:p>
        <w:p w14:paraId="5C2DEE10" w14:textId="690F30BF" w:rsidR="00CB663C" w:rsidRPr="00465FB2" w:rsidRDefault="00665EE5" w:rsidP="00B9241A">
          <w:pPr>
            <w:pStyle w:val="TOC1"/>
            <w:tabs>
              <w:tab w:val="right" w:leader="dot" w:pos="9016"/>
            </w:tabs>
            <w:spacing w:line="360" w:lineRule="auto"/>
            <w:rPr>
              <w:rFonts w:cstheme="minorHAnsi"/>
              <w:noProof/>
              <w:sz w:val="24"/>
              <w:szCs w:val="24"/>
              <w:lang w:val="en-DK" w:eastAsia="en-DK"/>
            </w:rPr>
          </w:pPr>
          <w:hyperlink w:anchor="_Toc532328916" w:history="1">
            <w:r w:rsidR="00CB663C" w:rsidRPr="00465FB2">
              <w:rPr>
                <w:rStyle w:val="Hyperlink"/>
                <w:rFonts w:cstheme="minorHAnsi"/>
                <w:noProof/>
                <w:sz w:val="24"/>
                <w:szCs w:val="24"/>
                <w:lang w:val="da-DK"/>
              </w:rPr>
              <w:t>Bilag</w:t>
            </w:r>
            <w:r w:rsidR="00CB663C" w:rsidRPr="00465FB2">
              <w:rPr>
                <w:rFonts w:cstheme="minorHAnsi"/>
                <w:noProof/>
                <w:webHidden/>
                <w:sz w:val="24"/>
                <w:szCs w:val="24"/>
              </w:rPr>
              <w:tab/>
            </w:r>
            <w:r w:rsidR="00CB663C" w:rsidRPr="00465FB2">
              <w:rPr>
                <w:rFonts w:cstheme="minorHAnsi"/>
                <w:noProof/>
                <w:webHidden/>
                <w:sz w:val="24"/>
                <w:szCs w:val="24"/>
              </w:rPr>
              <w:fldChar w:fldCharType="begin"/>
            </w:r>
            <w:r w:rsidR="00CB663C" w:rsidRPr="00465FB2">
              <w:rPr>
                <w:rFonts w:cstheme="minorHAnsi"/>
                <w:noProof/>
                <w:webHidden/>
                <w:sz w:val="24"/>
                <w:szCs w:val="24"/>
              </w:rPr>
              <w:instrText xml:space="preserve"> PAGEREF _Toc532328916 \h </w:instrText>
            </w:r>
            <w:r w:rsidR="00CB663C" w:rsidRPr="00465FB2">
              <w:rPr>
                <w:rFonts w:cstheme="minorHAnsi"/>
                <w:noProof/>
                <w:webHidden/>
                <w:sz w:val="24"/>
                <w:szCs w:val="24"/>
              </w:rPr>
            </w:r>
            <w:r w:rsidR="00CB663C" w:rsidRPr="00465FB2">
              <w:rPr>
                <w:rFonts w:cstheme="minorHAnsi"/>
                <w:noProof/>
                <w:webHidden/>
                <w:sz w:val="24"/>
                <w:szCs w:val="24"/>
              </w:rPr>
              <w:fldChar w:fldCharType="separate"/>
            </w:r>
            <w:r w:rsidR="00CB663C" w:rsidRPr="00465FB2">
              <w:rPr>
                <w:rFonts w:cstheme="minorHAnsi"/>
                <w:noProof/>
                <w:webHidden/>
                <w:sz w:val="24"/>
                <w:szCs w:val="24"/>
              </w:rPr>
              <w:t>12</w:t>
            </w:r>
            <w:r w:rsidR="00CB663C" w:rsidRPr="00465FB2">
              <w:rPr>
                <w:rFonts w:cstheme="minorHAnsi"/>
                <w:noProof/>
                <w:webHidden/>
                <w:sz w:val="24"/>
                <w:szCs w:val="24"/>
              </w:rPr>
              <w:fldChar w:fldCharType="end"/>
            </w:r>
          </w:hyperlink>
        </w:p>
        <w:p w14:paraId="68A577A3" w14:textId="081D8A76" w:rsidR="0000765F" w:rsidRPr="00465FB2" w:rsidRDefault="0000765F" w:rsidP="00B9241A">
          <w:pPr>
            <w:spacing w:line="360" w:lineRule="auto"/>
            <w:rPr>
              <w:rFonts w:cstheme="minorHAnsi"/>
              <w:sz w:val="24"/>
              <w:szCs w:val="24"/>
            </w:rPr>
          </w:pPr>
          <w:r w:rsidRPr="00465FB2">
            <w:rPr>
              <w:rFonts w:cstheme="minorHAnsi"/>
              <w:b/>
              <w:bCs/>
              <w:noProof/>
              <w:sz w:val="24"/>
              <w:szCs w:val="24"/>
            </w:rPr>
            <w:fldChar w:fldCharType="end"/>
          </w:r>
        </w:p>
      </w:sdtContent>
    </w:sdt>
    <w:p w14:paraId="5F44D6DB" w14:textId="77777777" w:rsidR="00424BA5" w:rsidRPr="00465FB2" w:rsidRDefault="00424BA5" w:rsidP="00B9241A">
      <w:pPr>
        <w:spacing w:line="360" w:lineRule="auto"/>
        <w:rPr>
          <w:rFonts w:cstheme="minorHAnsi"/>
          <w:sz w:val="24"/>
          <w:szCs w:val="24"/>
          <w:lang w:val="da-DK"/>
        </w:rPr>
      </w:pPr>
    </w:p>
    <w:p w14:paraId="504D0EC1" w14:textId="4D114101" w:rsidR="000110D4" w:rsidRPr="00465FB2" w:rsidRDefault="000110D4" w:rsidP="00B9241A">
      <w:pPr>
        <w:spacing w:line="360" w:lineRule="auto"/>
        <w:rPr>
          <w:rFonts w:cstheme="minorHAnsi"/>
          <w:sz w:val="24"/>
          <w:szCs w:val="24"/>
          <w:lang w:val="da-DK"/>
        </w:rPr>
      </w:pPr>
      <w:r w:rsidRPr="00465FB2">
        <w:rPr>
          <w:rFonts w:cstheme="minorHAnsi"/>
          <w:sz w:val="24"/>
          <w:szCs w:val="24"/>
          <w:lang w:val="da-DK"/>
        </w:rPr>
        <w:br w:type="page"/>
      </w:r>
    </w:p>
    <w:p w14:paraId="1B124B4E" w14:textId="0EE9EAAE" w:rsidR="004D3A77" w:rsidRDefault="004D3A77" w:rsidP="004D3A77">
      <w:pPr>
        <w:pStyle w:val="Heading1"/>
        <w:rPr>
          <w:lang w:val="da-DK"/>
        </w:rPr>
      </w:pPr>
      <w:r>
        <w:rPr>
          <w:lang w:val="da-DK"/>
        </w:rPr>
        <w:lastRenderedPageBreak/>
        <w:t>Indledning</w:t>
      </w:r>
    </w:p>
    <w:p w14:paraId="6CC2AA57" w14:textId="17A0F6F3" w:rsidR="008A24E2" w:rsidRPr="00465FB2" w:rsidRDefault="00D20B39" w:rsidP="00BE1284">
      <w:pPr>
        <w:spacing w:line="360" w:lineRule="auto"/>
        <w:rPr>
          <w:rFonts w:cstheme="minorHAnsi"/>
          <w:sz w:val="24"/>
          <w:szCs w:val="24"/>
          <w:lang w:val="da-DK"/>
        </w:rPr>
      </w:pPr>
      <w:r w:rsidRPr="00465FB2">
        <w:rPr>
          <w:rFonts w:cstheme="minorHAnsi"/>
          <w:sz w:val="24"/>
          <w:szCs w:val="24"/>
          <w:lang w:val="da-DK"/>
        </w:rPr>
        <w:t xml:space="preserve">Der er få ting i verdenen der </w:t>
      </w:r>
      <w:r w:rsidR="008A24E2" w:rsidRPr="00465FB2">
        <w:rPr>
          <w:rFonts w:cstheme="minorHAnsi"/>
          <w:sz w:val="24"/>
          <w:szCs w:val="24"/>
          <w:lang w:val="da-DK"/>
        </w:rPr>
        <w:t>fremstår</w:t>
      </w:r>
      <w:r w:rsidRPr="00465FB2">
        <w:rPr>
          <w:rFonts w:cstheme="minorHAnsi"/>
          <w:sz w:val="24"/>
          <w:szCs w:val="24"/>
          <w:lang w:val="da-DK"/>
        </w:rPr>
        <w:t xml:space="preserve"> som et bedre eksempel på menneskets nysgerrighed end robotter. Deres funktioner er ikke altid nyttige ej heller er de nødvendige - ofte stammer deres skabelse fra attituden ”gad vide” frem for spørgsmålet ”hvordan løser jeg”. Denne attitude har ført til skabelsen af robotter hvis eneste formål er at hælde sukker i en kop eller </w:t>
      </w:r>
      <w:proofErr w:type="gramStart"/>
      <w:r w:rsidRPr="00465FB2">
        <w:rPr>
          <w:rFonts w:cstheme="minorHAnsi"/>
          <w:sz w:val="24"/>
          <w:szCs w:val="24"/>
          <w:lang w:val="da-DK"/>
        </w:rPr>
        <w:t>sprøjte maling</w:t>
      </w:r>
      <w:proofErr w:type="gramEnd"/>
      <w:r w:rsidRPr="00465FB2">
        <w:rPr>
          <w:rFonts w:cstheme="minorHAnsi"/>
          <w:sz w:val="24"/>
          <w:szCs w:val="24"/>
          <w:lang w:val="da-DK"/>
        </w:rPr>
        <w:t xml:space="preserve"> på et </w:t>
      </w:r>
      <w:r w:rsidR="008A24E2" w:rsidRPr="00465FB2">
        <w:rPr>
          <w:rFonts w:cstheme="minorHAnsi"/>
          <w:sz w:val="24"/>
          <w:szCs w:val="24"/>
          <w:lang w:val="da-DK"/>
        </w:rPr>
        <w:t>lærred</w:t>
      </w:r>
      <w:r w:rsidRPr="00465FB2">
        <w:rPr>
          <w:rFonts w:cstheme="minorHAnsi"/>
          <w:sz w:val="24"/>
          <w:szCs w:val="24"/>
          <w:lang w:val="da-DK"/>
        </w:rPr>
        <w:t>.</w:t>
      </w:r>
      <w:r w:rsidR="008A24E2" w:rsidRPr="00465FB2">
        <w:rPr>
          <w:rFonts w:cstheme="minorHAnsi"/>
          <w:sz w:val="24"/>
          <w:szCs w:val="24"/>
          <w:lang w:val="da-DK"/>
        </w:rPr>
        <w:br/>
      </w:r>
      <w:r w:rsidRPr="00465FB2">
        <w:rPr>
          <w:rFonts w:cstheme="minorHAnsi"/>
          <w:sz w:val="24"/>
          <w:szCs w:val="24"/>
          <w:lang w:val="da-DK"/>
        </w:rPr>
        <w:t>I den modsatte ende har det også ført til selvkørende biler, droner og automatisk juridisk rådgivning.</w:t>
      </w:r>
    </w:p>
    <w:p w14:paraId="388B30BE" w14:textId="4B1A2131" w:rsidR="008A24E2" w:rsidRPr="00465FB2" w:rsidRDefault="00D20B39" w:rsidP="00BE1284">
      <w:pPr>
        <w:spacing w:line="360" w:lineRule="auto"/>
        <w:rPr>
          <w:rFonts w:cstheme="minorHAnsi"/>
          <w:sz w:val="24"/>
          <w:szCs w:val="24"/>
          <w:lang w:val="da-DK"/>
        </w:rPr>
      </w:pPr>
      <w:r w:rsidRPr="00465FB2">
        <w:rPr>
          <w:rFonts w:cstheme="minorHAnsi"/>
          <w:sz w:val="24"/>
          <w:szCs w:val="24"/>
          <w:lang w:val="da-DK"/>
        </w:rPr>
        <w:t xml:space="preserve">Denne vilje til at undersøge mulighederne </w:t>
      </w:r>
      <w:r w:rsidR="008A24E2" w:rsidRPr="00465FB2">
        <w:rPr>
          <w:rFonts w:cstheme="minorHAnsi"/>
          <w:sz w:val="24"/>
          <w:szCs w:val="24"/>
          <w:lang w:val="da-DK"/>
        </w:rPr>
        <w:t>for hvad man kan få en maskine til at gøre, ligger til grunde for skabelsen af ufatteligt mange interessante ting. Kulturen omkring hjemmebyggede robotter vokser dag for dag, med ressourcer og hjælp til alt fra at få en diode til at blinke til at kunne køre gamle Nintendo spil. Denne nysgerrighed for skabelsen af robotter har ført til det overgående spørgsmål for dette projekt:</w:t>
      </w:r>
    </w:p>
    <w:p w14:paraId="3DA6F095" w14:textId="7088354C" w:rsidR="008A24E2" w:rsidRPr="00465FB2" w:rsidRDefault="00B917F2" w:rsidP="00BE1284">
      <w:pPr>
        <w:spacing w:line="360" w:lineRule="auto"/>
        <w:rPr>
          <w:rFonts w:cstheme="minorHAnsi"/>
          <w:sz w:val="24"/>
          <w:szCs w:val="24"/>
          <w:lang w:val="da-DK"/>
        </w:rPr>
      </w:pPr>
      <w:r w:rsidRPr="00465FB2">
        <w:rPr>
          <w:rFonts w:cstheme="minorHAnsi"/>
          <w:sz w:val="24"/>
          <w:szCs w:val="24"/>
          <w:lang w:val="da-DK"/>
        </w:rPr>
        <w:t>”</w:t>
      </w:r>
      <w:r w:rsidR="008A24E2" w:rsidRPr="00465FB2">
        <w:rPr>
          <w:rFonts w:cstheme="minorHAnsi"/>
          <w:sz w:val="24"/>
          <w:szCs w:val="24"/>
          <w:lang w:val="da-DK"/>
        </w:rPr>
        <w:t>Hvordan kan man lave en robot der automatisk kan køre fra et punkt til et andet</w:t>
      </w:r>
      <w:r w:rsidRPr="00465FB2">
        <w:rPr>
          <w:rFonts w:cstheme="minorHAnsi"/>
          <w:sz w:val="24"/>
          <w:szCs w:val="24"/>
          <w:lang w:val="da-DK"/>
        </w:rPr>
        <w:t xml:space="preserve"> til fragtning af pakker</w:t>
      </w:r>
      <w:r w:rsidR="008A24E2" w:rsidRPr="00465FB2">
        <w:rPr>
          <w:rFonts w:cstheme="minorHAnsi"/>
          <w:sz w:val="24"/>
          <w:szCs w:val="24"/>
          <w:lang w:val="da-DK"/>
        </w:rPr>
        <w:t>?</w:t>
      </w:r>
      <w:r w:rsidRPr="00465FB2">
        <w:rPr>
          <w:rFonts w:cstheme="minorHAnsi"/>
          <w:sz w:val="24"/>
          <w:szCs w:val="24"/>
          <w:lang w:val="da-DK"/>
        </w:rPr>
        <w:t>”</w:t>
      </w:r>
    </w:p>
    <w:p w14:paraId="288640A3" w14:textId="6683B81E" w:rsidR="008A24E2" w:rsidRPr="00465FB2" w:rsidRDefault="008A24E2" w:rsidP="00BE1284">
      <w:pPr>
        <w:spacing w:line="360" w:lineRule="auto"/>
        <w:rPr>
          <w:rFonts w:cstheme="minorHAnsi"/>
          <w:sz w:val="24"/>
          <w:szCs w:val="24"/>
          <w:lang w:val="da-DK"/>
        </w:rPr>
      </w:pPr>
      <w:r w:rsidRPr="00465FB2">
        <w:rPr>
          <w:rFonts w:cstheme="minorHAnsi"/>
          <w:sz w:val="24"/>
          <w:szCs w:val="24"/>
          <w:lang w:val="da-DK"/>
        </w:rPr>
        <w:t xml:space="preserve">Spørgsmålet blev grebet an ved at analysere microcontrollerne der styrer robotten, </w:t>
      </w:r>
      <w:r w:rsidR="00B917F2" w:rsidRPr="00465FB2">
        <w:rPr>
          <w:rFonts w:cstheme="minorHAnsi"/>
          <w:sz w:val="24"/>
          <w:szCs w:val="24"/>
          <w:lang w:val="da-DK"/>
        </w:rPr>
        <w:t xml:space="preserve">den underliggende teknologi der understøtter den samt </w:t>
      </w:r>
      <w:r w:rsidRPr="00465FB2">
        <w:rPr>
          <w:rFonts w:cstheme="minorHAnsi"/>
          <w:sz w:val="24"/>
          <w:szCs w:val="24"/>
          <w:lang w:val="da-DK"/>
        </w:rPr>
        <w:t>softw</w:t>
      </w:r>
      <w:r w:rsidR="00B917F2" w:rsidRPr="00465FB2">
        <w:rPr>
          <w:rFonts w:cstheme="minorHAnsi"/>
          <w:sz w:val="24"/>
          <w:szCs w:val="24"/>
          <w:lang w:val="da-DK"/>
        </w:rPr>
        <w:t>aren der kontrollerer den. Dernæst blev softwaren implementeret og testet for at sikre et produkt der besvarede spørgsmålet.</w:t>
      </w:r>
      <w:r w:rsidRPr="00465FB2">
        <w:rPr>
          <w:rFonts w:cstheme="minorHAnsi"/>
          <w:sz w:val="24"/>
          <w:szCs w:val="24"/>
          <w:lang w:val="da-DK"/>
        </w:rPr>
        <w:t xml:space="preserve"> </w:t>
      </w:r>
    </w:p>
    <w:p w14:paraId="39F1783E" w14:textId="76003210" w:rsidR="004D3A77" w:rsidRPr="00465FB2" w:rsidRDefault="008A24E2" w:rsidP="008A24E2">
      <w:pPr>
        <w:spacing w:line="360" w:lineRule="auto"/>
        <w:rPr>
          <w:rFonts w:cstheme="minorHAnsi"/>
          <w:color w:val="FF0000"/>
          <w:sz w:val="24"/>
          <w:szCs w:val="24"/>
          <w:lang w:val="da-DK"/>
        </w:rPr>
      </w:pPr>
      <w:r w:rsidRPr="00465FB2">
        <w:rPr>
          <w:rFonts w:cstheme="minorHAnsi"/>
          <w:sz w:val="24"/>
          <w:szCs w:val="24"/>
          <w:lang w:val="da-DK"/>
        </w:rPr>
        <w:t>Af hensyn til opgavens omfang behandler rapporten ikke valg af programmeringssprog, men gennemgår i stedet funktionaliteten i det for udvalgte</w:t>
      </w:r>
      <w:r w:rsidR="00B917F2" w:rsidRPr="00465FB2">
        <w:rPr>
          <w:rFonts w:cstheme="minorHAnsi"/>
          <w:sz w:val="24"/>
          <w:szCs w:val="24"/>
          <w:lang w:val="da-DK"/>
        </w:rPr>
        <w:t xml:space="preserve"> sprog. </w:t>
      </w:r>
      <w:r w:rsidR="00F361D8" w:rsidRPr="00465FB2">
        <w:rPr>
          <w:rFonts w:cstheme="minorHAnsi"/>
          <w:sz w:val="24"/>
          <w:szCs w:val="24"/>
          <w:lang w:val="da-DK"/>
        </w:rPr>
        <w:br/>
      </w:r>
      <w:bookmarkStart w:id="2" w:name="_Toc532328904"/>
      <w:r w:rsidR="004D3A77" w:rsidRPr="00465FB2">
        <w:rPr>
          <w:rFonts w:cstheme="minorHAnsi"/>
          <w:sz w:val="24"/>
          <w:szCs w:val="24"/>
          <w:lang w:val="da-DK"/>
        </w:rPr>
        <w:br w:type="page"/>
      </w:r>
    </w:p>
    <w:p w14:paraId="17A12CDB" w14:textId="3EDCDC05" w:rsidR="004D3A77" w:rsidRPr="00AC5D7B" w:rsidRDefault="004D3A77" w:rsidP="004D3A77">
      <w:pPr>
        <w:pStyle w:val="Heading1"/>
        <w:spacing w:line="360" w:lineRule="auto"/>
        <w:rPr>
          <w:lang w:val="da-DK"/>
        </w:rPr>
      </w:pPr>
      <w:r>
        <w:rPr>
          <w:lang w:val="da-DK"/>
        </w:rPr>
        <w:lastRenderedPageBreak/>
        <w:t>Problemområde</w:t>
      </w:r>
      <w:bookmarkEnd w:id="2"/>
    </w:p>
    <w:p w14:paraId="794339E6" w14:textId="2BDCA3E2" w:rsidR="00AB79BF" w:rsidRPr="00AC5D7B" w:rsidRDefault="00AB79BF" w:rsidP="00B9241A">
      <w:pPr>
        <w:pStyle w:val="Heading2"/>
        <w:spacing w:line="360" w:lineRule="auto"/>
        <w:rPr>
          <w:rFonts w:ascii="Times New Roman" w:hAnsi="Times New Roman" w:cs="Times New Roman"/>
          <w:lang w:val="da-DK"/>
        </w:rPr>
      </w:pPr>
      <w:bookmarkStart w:id="3" w:name="_Toc532328905"/>
      <w:r w:rsidRPr="00AC5D7B">
        <w:rPr>
          <w:rFonts w:ascii="Times New Roman" w:hAnsi="Times New Roman" w:cs="Times New Roman"/>
          <w:lang w:val="da-DK"/>
        </w:rPr>
        <w:t>Problemfelt</w:t>
      </w:r>
      <w:bookmarkEnd w:id="3"/>
    </w:p>
    <w:p w14:paraId="16F0A106" w14:textId="751D5D0F" w:rsidR="00AB79BF" w:rsidRPr="00AC5D7B" w:rsidRDefault="00785CD4" w:rsidP="00B9241A">
      <w:pPr>
        <w:pStyle w:val="Heading2"/>
        <w:spacing w:line="360" w:lineRule="auto"/>
        <w:rPr>
          <w:rFonts w:ascii="Times New Roman" w:hAnsi="Times New Roman" w:cs="Times New Roman"/>
          <w:lang w:val="da-DK"/>
        </w:rPr>
      </w:pPr>
      <w:bookmarkStart w:id="4" w:name="_Toc532328906"/>
      <w:r w:rsidRPr="00AC5D7B">
        <w:rPr>
          <w:rFonts w:ascii="Times New Roman" w:hAnsi="Times New Roman" w:cs="Times New Roman"/>
          <w:lang w:val="da-DK"/>
        </w:rPr>
        <w:t>P</w:t>
      </w:r>
      <w:r w:rsidR="00AB79BF" w:rsidRPr="00AC5D7B">
        <w:rPr>
          <w:rFonts w:ascii="Times New Roman" w:hAnsi="Times New Roman" w:cs="Times New Roman"/>
          <w:lang w:val="da-DK"/>
        </w:rPr>
        <w:t>roblemformulering</w:t>
      </w:r>
      <w:bookmarkEnd w:id="4"/>
    </w:p>
    <w:p w14:paraId="782106A4" w14:textId="77777777" w:rsidR="004767B8" w:rsidRPr="00465FB2" w:rsidRDefault="004767B8" w:rsidP="004767B8">
      <w:pPr>
        <w:spacing w:line="360" w:lineRule="auto"/>
        <w:rPr>
          <w:rFonts w:cstheme="minorHAnsi"/>
          <w:sz w:val="24"/>
          <w:szCs w:val="24"/>
          <w:lang w:val="da-DK"/>
        </w:rPr>
      </w:pPr>
      <w:r w:rsidRPr="00465FB2">
        <w:rPr>
          <w:rFonts w:cstheme="minorHAnsi"/>
          <w:sz w:val="24"/>
          <w:szCs w:val="24"/>
          <w:lang w:val="da-DK"/>
        </w:rPr>
        <w:t>Hvordan kan man, ved hjælp af en selvkørende robot, transportere små pakker mellem to lokationer. Herunder med særligt fokus på løsning af følgende:</w:t>
      </w:r>
    </w:p>
    <w:p w14:paraId="2608ABAE" w14:textId="6AAA9978" w:rsidR="004767B8" w:rsidRPr="004767B8" w:rsidRDefault="004767B8" w:rsidP="004767B8">
      <w:pPr>
        <w:pStyle w:val="ListParagraph"/>
        <w:numPr>
          <w:ilvl w:val="0"/>
          <w:numId w:val="3"/>
        </w:numPr>
        <w:spacing w:line="360" w:lineRule="auto"/>
        <w:rPr>
          <w:rFonts w:cstheme="minorHAnsi"/>
          <w:lang w:val="da-DK"/>
        </w:rPr>
      </w:pPr>
      <w:r w:rsidRPr="004767B8">
        <w:rPr>
          <w:rFonts w:cstheme="minorHAnsi"/>
          <w:lang w:val="da-DK"/>
        </w:rPr>
        <w:t>hvilken platform skal man vælge for at udvikle en prototype?</w:t>
      </w:r>
    </w:p>
    <w:p w14:paraId="35AEED7B" w14:textId="57EADEF0" w:rsidR="004767B8" w:rsidRPr="004767B8" w:rsidRDefault="004767B8" w:rsidP="004767B8">
      <w:pPr>
        <w:pStyle w:val="ListParagraph"/>
        <w:numPr>
          <w:ilvl w:val="0"/>
          <w:numId w:val="3"/>
        </w:numPr>
        <w:spacing w:line="360" w:lineRule="auto"/>
        <w:rPr>
          <w:rFonts w:cstheme="minorHAnsi"/>
          <w:lang w:val="da-DK"/>
        </w:rPr>
      </w:pPr>
      <w:r w:rsidRPr="004767B8">
        <w:rPr>
          <w:rFonts w:cstheme="minorHAnsi"/>
          <w:lang w:val="da-DK"/>
        </w:rPr>
        <w:t>hvordan kan en robust softwarearkitektur designes og implementeres til en selvkørende robot?</w:t>
      </w:r>
    </w:p>
    <w:p w14:paraId="3D30B3AE" w14:textId="0368D765" w:rsidR="00730991" w:rsidRPr="004767B8" w:rsidRDefault="004767B8" w:rsidP="004767B8">
      <w:pPr>
        <w:pStyle w:val="ListParagraph"/>
        <w:numPr>
          <w:ilvl w:val="0"/>
          <w:numId w:val="3"/>
        </w:numPr>
        <w:spacing w:line="360" w:lineRule="auto"/>
        <w:rPr>
          <w:rFonts w:ascii="Times New Roman" w:eastAsiaTheme="majorEastAsia" w:hAnsi="Times New Roman" w:cs="Times New Roman"/>
          <w:color w:val="2F5496" w:themeColor="accent1" w:themeShade="BF"/>
          <w:sz w:val="26"/>
          <w:szCs w:val="26"/>
          <w:lang w:val="da-DK"/>
        </w:rPr>
      </w:pPr>
      <w:r w:rsidRPr="004767B8">
        <w:rPr>
          <w:rFonts w:cstheme="minorHAnsi"/>
          <w:lang w:val="da-DK"/>
        </w:rPr>
        <w:t>er det hensigtsmæssigt at robotten er autonomisk, eller skal den kontrolleres fra en ekstern enhed (fx en mobiltelefon)?</w:t>
      </w:r>
      <w:r w:rsidR="00730991" w:rsidRPr="004767B8">
        <w:rPr>
          <w:rFonts w:ascii="Times New Roman" w:hAnsi="Times New Roman" w:cs="Times New Roman"/>
          <w:lang w:val="da-DK"/>
        </w:rPr>
        <w:br w:type="page"/>
      </w:r>
    </w:p>
    <w:p w14:paraId="4EDA74A6" w14:textId="6E8832B0" w:rsidR="004D3A77" w:rsidRDefault="004D3A77" w:rsidP="004D3A77">
      <w:pPr>
        <w:pStyle w:val="Heading1"/>
        <w:rPr>
          <w:lang w:val="da-DK"/>
        </w:rPr>
      </w:pPr>
      <w:r>
        <w:rPr>
          <w:lang w:val="da-DK"/>
        </w:rPr>
        <w:lastRenderedPageBreak/>
        <w:t>Analyse</w:t>
      </w:r>
    </w:p>
    <w:p w14:paraId="7DAF3BE6" w14:textId="77777777" w:rsidR="004D3A77" w:rsidRPr="00465FB2" w:rsidRDefault="004D3A77" w:rsidP="004D3A77">
      <w:pPr>
        <w:rPr>
          <w:rFonts w:cstheme="minorHAnsi"/>
          <w:sz w:val="24"/>
          <w:szCs w:val="24"/>
          <w:lang w:val="da-DK"/>
        </w:rPr>
      </w:pPr>
    </w:p>
    <w:p w14:paraId="7D314BCF" w14:textId="7A0D7EF9" w:rsidR="000110D4" w:rsidRPr="00AC5D7B" w:rsidRDefault="004D3A77" w:rsidP="004D3A77">
      <w:pPr>
        <w:pStyle w:val="Heading2"/>
        <w:rPr>
          <w:lang w:val="da-DK"/>
        </w:rPr>
      </w:pPr>
      <w:r>
        <w:rPr>
          <w:lang w:val="da-DK"/>
        </w:rPr>
        <w:t>Teknologi</w:t>
      </w:r>
    </w:p>
    <w:p w14:paraId="3A18F689" w14:textId="1C47E662" w:rsidR="00072BA9" w:rsidRPr="00465FB2" w:rsidRDefault="00072BA9" w:rsidP="00B9241A">
      <w:pPr>
        <w:spacing w:line="360" w:lineRule="auto"/>
        <w:rPr>
          <w:rFonts w:cstheme="minorHAnsi"/>
          <w:sz w:val="24"/>
          <w:szCs w:val="24"/>
          <w:lang w:val="da-DK"/>
        </w:rPr>
      </w:pPr>
      <w:commentRangeStart w:id="5"/>
      <w:r w:rsidRPr="00465FB2">
        <w:rPr>
          <w:rFonts w:cstheme="minorHAnsi"/>
          <w:sz w:val="24"/>
          <w:szCs w:val="24"/>
          <w:lang w:val="da-DK"/>
        </w:rPr>
        <w:t>Teknologiafsnittet af rap</w:t>
      </w:r>
      <w:r w:rsidR="00730991" w:rsidRPr="00465FB2">
        <w:rPr>
          <w:rFonts w:cstheme="minorHAnsi"/>
          <w:sz w:val="24"/>
          <w:szCs w:val="24"/>
          <w:lang w:val="da-DK"/>
        </w:rPr>
        <w:t xml:space="preserve">porten vil komme ind på programmeringssproget </w:t>
      </w:r>
      <w:r w:rsidRPr="00465FB2">
        <w:rPr>
          <w:rFonts w:cstheme="minorHAnsi"/>
          <w:sz w:val="24"/>
          <w:szCs w:val="24"/>
          <w:lang w:val="da-DK"/>
        </w:rPr>
        <w:t>og hardware valg til</w:t>
      </w:r>
      <w:r w:rsidR="00730991" w:rsidRPr="00465FB2">
        <w:rPr>
          <w:rFonts w:cstheme="minorHAnsi"/>
          <w:sz w:val="24"/>
          <w:szCs w:val="24"/>
          <w:lang w:val="da-DK"/>
        </w:rPr>
        <w:t xml:space="preserve"> kontrol af </w:t>
      </w:r>
      <w:proofErr w:type="spellStart"/>
      <w:r w:rsidR="00730991" w:rsidRPr="00465FB2">
        <w:rPr>
          <w:rFonts w:cstheme="minorHAnsi"/>
          <w:sz w:val="24"/>
          <w:szCs w:val="24"/>
          <w:lang w:val="da-DK"/>
        </w:rPr>
        <w:t>servoerne</w:t>
      </w:r>
      <w:proofErr w:type="spellEnd"/>
      <w:r w:rsidR="00730991" w:rsidRPr="00465FB2">
        <w:rPr>
          <w:rFonts w:cstheme="minorHAnsi"/>
          <w:sz w:val="24"/>
          <w:szCs w:val="24"/>
          <w:lang w:val="da-DK"/>
        </w:rPr>
        <w:t xml:space="preserve">. Herunder vil der forekomme en kort beskrivelse af opsætningen af </w:t>
      </w:r>
      <w:r w:rsidR="00C668C7" w:rsidRPr="00465FB2">
        <w:rPr>
          <w:rFonts w:cstheme="minorHAnsi"/>
          <w:sz w:val="24"/>
          <w:szCs w:val="24"/>
          <w:lang w:val="da-DK"/>
        </w:rPr>
        <w:t>Arduinoen</w:t>
      </w:r>
      <w:r w:rsidR="00730991" w:rsidRPr="00465FB2">
        <w:rPr>
          <w:rFonts w:cstheme="minorHAnsi"/>
          <w:sz w:val="24"/>
          <w:szCs w:val="24"/>
          <w:lang w:val="da-DK"/>
        </w:rPr>
        <w:t xml:space="preserve">s </w:t>
      </w:r>
      <w:proofErr w:type="spellStart"/>
      <w:r w:rsidR="00730991" w:rsidRPr="00465FB2">
        <w:rPr>
          <w:rFonts w:cstheme="minorHAnsi"/>
          <w:sz w:val="24"/>
          <w:szCs w:val="24"/>
          <w:lang w:val="da-DK"/>
        </w:rPr>
        <w:t>environment</w:t>
      </w:r>
      <w:proofErr w:type="spellEnd"/>
      <w:r w:rsidR="00730991" w:rsidRPr="00465FB2">
        <w:rPr>
          <w:rFonts w:cstheme="minorHAnsi"/>
          <w:sz w:val="24"/>
          <w:szCs w:val="24"/>
          <w:lang w:val="da-DK"/>
        </w:rPr>
        <w:t xml:space="preserve">. </w:t>
      </w:r>
      <w:r w:rsidR="00F75B5C" w:rsidRPr="00465FB2">
        <w:rPr>
          <w:rFonts w:cstheme="minorHAnsi"/>
          <w:sz w:val="24"/>
          <w:szCs w:val="24"/>
          <w:lang w:val="da-DK"/>
        </w:rPr>
        <w:t>Udover dette vil der i afsnittet blive gennemgået pathing i projektet, lokaliseringssystemet og tankerne bag de individuelle valg. Til sidst vil en delkonklusion følge, der opsummerer afsnittet og de underspørgsmål afsnittet besvarer</w:t>
      </w:r>
      <w:commentRangeEnd w:id="5"/>
      <w:r w:rsidR="00F75B5C" w:rsidRPr="00465FB2">
        <w:rPr>
          <w:rStyle w:val="CommentReference"/>
          <w:rFonts w:cstheme="minorHAnsi"/>
          <w:sz w:val="24"/>
          <w:szCs w:val="24"/>
        </w:rPr>
        <w:commentReference w:id="5"/>
      </w:r>
      <w:r w:rsidR="005B08C4" w:rsidRPr="00465FB2">
        <w:rPr>
          <w:rFonts w:cstheme="minorHAnsi"/>
          <w:sz w:val="24"/>
          <w:szCs w:val="24"/>
          <w:lang w:val="da-DK"/>
        </w:rPr>
        <w:t>.</w:t>
      </w:r>
    </w:p>
    <w:p w14:paraId="449C35D6" w14:textId="1DE49A0D" w:rsidR="004E0EC1" w:rsidRPr="004E0EC1" w:rsidRDefault="004E0EC1" w:rsidP="004E0EC1">
      <w:pPr>
        <w:pStyle w:val="Heading3"/>
        <w:rPr>
          <w:lang w:val="da-DK"/>
        </w:rPr>
      </w:pPr>
      <w:r>
        <w:rPr>
          <w:lang w:val="da-DK"/>
        </w:rPr>
        <w:t xml:space="preserve">C++ </w:t>
      </w:r>
    </w:p>
    <w:p w14:paraId="0A8EC0A7" w14:textId="32221F53" w:rsidR="004E0EC1" w:rsidRPr="00465FB2" w:rsidRDefault="004E0EC1" w:rsidP="004E0EC1">
      <w:pPr>
        <w:spacing w:line="360" w:lineRule="auto"/>
        <w:rPr>
          <w:rFonts w:cstheme="minorHAnsi"/>
          <w:sz w:val="24"/>
          <w:szCs w:val="24"/>
          <w:lang w:val="da-DK"/>
        </w:rPr>
      </w:pPr>
      <w:r w:rsidRPr="00465FB2">
        <w:rPr>
          <w:rFonts w:cstheme="minorHAnsi"/>
          <w:sz w:val="24"/>
          <w:szCs w:val="24"/>
          <w:lang w:val="da-DK"/>
        </w:rPr>
        <w:t xml:space="preserve">Der vil i dette afsnit forekomme en gennemgang af C++ som programmeringssprog med begrundelse for valget samt særlig fokus på compilerprocessen, da denne har direkte indflydelse på hvordan koden bliver kompileret og forstået af microcontrolleren. </w:t>
      </w:r>
    </w:p>
    <w:p w14:paraId="614210D3" w14:textId="0FE15F4B" w:rsidR="006F75EE" w:rsidRPr="00465FB2" w:rsidRDefault="006F75EE" w:rsidP="006F75EE">
      <w:pPr>
        <w:spacing w:line="360" w:lineRule="auto"/>
        <w:rPr>
          <w:rFonts w:cstheme="minorHAnsi"/>
          <w:sz w:val="24"/>
          <w:szCs w:val="24"/>
          <w:lang w:val="da-DK"/>
        </w:rPr>
      </w:pPr>
      <w:r w:rsidRPr="00465FB2">
        <w:rPr>
          <w:rFonts w:cstheme="minorHAnsi"/>
          <w:sz w:val="24"/>
          <w:szCs w:val="24"/>
          <w:lang w:val="da-DK"/>
        </w:rPr>
        <w:t xml:space="preserve">C++ blev valgt da det ligger meget tæt på hardware laget, og der dermed ikke er meget abstraktion imellem programmerede </w:t>
      </w:r>
      <w:r w:rsidRPr="00465FB2">
        <w:rPr>
          <w:rFonts w:cstheme="minorHAnsi"/>
          <w:sz w:val="24"/>
          <w:szCs w:val="24"/>
          <w:lang w:val="da-DK"/>
        </w:rPr>
        <w:t>kode</w:t>
      </w:r>
      <w:r w:rsidRPr="00465FB2">
        <w:rPr>
          <w:rFonts w:cstheme="minorHAnsi"/>
          <w:sz w:val="24"/>
          <w:szCs w:val="24"/>
          <w:lang w:val="da-DK"/>
        </w:rPr>
        <w:t xml:space="preserve"> og maskinsprog, hvilket gør det til et meget hurtigt sprog. Udover dette er Arduinos eget programmeringssprog en simplificeret version af C++ med nogle begrænsninger, hvilket betyder C++ koncepter er velkendte i Arduino udviklingsprocessen og det er nemmere at finde </w:t>
      </w:r>
      <w:r w:rsidRPr="00465FB2">
        <w:rPr>
          <w:rFonts w:cstheme="minorHAnsi"/>
          <w:sz w:val="24"/>
          <w:szCs w:val="24"/>
          <w:lang w:val="da-DK"/>
        </w:rPr>
        <w:t>ressourcer</w:t>
      </w:r>
      <w:r w:rsidRPr="00465FB2">
        <w:rPr>
          <w:rFonts w:cstheme="minorHAnsi"/>
          <w:sz w:val="24"/>
          <w:szCs w:val="24"/>
          <w:lang w:val="da-DK"/>
        </w:rPr>
        <w:t xml:space="preserve"> online til at løse eventuelle problemer der dukker op.  </w:t>
      </w:r>
    </w:p>
    <w:p w14:paraId="34479493" w14:textId="77777777" w:rsidR="006F75EE" w:rsidRPr="00465FB2" w:rsidRDefault="004E0EC1" w:rsidP="004E0EC1">
      <w:pPr>
        <w:spacing w:line="360" w:lineRule="auto"/>
        <w:rPr>
          <w:rFonts w:cstheme="minorHAnsi"/>
          <w:sz w:val="24"/>
          <w:szCs w:val="24"/>
          <w:lang w:val="da-DK"/>
        </w:rPr>
      </w:pPr>
      <w:r w:rsidRPr="00465FB2">
        <w:rPr>
          <w:rFonts w:cstheme="minorHAnsi"/>
          <w:sz w:val="24"/>
          <w:szCs w:val="24"/>
          <w:lang w:val="da-DK"/>
        </w:rPr>
        <w:t>C++ er et objekt orienteret sprog (OOP) bygget ovenpå C af Bjarne Stroustrup</w:t>
      </w:r>
      <w:sdt>
        <w:sdtPr>
          <w:rPr>
            <w:rFonts w:cstheme="minorHAnsi"/>
            <w:sz w:val="24"/>
            <w:szCs w:val="24"/>
            <w:lang w:val="da-DK"/>
          </w:rPr>
          <w:id w:val="-1959167729"/>
          <w:citation/>
        </w:sdtPr>
        <w:sdtContent>
          <w:r w:rsidRPr="00465FB2">
            <w:rPr>
              <w:rFonts w:cstheme="minorHAnsi"/>
              <w:sz w:val="24"/>
              <w:szCs w:val="24"/>
              <w:lang w:val="da-DK"/>
            </w:rPr>
            <w:fldChar w:fldCharType="begin"/>
          </w:r>
          <w:r w:rsidRPr="00465FB2">
            <w:rPr>
              <w:rFonts w:cstheme="minorHAnsi"/>
              <w:sz w:val="24"/>
              <w:szCs w:val="24"/>
              <w:lang w:val="da-DK"/>
            </w:rPr>
            <w:instrText xml:space="preserve"> CITATION Bja \l 1030 </w:instrText>
          </w:r>
          <w:r w:rsidRPr="00465FB2">
            <w:rPr>
              <w:rFonts w:cstheme="minorHAnsi"/>
              <w:sz w:val="24"/>
              <w:szCs w:val="24"/>
              <w:lang w:val="da-DK"/>
            </w:rPr>
            <w:fldChar w:fldCharType="separate"/>
          </w:r>
          <w:r w:rsidRPr="00465FB2">
            <w:rPr>
              <w:rFonts w:cstheme="minorHAnsi"/>
              <w:noProof/>
              <w:sz w:val="24"/>
              <w:szCs w:val="24"/>
              <w:lang w:val="da-DK"/>
            </w:rPr>
            <w:t xml:space="preserve"> (Stroustrup, u.d.)</w:t>
          </w:r>
          <w:r w:rsidRPr="00465FB2">
            <w:rPr>
              <w:rFonts w:cstheme="minorHAnsi"/>
              <w:sz w:val="24"/>
              <w:szCs w:val="24"/>
              <w:lang w:val="da-DK"/>
            </w:rPr>
            <w:fldChar w:fldCharType="end"/>
          </w:r>
        </w:sdtContent>
      </w:sdt>
      <w:r w:rsidRPr="00465FB2">
        <w:rPr>
          <w:rFonts w:cstheme="minorHAnsi"/>
          <w:sz w:val="24"/>
          <w:szCs w:val="24"/>
          <w:lang w:val="da-DK"/>
        </w:rPr>
        <w:t xml:space="preserve"> til at være et generelt programmeringssprog. C++ udskiller sig fra andre OOP sprog ved dets adskillelse af interface og implementering som standard kodeskik. Interfaces bliver defineret i header filer, mens implementering bliver defineret i </w:t>
      </w:r>
      <w:proofErr w:type="spellStart"/>
      <w:r w:rsidRPr="00465FB2">
        <w:rPr>
          <w:rFonts w:cstheme="minorHAnsi"/>
          <w:sz w:val="24"/>
          <w:szCs w:val="24"/>
          <w:lang w:val="da-DK"/>
        </w:rPr>
        <w:t>cpp</w:t>
      </w:r>
      <w:proofErr w:type="spellEnd"/>
      <w:r w:rsidRPr="00465FB2">
        <w:rPr>
          <w:rFonts w:cstheme="minorHAnsi"/>
          <w:sz w:val="24"/>
          <w:szCs w:val="24"/>
          <w:lang w:val="da-DK"/>
        </w:rPr>
        <w:t xml:space="preserve"> filer. Dette er gjort af samme grund som C gjorde det; nyere sprog bruger ikke fremadrettet deklarationer, hvilket gør </w:t>
      </w:r>
      <w:proofErr w:type="spellStart"/>
      <w:r w:rsidRPr="00465FB2">
        <w:rPr>
          <w:rFonts w:cstheme="minorHAnsi"/>
          <w:sz w:val="24"/>
          <w:szCs w:val="24"/>
          <w:lang w:val="da-DK"/>
        </w:rPr>
        <w:t>headerfiler</w:t>
      </w:r>
      <w:proofErr w:type="spellEnd"/>
      <w:r w:rsidRPr="00465FB2">
        <w:rPr>
          <w:rFonts w:cstheme="minorHAnsi"/>
          <w:sz w:val="24"/>
          <w:szCs w:val="24"/>
          <w:lang w:val="da-DK"/>
        </w:rPr>
        <w:t xml:space="preserve"> unødvendige i de nye sprog, og nødvendige i C og C++ da compileren skal vide hvad den kan forvente at der ligger i </w:t>
      </w:r>
      <w:proofErr w:type="spellStart"/>
      <w:r w:rsidRPr="00465FB2">
        <w:rPr>
          <w:rFonts w:cstheme="minorHAnsi"/>
          <w:sz w:val="24"/>
          <w:szCs w:val="24"/>
          <w:lang w:val="da-DK"/>
        </w:rPr>
        <w:t>implementationsfilen</w:t>
      </w:r>
      <w:proofErr w:type="spellEnd"/>
      <w:r w:rsidRPr="00465FB2">
        <w:rPr>
          <w:rFonts w:cstheme="minorHAnsi"/>
          <w:sz w:val="24"/>
          <w:szCs w:val="24"/>
          <w:lang w:val="da-DK"/>
        </w:rPr>
        <w:t>.</w:t>
      </w:r>
    </w:p>
    <w:p w14:paraId="6BFBBF42" w14:textId="43DA3583" w:rsidR="004E0EC1" w:rsidRPr="00465FB2" w:rsidRDefault="006F75EE" w:rsidP="004E0EC1">
      <w:pPr>
        <w:spacing w:line="360" w:lineRule="auto"/>
        <w:rPr>
          <w:rFonts w:cstheme="minorHAnsi"/>
          <w:sz w:val="24"/>
          <w:szCs w:val="24"/>
          <w:lang w:val="da-DK"/>
        </w:rPr>
      </w:pPr>
      <w:r w:rsidRPr="00465FB2">
        <w:rPr>
          <w:rFonts w:cstheme="minorHAnsi"/>
          <w:sz w:val="24"/>
          <w:szCs w:val="24"/>
          <w:lang w:val="da-DK"/>
        </w:rPr>
        <w:t xml:space="preserve">Nye sprog gør brug af </w:t>
      </w:r>
      <w:proofErr w:type="spellStart"/>
      <w:r w:rsidRPr="00465FB2">
        <w:rPr>
          <w:rFonts w:cstheme="minorHAnsi"/>
          <w:sz w:val="24"/>
          <w:szCs w:val="24"/>
          <w:lang w:val="da-DK"/>
        </w:rPr>
        <w:t>identifiers</w:t>
      </w:r>
      <w:proofErr w:type="spellEnd"/>
      <w:r w:rsidRPr="00465FB2">
        <w:rPr>
          <w:rFonts w:cstheme="minorHAnsi"/>
          <w:sz w:val="24"/>
          <w:szCs w:val="24"/>
          <w:lang w:val="da-DK"/>
        </w:rPr>
        <w:t xml:space="preserve"> som er genkendte automatisk fra kildefiler og læst af dynamiske libraries. Dette </w:t>
      </w:r>
      <w:proofErr w:type="gramStart"/>
      <w:r w:rsidRPr="00465FB2">
        <w:rPr>
          <w:rFonts w:cstheme="minorHAnsi"/>
          <w:sz w:val="24"/>
          <w:szCs w:val="24"/>
          <w:lang w:val="da-DK"/>
        </w:rPr>
        <w:t>gør header</w:t>
      </w:r>
      <w:proofErr w:type="gramEnd"/>
      <w:r w:rsidRPr="00465FB2">
        <w:rPr>
          <w:rFonts w:cstheme="minorHAnsi"/>
          <w:sz w:val="24"/>
          <w:szCs w:val="24"/>
          <w:lang w:val="da-DK"/>
        </w:rPr>
        <w:t xml:space="preserve"> filerne unødvendige</w:t>
      </w:r>
      <w:sdt>
        <w:sdtPr>
          <w:rPr>
            <w:rFonts w:cstheme="minorHAnsi"/>
            <w:sz w:val="24"/>
            <w:szCs w:val="24"/>
            <w:lang w:val="da-DK"/>
          </w:rPr>
          <w:id w:val="-916093371"/>
          <w:citation/>
        </w:sdtPr>
        <w:sdtContent>
          <w:r w:rsidRPr="00465FB2">
            <w:rPr>
              <w:rFonts w:cstheme="minorHAnsi"/>
              <w:sz w:val="24"/>
              <w:szCs w:val="24"/>
              <w:lang w:val="da-DK"/>
            </w:rPr>
            <w:fldChar w:fldCharType="begin"/>
          </w:r>
          <w:r w:rsidRPr="00465FB2">
            <w:rPr>
              <w:rFonts w:cstheme="minorHAnsi"/>
              <w:sz w:val="24"/>
              <w:szCs w:val="24"/>
              <w:lang w:val="da-DK"/>
            </w:rPr>
            <w:instrText xml:space="preserve"> CITATION Wik \l 1030 </w:instrText>
          </w:r>
          <w:r w:rsidRPr="00465FB2">
            <w:rPr>
              <w:rFonts w:cstheme="minorHAnsi"/>
              <w:sz w:val="24"/>
              <w:szCs w:val="24"/>
              <w:lang w:val="da-DK"/>
            </w:rPr>
            <w:fldChar w:fldCharType="separate"/>
          </w:r>
          <w:r w:rsidRPr="00465FB2">
            <w:rPr>
              <w:rFonts w:cstheme="minorHAnsi"/>
              <w:noProof/>
              <w:sz w:val="24"/>
              <w:szCs w:val="24"/>
              <w:lang w:val="da-DK"/>
            </w:rPr>
            <w:t xml:space="preserve"> (Wikipedia, u.d.)</w:t>
          </w:r>
          <w:r w:rsidRPr="00465FB2">
            <w:rPr>
              <w:rFonts w:cstheme="minorHAnsi"/>
              <w:sz w:val="24"/>
              <w:szCs w:val="24"/>
              <w:lang w:val="da-DK"/>
            </w:rPr>
            <w:fldChar w:fldCharType="end"/>
          </w:r>
        </w:sdtContent>
      </w:sdt>
      <w:r w:rsidRPr="00465FB2">
        <w:rPr>
          <w:rFonts w:cstheme="minorHAnsi"/>
          <w:sz w:val="24"/>
          <w:szCs w:val="24"/>
          <w:lang w:val="da-DK"/>
        </w:rPr>
        <w:t xml:space="preserve"> </w:t>
      </w:r>
    </w:p>
    <w:p w14:paraId="76CC3AA0" w14:textId="77777777" w:rsidR="006F75EE" w:rsidRPr="00465FB2" w:rsidRDefault="006F75EE">
      <w:pPr>
        <w:rPr>
          <w:rFonts w:cstheme="minorHAnsi"/>
          <w:sz w:val="24"/>
          <w:szCs w:val="24"/>
          <w:lang w:val="da-DK"/>
        </w:rPr>
      </w:pPr>
      <w:r w:rsidRPr="00465FB2">
        <w:rPr>
          <w:rFonts w:cstheme="minorHAnsi"/>
          <w:sz w:val="24"/>
          <w:szCs w:val="24"/>
          <w:lang w:val="da-DK"/>
        </w:rPr>
        <w:br w:type="page"/>
      </w:r>
    </w:p>
    <w:p w14:paraId="7013A657" w14:textId="3CED4DBE" w:rsidR="004E0EC1" w:rsidRPr="00465FB2" w:rsidRDefault="004E0EC1" w:rsidP="004E0EC1">
      <w:pPr>
        <w:spacing w:line="360" w:lineRule="auto"/>
        <w:rPr>
          <w:rFonts w:cstheme="minorHAnsi"/>
          <w:sz w:val="24"/>
          <w:szCs w:val="24"/>
          <w:lang w:val="da-DK"/>
        </w:rPr>
      </w:pPr>
      <w:r w:rsidRPr="00465FB2">
        <w:rPr>
          <w:rFonts w:cstheme="minorHAnsi"/>
          <w:sz w:val="24"/>
          <w:szCs w:val="24"/>
          <w:lang w:val="da-DK"/>
        </w:rPr>
        <w:lastRenderedPageBreak/>
        <w:t xml:space="preserve">Det er standard </w:t>
      </w:r>
      <w:proofErr w:type="spellStart"/>
      <w:r w:rsidRPr="00465FB2">
        <w:rPr>
          <w:rFonts w:cstheme="minorHAnsi"/>
          <w:sz w:val="24"/>
          <w:szCs w:val="24"/>
          <w:lang w:val="da-DK"/>
        </w:rPr>
        <w:t>naming</w:t>
      </w:r>
      <w:proofErr w:type="spellEnd"/>
      <w:r w:rsidRPr="00465FB2">
        <w:rPr>
          <w:rFonts w:cstheme="minorHAnsi"/>
          <w:sz w:val="24"/>
          <w:szCs w:val="24"/>
          <w:lang w:val="da-DK"/>
        </w:rPr>
        <w:t xml:space="preserve"> </w:t>
      </w:r>
      <w:proofErr w:type="spellStart"/>
      <w:r w:rsidRPr="00465FB2">
        <w:rPr>
          <w:rFonts w:cstheme="minorHAnsi"/>
          <w:sz w:val="24"/>
          <w:szCs w:val="24"/>
          <w:lang w:val="da-DK"/>
        </w:rPr>
        <w:t>convention</w:t>
      </w:r>
      <w:proofErr w:type="spellEnd"/>
      <w:r w:rsidRPr="00465FB2">
        <w:rPr>
          <w:rFonts w:cstheme="minorHAnsi"/>
          <w:sz w:val="24"/>
          <w:szCs w:val="24"/>
          <w:lang w:val="da-DK"/>
        </w:rPr>
        <w:t xml:space="preserve"> der har valgt navnene header og </w:t>
      </w:r>
      <w:proofErr w:type="spellStart"/>
      <w:r w:rsidRPr="00465FB2">
        <w:rPr>
          <w:rFonts w:cstheme="minorHAnsi"/>
          <w:sz w:val="24"/>
          <w:szCs w:val="24"/>
          <w:lang w:val="da-DK"/>
        </w:rPr>
        <w:t>cpp</w:t>
      </w:r>
      <w:proofErr w:type="spellEnd"/>
      <w:r w:rsidRPr="00465FB2">
        <w:rPr>
          <w:rFonts w:cstheme="minorHAnsi"/>
          <w:sz w:val="24"/>
          <w:szCs w:val="24"/>
          <w:lang w:val="da-DK"/>
        </w:rPr>
        <w:t xml:space="preserve">, reelt set kunne de hedde alt, så længe man fortæller compileren hvad filer den skal lede efter. Dette gør C++ anderledes end andre sprog; det er open source, og udviklingen af sproget bliver gjort i samarbejde med et råd der tager imod inputs som bliver stemt på af brugerne af C++. Dette betyder at man kan ændre compileren og sproget så meget man vil, til at udføre de ting man selv har behov for. </w:t>
      </w:r>
    </w:p>
    <w:p w14:paraId="3CE151BD" w14:textId="706CC2E0" w:rsidR="004E0EC1" w:rsidRPr="00465FB2" w:rsidRDefault="004E0EC1" w:rsidP="004E0EC1">
      <w:pPr>
        <w:spacing w:line="360" w:lineRule="auto"/>
        <w:rPr>
          <w:rFonts w:cstheme="minorHAnsi"/>
          <w:sz w:val="24"/>
          <w:szCs w:val="24"/>
          <w:lang w:val="da-DK"/>
        </w:rPr>
      </w:pPr>
      <w:r w:rsidRPr="00465FB2">
        <w:rPr>
          <w:rFonts w:cstheme="minorHAnsi"/>
          <w:sz w:val="24"/>
          <w:szCs w:val="24"/>
          <w:lang w:val="da-DK"/>
        </w:rPr>
        <w:t xml:space="preserve">Der er en del forskellige open source-compilers der er meget brugt, herunder GCC, GNU og installationspakken </w:t>
      </w:r>
      <w:proofErr w:type="spellStart"/>
      <w:r w:rsidRPr="00465FB2">
        <w:rPr>
          <w:rFonts w:cstheme="minorHAnsi"/>
          <w:sz w:val="24"/>
          <w:szCs w:val="24"/>
          <w:lang w:val="da-DK"/>
        </w:rPr>
        <w:t>MinGW</w:t>
      </w:r>
      <w:proofErr w:type="spellEnd"/>
      <w:r w:rsidR="006F75EE" w:rsidRPr="00465FB2">
        <w:rPr>
          <w:rFonts w:cstheme="minorHAnsi"/>
          <w:sz w:val="24"/>
          <w:szCs w:val="24"/>
          <w:lang w:val="da-DK"/>
        </w:rPr>
        <w:t xml:space="preserve"> med compilers til bland andet C, C++ og Fortran til brug af Windows</w:t>
      </w:r>
      <w:r w:rsidRPr="00465FB2">
        <w:rPr>
          <w:rFonts w:cstheme="minorHAnsi"/>
          <w:sz w:val="24"/>
          <w:szCs w:val="24"/>
          <w:lang w:val="da-DK"/>
        </w:rPr>
        <w:t xml:space="preserve">. Compilerne adskilles efter hvilke dele af C++ sproget de har implementeret og styresystemet de fungerer bedst på. C++ er lige pt. I C++17, hvilket beskriver udgivelsesåret af versionen, og er den gældende version indtil C++20 kommer i 2020. Det er ikke alle funktionaliteter fra C++17 der er implementeret i de forskellige compilers, hvilket gør sproget anderledes fra </w:t>
      </w:r>
      <w:proofErr w:type="spellStart"/>
      <w:r w:rsidRPr="00465FB2">
        <w:rPr>
          <w:rFonts w:cstheme="minorHAnsi"/>
          <w:sz w:val="24"/>
          <w:szCs w:val="24"/>
          <w:lang w:val="da-DK"/>
        </w:rPr>
        <w:t>closed</w:t>
      </w:r>
      <w:proofErr w:type="spellEnd"/>
      <w:r w:rsidRPr="00465FB2">
        <w:rPr>
          <w:rFonts w:cstheme="minorHAnsi"/>
          <w:sz w:val="24"/>
          <w:szCs w:val="24"/>
          <w:lang w:val="da-DK"/>
        </w:rPr>
        <w:t xml:space="preserve"> source sprog, hvor sproget og compilerens udvikling følges ad. </w:t>
      </w:r>
    </w:p>
    <w:p w14:paraId="2B099C7F" w14:textId="77777777" w:rsidR="004E0EC1" w:rsidRPr="00465FB2" w:rsidRDefault="004E0EC1" w:rsidP="004E0EC1">
      <w:pPr>
        <w:spacing w:line="360" w:lineRule="auto"/>
        <w:rPr>
          <w:rFonts w:cstheme="minorHAnsi"/>
          <w:sz w:val="24"/>
          <w:szCs w:val="24"/>
          <w:lang w:val="da-DK"/>
        </w:rPr>
      </w:pPr>
      <w:r w:rsidRPr="00465FB2">
        <w:rPr>
          <w:rFonts w:cstheme="minorHAnsi"/>
          <w:sz w:val="24"/>
          <w:szCs w:val="24"/>
          <w:lang w:val="da-DK"/>
        </w:rPr>
        <w:t xml:space="preserve">Da C++ er et open source-sprog har sproget også diverse kodestandards og en komité af folk der tager imod ændringer og vælger hvad der skal inkluderes i sproget. Det er her at </w:t>
      </w:r>
      <w:proofErr w:type="spellStart"/>
      <w:r w:rsidRPr="00465FB2">
        <w:rPr>
          <w:rFonts w:cstheme="minorHAnsi"/>
          <w:sz w:val="24"/>
          <w:szCs w:val="24"/>
          <w:lang w:val="da-DK"/>
        </w:rPr>
        <w:t>headers</w:t>
      </w:r>
      <w:proofErr w:type="spellEnd"/>
      <w:r w:rsidRPr="00465FB2">
        <w:rPr>
          <w:rFonts w:cstheme="minorHAnsi"/>
          <w:sz w:val="24"/>
          <w:szCs w:val="24"/>
          <w:lang w:val="da-DK"/>
        </w:rPr>
        <w:t xml:space="preserve"> og </w:t>
      </w:r>
      <w:proofErr w:type="spellStart"/>
      <w:r w:rsidRPr="00465FB2">
        <w:rPr>
          <w:rFonts w:cstheme="minorHAnsi"/>
          <w:sz w:val="24"/>
          <w:szCs w:val="24"/>
          <w:lang w:val="da-DK"/>
        </w:rPr>
        <w:t>cpp</w:t>
      </w:r>
      <w:proofErr w:type="spellEnd"/>
      <w:r w:rsidRPr="00465FB2">
        <w:rPr>
          <w:rFonts w:cstheme="minorHAnsi"/>
          <w:sz w:val="24"/>
          <w:szCs w:val="24"/>
          <w:lang w:val="da-DK"/>
        </w:rPr>
        <w:t xml:space="preserve"> filer blev valgt for at adskille interface og implementation. Dette kan følges på den officielle C++ side</w:t>
      </w:r>
      <w:r w:rsidRPr="00465FB2">
        <w:rPr>
          <w:rStyle w:val="FootnoteReference"/>
          <w:rFonts w:cstheme="minorHAnsi"/>
          <w:sz w:val="24"/>
          <w:szCs w:val="24"/>
          <w:lang w:val="da-DK"/>
        </w:rPr>
        <w:footnoteReference w:id="1"/>
      </w:r>
      <w:r w:rsidRPr="00465FB2">
        <w:rPr>
          <w:rFonts w:cstheme="minorHAnsi"/>
          <w:sz w:val="24"/>
          <w:szCs w:val="24"/>
          <w:lang w:val="da-DK"/>
        </w:rPr>
        <w:t xml:space="preserve">, hvor man også kan læse om </w:t>
      </w:r>
      <w:proofErr w:type="gramStart"/>
      <w:r w:rsidRPr="00465FB2">
        <w:rPr>
          <w:rFonts w:cstheme="minorHAnsi"/>
          <w:sz w:val="24"/>
          <w:szCs w:val="24"/>
          <w:lang w:val="da-DK"/>
        </w:rPr>
        <w:t>standard konventionerne</w:t>
      </w:r>
      <w:proofErr w:type="gramEnd"/>
      <w:r w:rsidRPr="00465FB2">
        <w:rPr>
          <w:rFonts w:cstheme="minorHAnsi"/>
          <w:sz w:val="24"/>
          <w:szCs w:val="24"/>
          <w:lang w:val="da-DK"/>
        </w:rPr>
        <w:t>.</w:t>
      </w:r>
    </w:p>
    <w:p w14:paraId="2AC59000" w14:textId="77777777" w:rsidR="004E0EC1" w:rsidRPr="00465FB2" w:rsidRDefault="004E0EC1" w:rsidP="004E0EC1">
      <w:pPr>
        <w:spacing w:line="360" w:lineRule="auto"/>
        <w:rPr>
          <w:rFonts w:cstheme="minorHAnsi"/>
          <w:sz w:val="24"/>
          <w:szCs w:val="24"/>
          <w:lang w:val="da-DK"/>
        </w:rPr>
      </w:pPr>
      <w:r w:rsidRPr="00465FB2">
        <w:rPr>
          <w:rFonts w:cstheme="minorHAnsi"/>
          <w:sz w:val="24"/>
          <w:szCs w:val="24"/>
          <w:lang w:val="da-DK"/>
        </w:rPr>
        <w:t xml:space="preserve">C++ udmærker sig til generel brug da det ligger lavt på </w:t>
      </w:r>
      <w:proofErr w:type="spellStart"/>
      <w:r w:rsidRPr="00465FB2">
        <w:rPr>
          <w:rFonts w:cstheme="minorHAnsi"/>
          <w:sz w:val="24"/>
          <w:szCs w:val="24"/>
          <w:lang w:val="da-DK"/>
        </w:rPr>
        <w:t>stacken</w:t>
      </w:r>
      <w:proofErr w:type="spellEnd"/>
      <w:r w:rsidRPr="00465FB2">
        <w:rPr>
          <w:rFonts w:cstheme="minorHAnsi"/>
          <w:sz w:val="24"/>
          <w:szCs w:val="24"/>
          <w:lang w:val="da-DK"/>
        </w:rPr>
        <w:t xml:space="preserve"> af abstraktioner over maskinsprog og ikke skal igennem virtuelle maskiner for at være læsbart for pc’en.</w:t>
      </w:r>
      <w:r w:rsidRPr="00465FB2">
        <w:rPr>
          <w:rFonts w:cstheme="minorHAnsi"/>
          <w:sz w:val="24"/>
          <w:szCs w:val="24"/>
          <w:lang w:val="da-DK"/>
        </w:rPr>
        <w:br/>
        <w:t xml:space="preserve">Dette gøres i stedet igennem en compiler som fungerer ved et 3-skrids system i form af </w:t>
      </w:r>
      <w:proofErr w:type="spellStart"/>
      <w:r w:rsidRPr="00465FB2">
        <w:rPr>
          <w:rFonts w:cstheme="minorHAnsi"/>
          <w:sz w:val="24"/>
          <w:szCs w:val="24"/>
          <w:lang w:val="da-DK"/>
        </w:rPr>
        <w:t>Pre-processing</w:t>
      </w:r>
      <w:proofErr w:type="spellEnd"/>
      <w:r w:rsidRPr="00465FB2">
        <w:rPr>
          <w:rFonts w:cstheme="minorHAnsi"/>
          <w:sz w:val="24"/>
          <w:szCs w:val="24"/>
          <w:lang w:val="da-DK"/>
        </w:rPr>
        <w:t xml:space="preserve">, Compilation og </w:t>
      </w:r>
      <w:proofErr w:type="spellStart"/>
      <w:r w:rsidRPr="00465FB2">
        <w:rPr>
          <w:rFonts w:cstheme="minorHAnsi"/>
          <w:sz w:val="24"/>
          <w:szCs w:val="24"/>
          <w:lang w:val="da-DK"/>
        </w:rPr>
        <w:t>Linking</w:t>
      </w:r>
      <w:proofErr w:type="spellEnd"/>
      <w:r w:rsidRPr="00465FB2">
        <w:rPr>
          <w:rFonts w:cstheme="minorHAnsi"/>
          <w:sz w:val="24"/>
          <w:szCs w:val="24"/>
          <w:lang w:val="da-DK"/>
        </w:rPr>
        <w:t>.</w:t>
      </w:r>
      <w:sdt>
        <w:sdtPr>
          <w:rPr>
            <w:rFonts w:cstheme="minorHAnsi"/>
            <w:sz w:val="24"/>
            <w:szCs w:val="24"/>
            <w:lang w:val="da-DK"/>
          </w:rPr>
          <w:id w:val="-1879385678"/>
          <w:citation/>
        </w:sdtPr>
        <w:sdtContent>
          <w:r w:rsidRPr="00465FB2">
            <w:rPr>
              <w:rFonts w:cstheme="minorHAnsi"/>
              <w:sz w:val="24"/>
              <w:szCs w:val="24"/>
              <w:lang w:val="da-DK"/>
            </w:rPr>
            <w:fldChar w:fldCharType="begin"/>
          </w:r>
          <w:r w:rsidRPr="00465FB2">
            <w:rPr>
              <w:rFonts w:cstheme="minorHAnsi"/>
              <w:sz w:val="24"/>
              <w:szCs w:val="24"/>
              <w:lang w:val="da-DK"/>
            </w:rPr>
            <w:instrText xml:space="preserve">CITATION katKat \l 1030 </w:instrText>
          </w:r>
          <w:r w:rsidRPr="00465FB2">
            <w:rPr>
              <w:rFonts w:cstheme="minorHAnsi"/>
              <w:sz w:val="24"/>
              <w:szCs w:val="24"/>
              <w:lang w:val="da-DK"/>
            </w:rPr>
            <w:fldChar w:fldCharType="separate"/>
          </w:r>
          <w:r w:rsidRPr="00465FB2">
            <w:rPr>
              <w:rFonts w:cstheme="minorHAnsi"/>
              <w:noProof/>
              <w:sz w:val="24"/>
              <w:szCs w:val="24"/>
              <w:lang w:val="da-DK"/>
            </w:rPr>
            <w:t xml:space="preserve"> (Gregory, n.d.)</w:t>
          </w:r>
          <w:r w:rsidRPr="00465FB2">
            <w:rPr>
              <w:rFonts w:cstheme="minorHAnsi"/>
              <w:sz w:val="24"/>
              <w:szCs w:val="24"/>
              <w:lang w:val="da-DK"/>
            </w:rPr>
            <w:fldChar w:fldCharType="end"/>
          </w:r>
        </w:sdtContent>
      </w:sdt>
    </w:p>
    <w:p w14:paraId="78321DFF" w14:textId="77777777" w:rsidR="004E0EC1" w:rsidRPr="004767B8" w:rsidRDefault="004E0EC1" w:rsidP="004E0EC1">
      <w:pPr>
        <w:pStyle w:val="ListParagraph"/>
        <w:numPr>
          <w:ilvl w:val="0"/>
          <w:numId w:val="1"/>
        </w:numPr>
        <w:spacing w:line="360" w:lineRule="auto"/>
        <w:rPr>
          <w:rFonts w:cstheme="minorHAnsi"/>
          <w:sz w:val="24"/>
          <w:szCs w:val="24"/>
          <w:lang w:val="da-DK"/>
        </w:rPr>
      </w:pPr>
      <w:proofErr w:type="spellStart"/>
      <w:r w:rsidRPr="004767B8">
        <w:rPr>
          <w:rFonts w:cstheme="minorHAnsi"/>
          <w:sz w:val="24"/>
          <w:szCs w:val="24"/>
          <w:lang w:val="da-DK"/>
        </w:rPr>
        <w:t>Pre-processing</w:t>
      </w:r>
      <w:proofErr w:type="spellEnd"/>
      <w:r w:rsidRPr="004767B8">
        <w:rPr>
          <w:rFonts w:cstheme="minorHAnsi"/>
          <w:sz w:val="24"/>
          <w:szCs w:val="24"/>
          <w:lang w:val="da-DK"/>
        </w:rPr>
        <w:t xml:space="preserve"> tager source </w:t>
      </w:r>
      <w:proofErr w:type="spellStart"/>
      <w:r w:rsidRPr="004767B8">
        <w:rPr>
          <w:rFonts w:cstheme="minorHAnsi"/>
          <w:sz w:val="24"/>
          <w:szCs w:val="24"/>
          <w:lang w:val="da-DK"/>
        </w:rPr>
        <w:t>code</w:t>
      </w:r>
      <w:proofErr w:type="spellEnd"/>
      <w:r w:rsidRPr="004767B8">
        <w:rPr>
          <w:rFonts w:cstheme="minorHAnsi"/>
          <w:sz w:val="24"/>
          <w:szCs w:val="24"/>
          <w:lang w:val="da-DK"/>
        </w:rPr>
        <w:t xml:space="preserve"> filerne og håndtere alle </w:t>
      </w:r>
      <w:proofErr w:type="spellStart"/>
      <w:r w:rsidRPr="004767B8">
        <w:rPr>
          <w:rFonts w:cstheme="minorHAnsi"/>
          <w:sz w:val="24"/>
          <w:szCs w:val="24"/>
          <w:lang w:val="da-DK"/>
        </w:rPr>
        <w:t>pre</w:t>
      </w:r>
      <w:proofErr w:type="spellEnd"/>
      <w:r w:rsidRPr="004767B8">
        <w:rPr>
          <w:rFonts w:cstheme="minorHAnsi"/>
          <w:sz w:val="24"/>
          <w:szCs w:val="24"/>
          <w:lang w:val="da-DK"/>
        </w:rPr>
        <w:t xml:space="preserve">-processor kommandoer som er annoteret med #. Outputtet af dette er en C++ fil uden </w:t>
      </w:r>
      <w:proofErr w:type="spellStart"/>
      <w:r w:rsidRPr="004767B8">
        <w:rPr>
          <w:rFonts w:cstheme="minorHAnsi"/>
          <w:sz w:val="24"/>
          <w:szCs w:val="24"/>
          <w:lang w:val="da-DK"/>
        </w:rPr>
        <w:t>pre</w:t>
      </w:r>
      <w:proofErr w:type="spellEnd"/>
      <w:r w:rsidRPr="004767B8">
        <w:rPr>
          <w:rFonts w:cstheme="minorHAnsi"/>
          <w:sz w:val="24"/>
          <w:szCs w:val="24"/>
          <w:lang w:val="da-DK"/>
        </w:rPr>
        <w:t xml:space="preserve">-processor direktiver. Dette betyder blandt andet at </w:t>
      </w:r>
      <w:proofErr w:type="spellStart"/>
      <w:r w:rsidRPr="004767B8">
        <w:rPr>
          <w:rFonts w:cstheme="minorHAnsi"/>
          <w:sz w:val="24"/>
          <w:szCs w:val="24"/>
          <w:lang w:val="da-DK"/>
        </w:rPr>
        <w:t>pre</w:t>
      </w:r>
      <w:proofErr w:type="spellEnd"/>
      <w:r w:rsidRPr="004767B8">
        <w:rPr>
          <w:rFonts w:cstheme="minorHAnsi"/>
          <w:sz w:val="24"/>
          <w:szCs w:val="24"/>
          <w:lang w:val="da-DK"/>
        </w:rPr>
        <w:t xml:space="preserve">-processoren tager indholdet af de filer der bliver </w:t>
      </w:r>
      <w:proofErr w:type="spellStart"/>
      <w:r w:rsidRPr="004767B8">
        <w:rPr>
          <w:rFonts w:cstheme="minorHAnsi"/>
          <w:sz w:val="24"/>
          <w:szCs w:val="24"/>
          <w:lang w:val="da-DK"/>
        </w:rPr>
        <w:t>included</w:t>
      </w:r>
      <w:proofErr w:type="spellEnd"/>
      <w:r w:rsidRPr="004767B8">
        <w:rPr>
          <w:rFonts w:cstheme="minorHAnsi"/>
          <w:sz w:val="24"/>
          <w:szCs w:val="24"/>
          <w:lang w:val="da-DK"/>
        </w:rPr>
        <w:t xml:space="preserve"> og kopierer dem ind i filerne de er henvist fra. </w:t>
      </w:r>
    </w:p>
    <w:p w14:paraId="35B5C336" w14:textId="3120C673" w:rsidR="004E0EC1" w:rsidRPr="004767B8" w:rsidRDefault="004E0EC1" w:rsidP="004E0EC1">
      <w:pPr>
        <w:pStyle w:val="ListParagraph"/>
        <w:numPr>
          <w:ilvl w:val="0"/>
          <w:numId w:val="1"/>
        </w:numPr>
        <w:spacing w:line="360" w:lineRule="auto"/>
        <w:rPr>
          <w:rFonts w:cstheme="minorHAnsi"/>
          <w:sz w:val="24"/>
          <w:szCs w:val="24"/>
          <w:lang w:val="da-DK"/>
        </w:rPr>
      </w:pPr>
      <w:r w:rsidRPr="004767B8">
        <w:rPr>
          <w:rFonts w:cstheme="minorHAnsi"/>
          <w:sz w:val="24"/>
          <w:szCs w:val="24"/>
          <w:lang w:val="da-DK"/>
        </w:rPr>
        <w:t xml:space="preserve">Compileren tager </w:t>
      </w:r>
      <w:proofErr w:type="spellStart"/>
      <w:r w:rsidRPr="004767B8">
        <w:rPr>
          <w:rFonts w:cstheme="minorHAnsi"/>
          <w:sz w:val="24"/>
          <w:szCs w:val="24"/>
          <w:lang w:val="da-DK"/>
        </w:rPr>
        <w:t>pre-processorerens</w:t>
      </w:r>
      <w:proofErr w:type="spellEnd"/>
      <w:r w:rsidRPr="004767B8">
        <w:rPr>
          <w:rFonts w:cstheme="minorHAnsi"/>
          <w:sz w:val="24"/>
          <w:szCs w:val="24"/>
          <w:lang w:val="da-DK"/>
        </w:rPr>
        <w:t xml:space="preserve"> output og laver denne fil om til</w:t>
      </w:r>
      <w:r w:rsidR="006F75EE">
        <w:rPr>
          <w:rFonts w:cstheme="minorHAnsi"/>
          <w:sz w:val="24"/>
          <w:szCs w:val="24"/>
          <w:lang w:val="da-DK"/>
        </w:rPr>
        <w:t xml:space="preserve"> Object Files</w:t>
      </w:r>
      <w:r w:rsidRPr="004767B8">
        <w:rPr>
          <w:rFonts w:cstheme="minorHAnsi"/>
          <w:sz w:val="24"/>
          <w:szCs w:val="24"/>
          <w:lang w:val="da-DK"/>
        </w:rPr>
        <w:t xml:space="preserve"> med varierende former for optimering af hastighed </w:t>
      </w:r>
      <w:r w:rsidR="009B1A26">
        <w:rPr>
          <w:rFonts w:cstheme="minorHAnsi"/>
          <w:sz w:val="24"/>
          <w:szCs w:val="24"/>
          <w:lang w:val="da-DK"/>
        </w:rPr>
        <w:t>og</w:t>
      </w:r>
      <w:r w:rsidRPr="004767B8">
        <w:rPr>
          <w:rFonts w:cstheme="minorHAnsi"/>
          <w:sz w:val="24"/>
          <w:szCs w:val="24"/>
          <w:lang w:val="da-DK"/>
        </w:rPr>
        <w:t xml:space="preserve"> læsbarhed, alt efter hvilken indstilling man har sat på compileren.</w:t>
      </w:r>
      <w:r w:rsidR="00131266">
        <w:rPr>
          <w:rFonts w:cstheme="minorHAnsi"/>
          <w:sz w:val="24"/>
          <w:szCs w:val="24"/>
          <w:lang w:val="da-DK"/>
        </w:rPr>
        <w:t xml:space="preserve"> </w:t>
      </w:r>
      <w:r w:rsidR="00F9781E">
        <w:rPr>
          <w:rFonts w:cstheme="minorHAnsi"/>
          <w:sz w:val="24"/>
          <w:szCs w:val="24"/>
          <w:lang w:val="da-DK"/>
        </w:rPr>
        <w:t xml:space="preserve">Her får hver metode en </w:t>
      </w:r>
      <w:r w:rsidR="00146495">
        <w:rPr>
          <w:rFonts w:cstheme="minorHAnsi"/>
          <w:sz w:val="24"/>
          <w:szCs w:val="24"/>
          <w:lang w:val="da-DK"/>
        </w:rPr>
        <w:t xml:space="preserve">unik signatur som bliver brugt af </w:t>
      </w:r>
      <w:proofErr w:type="spellStart"/>
      <w:r w:rsidR="00146495">
        <w:rPr>
          <w:rFonts w:cstheme="minorHAnsi"/>
          <w:sz w:val="24"/>
          <w:szCs w:val="24"/>
          <w:lang w:val="da-DK"/>
        </w:rPr>
        <w:t>linkeren</w:t>
      </w:r>
      <w:proofErr w:type="spellEnd"/>
      <w:r w:rsidR="00146495">
        <w:rPr>
          <w:rFonts w:cstheme="minorHAnsi"/>
          <w:sz w:val="24"/>
          <w:szCs w:val="24"/>
          <w:lang w:val="da-DK"/>
        </w:rPr>
        <w:t xml:space="preserve"> til at linke de forskellige .</w:t>
      </w:r>
      <w:proofErr w:type="spellStart"/>
      <w:r w:rsidR="00146495">
        <w:rPr>
          <w:rFonts w:cstheme="minorHAnsi"/>
          <w:sz w:val="24"/>
          <w:szCs w:val="24"/>
          <w:lang w:val="da-DK"/>
        </w:rPr>
        <w:t>obj</w:t>
      </w:r>
      <w:proofErr w:type="spellEnd"/>
      <w:r w:rsidR="00146495">
        <w:rPr>
          <w:rFonts w:cstheme="minorHAnsi"/>
          <w:sz w:val="24"/>
          <w:szCs w:val="24"/>
          <w:lang w:val="da-DK"/>
        </w:rPr>
        <w:t xml:space="preserve"> filer sammen.</w:t>
      </w:r>
      <w:r w:rsidR="008E396B">
        <w:rPr>
          <w:rFonts w:cstheme="minorHAnsi"/>
          <w:sz w:val="24"/>
          <w:szCs w:val="24"/>
          <w:lang w:val="da-DK"/>
        </w:rPr>
        <w:t xml:space="preserve"> Hvis man har </w:t>
      </w:r>
      <w:r w:rsidR="008E396B">
        <w:rPr>
          <w:rFonts w:cstheme="minorHAnsi"/>
          <w:sz w:val="24"/>
          <w:szCs w:val="24"/>
          <w:lang w:val="da-DK"/>
        </w:rPr>
        <w:lastRenderedPageBreak/>
        <w:t xml:space="preserve">aktiveret </w:t>
      </w:r>
      <w:proofErr w:type="spellStart"/>
      <w:r w:rsidR="008E396B">
        <w:rPr>
          <w:rFonts w:cstheme="minorHAnsi"/>
          <w:sz w:val="24"/>
          <w:szCs w:val="24"/>
          <w:lang w:val="da-DK"/>
        </w:rPr>
        <w:t>debugging</w:t>
      </w:r>
      <w:proofErr w:type="spellEnd"/>
      <w:r w:rsidR="008E396B">
        <w:rPr>
          <w:rFonts w:cstheme="minorHAnsi"/>
          <w:sz w:val="24"/>
          <w:szCs w:val="24"/>
          <w:lang w:val="da-DK"/>
        </w:rPr>
        <w:t xml:space="preserve"> funktionen i compileren vil man få en større fil med mere tekst, da det bliver nemmere at </w:t>
      </w:r>
      <w:proofErr w:type="spellStart"/>
      <w:r w:rsidR="008E396B">
        <w:rPr>
          <w:rFonts w:cstheme="minorHAnsi"/>
          <w:sz w:val="24"/>
          <w:szCs w:val="24"/>
          <w:lang w:val="da-DK"/>
        </w:rPr>
        <w:t>debugge</w:t>
      </w:r>
      <w:proofErr w:type="spellEnd"/>
      <w:r w:rsidR="008E396B">
        <w:rPr>
          <w:rFonts w:cstheme="minorHAnsi"/>
          <w:sz w:val="24"/>
          <w:szCs w:val="24"/>
          <w:lang w:val="da-DK"/>
        </w:rPr>
        <w:t xml:space="preserve"> og finde den specifikke fejl end hvis det blot er lavet til minimale instruktioner for maskinen.</w:t>
      </w:r>
    </w:p>
    <w:p w14:paraId="190EC6F6" w14:textId="18E09FDF" w:rsidR="004E0EC1" w:rsidRPr="004767B8" w:rsidRDefault="004E0EC1" w:rsidP="004E0EC1">
      <w:pPr>
        <w:pStyle w:val="ListParagraph"/>
        <w:numPr>
          <w:ilvl w:val="0"/>
          <w:numId w:val="1"/>
        </w:numPr>
        <w:spacing w:line="360" w:lineRule="auto"/>
        <w:rPr>
          <w:rFonts w:cstheme="minorHAnsi"/>
          <w:sz w:val="24"/>
          <w:szCs w:val="24"/>
          <w:lang w:val="da-DK"/>
        </w:rPr>
      </w:pPr>
      <w:proofErr w:type="spellStart"/>
      <w:r w:rsidRPr="004767B8">
        <w:rPr>
          <w:rFonts w:cstheme="minorHAnsi"/>
          <w:sz w:val="24"/>
          <w:szCs w:val="24"/>
          <w:lang w:val="da-DK"/>
        </w:rPr>
        <w:t>Linkeren</w:t>
      </w:r>
      <w:proofErr w:type="spellEnd"/>
      <w:r w:rsidRPr="004767B8">
        <w:rPr>
          <w:rFonts w:cstheme="minorHAnsi"/>
          <w:sz w:val="24"/>
          <w:szCs w:val="24"/>
          <w:lang w:val="da-DK"/>
        </w:rPr>
        <w:t xml:space="preserve"> tager </w:t>
      </w:r>
      <w:proofErr w:type="spellStart"/>
      <w:r w:rsidRPr="004767B8">
        <w:rPr>
          <w:rFonts w:cstheme="minorHAnsi"/>
          <w:sz w:val="24"/>
          <w:szCs w:val="24"/>
          <w:lang w:val="da-DK"/>
        </w:rPr>
        <w:t>object</w:t>
      </w:r>
      <w:proofErr w:type="spellEnd"/>
      <w:r w:rsidRPr="004767B8">
        <w:rPr>
          <w:rFonts w:cstheme="minorHAnsi"/>
          <w:sz w:val="24"/>
          <w:szCs w:val="24"/>
          <w:lang w:val="da-DK"/>
        </w:rPr>
        <w:t xml:space="preserve"> filerne som Compileren lavede og producerer en </w:t>
      </w:r>
      <w:proofErr w:type="spellStart"/>
      <w:r w:rsidRPr="004767B8">
        <w:rPr>
          <w:rFonts w:cstheme="minorHAnsi"/>
          <w:sz w:val="24"/>
          <w:szCs w:val="24"/>
          <w:lang w:val="da-DK"/>
        </w:rPr>
        <w:t>executable</w:t>
      </w:r>
      <w:proofErr w:type="spellEnd"/>
      <w:r w:rsidRPr="004767B8">
        <w:rPr>
          <w:rFonts w:cstheme="minorHAnsi"/>
          <w:sz w:val="24"/>
          <w:szCs w:val="24"/>
          <w:lang w:val="da-DK"/>
        </w:rPr>
        <w:t xml:space="preserve"> fil. I dette stadie bliver alle objektfilerne linket sammen ved at referencer bliver sammenlagt med de rigtige adresser</w:t>
      </w:r>
      <w:r w:rsidR="00146495">
        <w:rPr>
          <w:rFonts w:cstheme="minorHAnsi"/>
          <w:sz w:val="24"/>
          <w:szCs w:val="24"/>
          <w:lang w:val="da-DK"/>
        </w:rPr>
        <w:t xml:space="preserve"> og signaturer bliver læst fra metoder hvor referencer dertil bliver lavet. D</w:t>
      </w:r>
      <w:r w:rsidRPr="004767B8">
        <w:rPr>
          <w:rFonts w:cstheme="minorHAnsi"/>
          <w:sz w:val="24"/>
          <w:szCs w:val="24"/>
          <w:lang w:val="da-DK"/>
        </w:rPr>
        <w:t xml:space="preserve">et hele bliver lagt i en enkelt fil som kan blive kørt. </w:t>
      </w:r>
    </w:p>
    <w:p w14:paraId="66F384C3" w14:textId="4D9CDADC" w:rsidR="004E0EC1" w:rsidRPr="00465FB2" w:rsidRDefault="004E0EC1" w:rsidP="004E0EC1">
      <w:pPr>
        <w:spacing w:line="360" w:lineRule="auto"/>
        <w:rPr>
          <w:rFonts w:cstheme="minorHAnsi"/>
          <w:sz w:val="24"/>
          <w:szCs w:val="24"/>
          <w:lang w:val="da-DK"/>
        </w:rPr>
      </w:pPr>
      <w:r w:rsidRPr="00465FB2">
        <w:rPr>
          <w:rFonts w:cstheme="minorHAnsi"/>
          <w:sz w:val="24"/>
          <w:szCs w:val="24"/>
          <w:lang w:val="da-DK"/>
        </w:rPr>
        <w:t xml:space="preserve">De </w:t>
      </w:r>
      <w:proofErr w:type="spellStart"/>
      <w:r w:rsidRPr="00465FB2">
        <w:rPr>
          <w:rFonts w:cstheme="minorHAnsi"/>
          <w:sz w:val="24"/>
          <w:szCs w:val="24"/>
          <w:lang w:val="da-DK"/>
        </w:rPr>
        <w:t>executables</w:t>
      </w:r>
      <w:proofErr w:type="spellEnd"/>
      <w:r w:rsidRPr="00465FB2">
        <w:rPr>
          <w:rFonts w:cstheme="minorHAnsi"/>
          <w:sz w:val="24"/>
          <w:szCs w:val="24"/>
          <w:lang w:val="da-DK"/>
        </w:rPr>
        <w:t xml:space="preserve"> der bliver produceret af generelle compilere i C++ er anderledes fra dem der bliver produceret af Arduinoen. Dette gøres da C++ har en </w:t>
      </w:r>
      <w:proofErr w:type="gramStart"/>
      <w:r w:rsidRPr="00465FB2">
        <w:rPr>
          <w:rFonts w:cstheme="minorHAnsi"/>
          <w:sz w:val="24"/>
          <w:szCs w:val="24"/>
          <w:lang w:val="da-DK"/>
        </w:rPr>
        <w:t>specifik .</w:t>
      </w:r>
      <w:proofErr w:type="spellStart"/>
      <w:r w:rsidRPr="00465FB2">
        <w:rPr>
          <w:rFonts w:cstheme="minorHAnsi"/>
          <w:sz w:val="24"/>
          <w:szCs w:val="24"/>
          <w:lang w:val="da-DK"/>
        </w:rPr>
        <w:t>ino</w:t>
      </w:r>
      <w:proofErr w:type="spellEnd"/>
      <w:proofErr w:type="gramEnd"/>
      <w:r w:rsidRPr="00465FB2">
        <w:rPr>
          <w:rFonts w:cstheme="minorHAnsi"/>
          <w:sz w:val="24"/>
          <w:szCs w:val="24"/>
          <w:lang w:val="da-DK"/>
        </w:rPr>
        <w:t xml:space="preserve"> fil som deklarerer </w:t>
      </w:r>
      <w:proofErr w:type="spellStart"/>
      <w:r w:rsidRPr="00465FB2">
        <w:rPr>
          <w:rFonts w:cstheme="minorHAnsi"/>
          <w:sz w:val="24"/>
          <w:szCs w:val="24"/>
          <w:lang w:val="da-DK"/>
        </w:rPr>
        <w:t>sketches</w:t>
      </w:r>
      <w:proofErr w:type="spellEnd"/>
      <w:r w:rsidRPr="00465FB2">
        <w:rPr>
          <w:rFonts w:cstheme="minorHAnsi"/>
          <w:sz w:val="24"/>
          <w:szCs w:val="24"/>
          <w:lang w:val="da-DK"/>
        </w:rPr>
        <w:t>, et koncept der bliver brugt når der skrives programmer ved brug af Arduinos egen IDE.</w:t>
      </w:r>
      <w:r w:rsidR="00F9781E" w:rsidRPr="00465FB2">
        <w:rPr>
          <w:rFonts w:cstheme="minorHAnsi"/>
          <w:sz w:val="24"/>
          <w:szCs w:val="24"/>
          <w:lang w:val="da-DK"/>
        </w:rPr>
        <w:t xml:space="preserve"> </w:t>
      </w:r>
    </w:p>
    <w:p w14:paraId="191CEFB1" w14:textId="344F4ED2" w:rsidR="00E608B3" w:rsidRPr="00465FB2" w:rsidRDefault="00F9781E" w:rsidP="004E0EC1">
      <w:pPr>
        <w:spacing w:line="360" w:lineRule="auto"/>
        <w:rPr>
          <w:rFonts w:cstheme="minorHAnsi"/>
          <w:sz w:val="24"/>
          <w:szCs w:val="24"/>
          <w:lang w:val="da-DK"/>
        </w:rPr>
      </w:pPr>
      <w:r w:rsidRPr="00465FB2">
        <w:rPr>
          <w:rFonts w:cstheme="minorHAnsi"/>
          <w:sz w:val="24"/>
          <w:szCs w:val="24"/>
          <w:lang w:val="da-DK"/>
        </w:rPr>
        <w:t xml:space="preserve">Det er muligt at kompilere og lave programmer der kan køres på </w:t>
      </w:r>
      <w:r w:rsidR="008E396B" w:rsidRPr="00465FB2">
        <w:rPr>
          <w:rFonts w:cstheme="minorHAnsi"/>
          <w:sz w:val="24"/>
          <w:szCs w:val="24"/>
          <w:lang w:val="da-DK"/>
        </w:rPr>
        <w:t>Arduinoen uden at bruge Arduino</w:t>
      </w:r>
      <w:r w:rsidRPr="00465FB2">
        <w:rPr>
          <w:rFonts w:cstheme="minorHAnsi"/>
          <w:sz w:val="24"/>
          <w:szCs w:val="24"/>
          <w:lang w:val="da-DK"/>
        </w:rPr>
        <w:t xml:space="preserve">compileren fra deres IDE. Dette gøres ved at man laver en </w:t>
      </w:r>
      <w:proofErr w:type="spellStart"/>
      <w:r w:rsidRPr="00465FB2">
        <w:rPr>
          <w:rFonts w:cstheme="minorHAnsi"/>
          <w:sz w:val="24"/>
          <w:szCs w:val="24"/>
          <w:lang w:val="da-DK"/>
        </w:rPr>
        <w:t>Makefile</w:t>
      </w:r>
      <w:proofErr w:type="spellEnd"/>
      <w:r w:rsidRPr="00465FB2">
        <w:rPr>
          <w:rFonts w:cstheme="minorHAnsi"/>
          <w:sz w:val="24"/>
          <w:szCs w:val="24"/>
          <w:lang w:val="da-DK"/>
        </w:rPr>
        <w:t xml:space="preserve">, </w:t>
      </w:r>
      <w:r w:rsidR="008E396B" w:rsidRPr="00465FB2">
        <w:rPr>
          <w:rFonts w:cstheme="minorHAnsi"/>
          <w:sz w:val="24"/>
          <w:szCs w:val="24"/>
          <w:lang w:val="da-DK"/>
        </w:rPr>
        <w:t>som er en fil med shell-k</w:t>
      </w:r>
      <w:r w:rsidRPr="00465FB2">
        <w:rPr>
          <w:rFonts w:cstheme="minorHAnsi"/>
          <w:sz w:val="24"/>
          <w:szCs w:val="24"/>
          <w:lang w:val="da-DK"/>
        </w:rPr>
        <w:t>ommandoer til at beskrive hvordan filerne skal compileres og sættes sammen. Dette er specielt nyttigt hvis man har tænkt sig at bruge nogle funktioner der endnu ikke er understøttet af Arduino compileren, såsom C++17 funktionalitet og lignende.</w:t>
      </w:r>
    </w:p>
    <w:p w14:paraId="1D2CF1E8" w14:textId="4D272A2F" w:rsidR="0069653B" w:rsidRDefault="0069653B" w:rsidP="0069653B">
      <w:pPr>
        <w:pStyle w:val="Heading3"/>
        <w:rPr>
          <w:lang w:val="da-DK"/>
        </w:rPr>
      </w:pPr>
      <w:r>
        <w:rPr>
          <w:lang w:val="da-DK"/>
        </w:rPr>
        <w:t>Microcontroller</w:t>
      </w:r>
    </w:p>
    <w:p w14:paraId="728A3D17" w14:textId="2B83B59A" w:rsidR="0069653B" w:rsidRPr="00465FB2" w:rsidRDefault="0069653B" w:rsidP="00601695">
      <w:pPr>
        <w:spacing w:line="360" w:lineRule="auto"/>
        <w:rPr>
          <w:rFonts w:cstheme="minorHAnsi"/>
          <w:sz w:val="24"/>
          <w:szCs w:val="24"/>
          <w:lang w:val="da-DK"/>
        </w:rPr>
      </w:pPr>
      <w:r w:rsidRPr="00465FB2">
        <w:rPr>
          <w:rFonts w:cstheme="minorHAnsi"/>
          <w:sz w:val="24"/>
          <w:szCs w:val="24"/>
          <w:lang w:val="da-DK"/>
        </w:rPr>
        <w:t>Styringen af robotten bliver gjort af en computer kaldet en microcontroller. Denne består oftest af en simpel opbygning af RAM og CPU og nogle pins til kobling af andet hardware</w:t>
      </w:r>
      <w:r w:rsidR="00A70DEB" w:rsidRPr="00465FB2">
        <w:rPr>
          <w:rFonts w:cstheme="minorHAnsi"/>
          <w:sz w:val="24"/>
          <w:szCs w:val="24"/>
          <w:lang w:val="da-DK"/>
        </w:rPr>
        <w:t>, dog kan den også være opbygget som en normal PC blot i mindre størrelse</w:t>
      </w:r>
      <w:r w:rsidRPr="00465FB2">
        <w:rPr>
          <w:rFonts w:cstheme="minorHAnsi"/>
          <w:sz w:val="24"/>
          <w:szCs w:val="24"/>
          <w:lang w:val="da-DK"/>
        </w:rPr>
        <w:t xml:space="preserve">. I rapporten er der valgt at kigge på de to </w:t>
      </w:r>
      <w:r w:rsidR="00C23BA9" w:rsidRPr="00465FB2">
        <w:rPr>
          <w:rFonts w:cstheme="minorHAnsi"/>
          <w:sz w:val="24"/>
          <w:szCs w:val="24"/>
          <w:lang w:val="da-DK"/>
        </w:rPr>
        <w:t>største</w:t>
      </w:r>
      <w:r w:rsidR="002332D9" w:rsidRPr="00465FB2">
        <w:rPr>
          <w:rFonts w:cstheme="minorHAnsi"/>
          <w:sz w:val="24"/>
          <w:szCs w:val="24"/>
          <w:lang w:val="da-DK"/>
        </w:rPr>
        <w:t xml:space="preserve"> udbydere af</w:t>
      </w:r>
      <w:r w:rsidRPr="00465FB2">
        <w:rPr>
          <w:rFonts w:cstheme="minorHAnsi"/>
          <w:sz w:val="24"/>
          <w:szCs w:val="24"/>
          <w:lang w:val="da-DK"/>
        </w:rPr>
        <w:t xml:space="preserve"> microcontrollers på markedet, navnlig Arduino Uno skabt af Arduino virksomheden og Raspberry Pi 3B+</w:t>
      </w:r>
      <w:r w:rsidR="00F61A50" w:rsidRPr="00465FB2">
        <w:rPr>
          <w:rFonts w:cstheme="minorHAnsi"/>
          <w:sz w:val="24"/>
          <w:szCs w:val="24"/>
          <w:lang w:val="da-DK"/>
        </w:rPr>
        <w:t xml:space="preserve"> skabt af Raspberry Foundation</w:t>
      </w:r>
      <w:r w:rsidRPr="00465FB2">
        <w:rPr>
          <w:rFonts w:cstheme="minorHAnsi"/>
          <w:sz w:val="24"/>
          <w:szCs w:val="24"/>
          <w:lang w:val="da-DK"/>
        </w:rPr>
        <w:t xml:space="preserve">. Der er valgt at kigge på sværhedsgrad af brug, programmeringssprog, styresystem, hastighed og opkoblingsmuligheder med anden hardware.  </w:t>
      </w:r>
    </w:p>
    <w:p w14:paraId="39ECA726" w14:textId="173125E8" w:rsidR="00D0019D" w:rsidRPr="00465FB2" w:rsidRDefault="0069653B" w:rsidP="00601695">
      <w:pPr>
        <w:spacing w:line="360" w:lineRule="auto"/>
        <w:rPr>
          <w:rFonts w:cstheme="minorHAnsi"/>
          <w:sz w:val="24"/>
          <w:szCs w:val="24"/>
          <w:lang w:val="da-DK"/>
        </w:rPr>
      </w:pPr>
      <w:r w:rsidRPr="00465FB2">
        <w:rPr>
          <w:rFonts w:cstheme="minorHAnsi"/>
          <w:sz w:val="24"/>
          <w:szCs w:val="24"/>
          <w:lang w:val="da-DK"/>
        </w:rPr>
        <w:t xml:space="preserve">Sværhedsgraden er valgt at blive defineret som værende en skala fra 1 til 5, hvor 1 er det nemmeste og 5 er det sværeste. Dette er gjort for at holde det simpelt at </w:t>
      </w:r>
      <w:r w:rsidR="00F61A50" w:rsidRPr="00465FB2">
        <w:rPr>
          <w:rFonts w:cstheme="minorHAnsi"/>
          <w:sz w:val="24"/>
          <w:szCs w:val="24"/>
          <w:lang w:val="da-DK"/>
        </w:rPr>
        <w:t>sammenligne, på trods af at sværhedsgrad er en subjektiv holdning baseret på foregående viden.</w:t>
      </w:r>
    </w:p>
    <w:p w14:paraId="53880155" w14:textId="77777777" w:rsidR="00D0019D" w:rsidRPr="00465FB2" w:rsidRDefault="00D0019D">
      <w:pPr>
        <w:rPr>
          <w:rFonts w:cstheme="minorHAnsi"/>
          <w:sz w:val="24"/>
          <w:szCs w:val="24"/>
          <w:lang w:val="da-DK"/>
        </w:rPr>
      </w:pPr>
      <w:r w:rsidRPr="00465FB2">
        <w:rPr>
          <w:rFonts w:cstheme="minorHAnsi"/>
          <w:sz w:val="24"/>
          <w:szCs w:val="24"/>
          <w:lang w:val="da-DK"/>
        </w:rPr>
        <w:br w:type="page"/>
      </w:r>
    </w:p>
    <w:tbl>
      <w:tblPr>
        <w:tblStyle w:val="PlainTable1"/>
        <w:tblW w:w="0" w:type="auto"/>
        <w:tblLook w:val="04A0" w:firstRow="1" w:lastRow="0" w:firstColumn="1" w:lastColumn="0" w:noHBand="0" w:noVBand="1"/>
      </w:tblPr>
      <w:tblGrid>
        <w:gridCol w:w="3078"/>
        <w:gridCol w:w="2784"/>
        <w:gridCol w:w="3154"/>
      </w:tblGrid>
      <w:tr w:rsidR="0069653B" w:rsidRPr="00D95384" w14:paraId="71CECAC2" w14:textId="77777777" w:rsidTr="00696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4D8CF5EE" w14:textId="014BAFDE" w:rsidR="0069653B" w:rsidRPr="00D95384" w:rsidRDefault="0069653B" w:rsidP="0069653B">
            <w:pPr>
              <w:rPr>
                <w:sz w:val="24"/>
                <w:szCs w:val="24"/>
                <w:lang w:val="da-DK"/>
              </w:rPr>
            </w:pPr>
          </w:p>
        </w:tc>
        <w:tc>
          <w:tcPr>
            <w:tcW w:w="2784" w:type="dxa"/>
          </w:tcPr>
          <w:p w14:paraId="6DD49333" w14:textId="4FA69277" w:rsidR="0069653B" w:rsidRPr="00465FB2" w:rsidRDefault="0069653B" w:rsidP="0069653B">
            <w:pPr>
              <w:cnfStyle w:val="100000000000" w:firstRow="1" w:lastRow="0" w:firstColumn="0" w:lastColumn="0" w:oddVBand="0" w:evenVBand="0" w:oddHBand="0" w:evenHBand="0" w:firstRowFirstColumn="0" w:firstRowLastColumn="0" w:lastRowFirstColumn="0" w:lastRowLastColumn="0"/>
              <w:rPr>
                <w:rFonts w:cstheme="minorHAnsi"/>
                <w:sz w:val="24"/>
                <w:szCs w:val="24"/>
                <w:lang w:val="da-DK"/>
              </w:rPr>
            </w:pPr>
            <w:r w:rsidRPr="00465FB2">
              <w:rPr>
                <w:rFonts w:cstheme="minorHAnsi"/>
                <w:sz w:val="24"/>
                <w:szCs w:val="24"/>
                <w:lang w:val="da-DK"/>
              </w:rPr>
              <w:t>Arduino Uno</w:t>
            </w:r>
          </w:p>
        </w:tc>
        <w:tc>
          <w:tcPr>
            <w:tcW w:w="3154" w:type="dxa"/>
          </w:tcPr>
          <w:p w14:paraId="33C398EF" w14:textId="3FEFCE92" w:rsidR="0069653B" w:rsidRPr="00465FB2" w:rsidRDefault="0069653B" w:rsidP="0069653B">
            <w:pPr>
              <w:cnfStyle w:val="100000000000" w:firstRow="1" w:lastRow="0" w:firstColumn="0" w:lastColumn="0" w:oddVBand="0" w:evenVBand="0" w:oddHBand="0" w:evenHBand="0" w:firstRowFirstColumn="0" w:firstRowLastColumn="0" w:lastRowFirstColumn="0" w:lastRowLastColumn="0"/>
              <w:rPr>
                <w:rFonts w:cstheme="minorHAnsi"/>
                <w:sz w:val="24"/>
                <w:szCs w:val="24"/>
                <w:lang w:val="da-DK"/>
              </w:rPr>
            </w:pPr>
            <w:r w:rsidRPr="00465FB2">
              <w:rPr>
                <w:rFonts w:cstheme="minorHAnsi"/>
                <w:sz w:val="24"/>
                <w:szCs w:val="24"/>
                <w:lang w:val="da-DK"/>
              </w:rPr>
              <w:t>Raspberry Pi 3B+</w:t>
            </w:r>
          </w:p>
        </w:tc>
      </w:tr>
      <w:tr w:rsidR="0069653B" w:rsidRPr="00D95384" w14:paraId="5E55681B"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25456EB0" w14:textId="1D749349" w:rsidR="0069653B" w:rsidRPr="00465FB2" w:rsidRDefault="0069653B" w:rsidP="0069653B">
            <w:pPr>
              <w:rPr>
                <w:rFonts w:cstheme="minorHAnsi"/>
                <w:sz w:val="24"/>
                <w:szCs w:val="24"/>
                <w:lang w:val="da-DK"/>
              </w:rPr>
            </w:pPr>
            <w:r w:rsidRPr="00465FB2">
              <w:rPr>
                <w:rFonts w:cstheme="minorHAnsi"/>
                <w:sz w:val="24"/>
                <w:szCs w:val="24"/>
                <w:lang w:val="da-DK"/>
              </w:rPr>
              <w:t>Sværhedsgrad af brug:</w:t>
            </w:r>
          </w:p>
        </w:tc>
        <w:tc>
          <w:tcPr>
            <w:tcW w:w="2784" w:type="dxa"/>
          </w:tcPr>
          <w:p w14:paraId="58163D38" w14:textId="3E4B0049" w:rsidR="0069653B" w:rsidRPr="00465FB2" w:rsidRDefault="0069653B"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1/</w:t>
            </w:r>
            <w:r w:rsidR="009234A4" w:rsidRPr="00465FB2">
              <w:rPr>
                <w:rFonts w:cstheme="minorHAnsi"/>
                <w:sz w:val="24"/>
                <w:szCs w:val="24"/>
                <w:lang w:val="da-DK"/>
              </w:rPr>
              <w:t>5. Simpel upload, intet OS, nemt at bruge pins.</w:t>
            </w:r>
          </w:p>
        </w:tc>
        <w:tc>
          <w:tcPr>
            <w:tcW w:w="3154" w:type="dxa"/>
          </w:tcPr>
          <w:p w14:paraId="73B4134D" w14:textId="4F35D1EC" w:rsidR="0069653B" w:rsidRPr="00465FB2" w:rsidRDefault="0069653B"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 xml:space="preserve">3/5. Linux OS, svært at </w:t>
            </w:r>
            <w:r w:rsidR="009234A4" w:rsidRPr="00465FB2">
              <w:rPr>
                <w:rFonts w:cstheme="minorHAnsi"/>
                <w:sz w:val="24"/>
                <w:szCs w:val="24"/>
                <w:lang w:val="da-DK"/>
              </w:rPr>
              <w:t xml:space="preserve">bruge </w:t>
            </w:r>
            <w:proofErr w:type="spellStart"/>
            <w:r w:rsidR="009234A4" w:rsidRPr="00465FB2">
              <w:rPr>
                <w:rFonts w:cstheme="minorHAnsi"/>
                <w:sz w:val="24"/>
                <w:szCs w:val="24"/>
                <w:lang w:val="da-DK"/>
              </w:rPr>
              <w:t>onboard</w:t>
            </w:r>
            <w:proofErr w:type="spellEnd"/>
            <w:r w:rsidR="009234A4" w:rsidRPr="00465FB2">
              <w:rPr>
                <w:rFonts w:cstheme="minorHAnsi"/>
                <w:sz w:val="24"/>
                <w:szCs w:val="24"/>
                <w:lang w:val="da-DK"/>
              </w:rPr>
              <w:t xml:space="preserve"> pins.</w:t>
            </w:r>
          </w:p>
        </w:tc>
      </w:tr>
      <w:tr w:rsidR="0069653B" w:rsidRPr="00D95384" w14:paraId="1FD584BA"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0D87CCD2" w14:textId="3D9B7FC4" w:rsidR="0069653B" w:rsidRPr="00465FB2" w:rsidRDefault="0069653B" w:rsidP="0069653B">
            <w:pPr>
              <w:rPr>
                <w:rFonts w:cstheme="minorHAnsi"/>
                <w:sz w:val="24"/>
                <w:szCs w:val="24"/>
                <w:lang w:val="da-DK"/>
              </w:rPr>
            </w:pPr>
            <w:r w:rsidRPr="00465FB2">
              <w:rPr>
                <w:rFonts w:cstheme="minorHAnsi"/>
                <w:sz w:val="24"/>
                <w:szCs w:val="24"/>
                <w:lang w:val="da-DK"/>
              </w:rPr>
              <w:t>Operativsystem</w:t>
            </w:r>
          </w:p>
        </w:tc>
        <w:tc>
          <w:tcPr>
            <w:tcW w:w="2784" w:type="dxa"/>
          </w:tcPr>
          <w:p w14:paraId="31899BB8" w14:textId="600F76B3" w:rsidR="0069653B" w:rsidRPr="00465FB2" w:rsidRDefault="0069653B"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465FB2">
              <w:rPr>
                <w:rFonts w:cstheme="minorHAnsi"/>
                <w:sz w:val="24"/>
                <w:szCs w:val="24"/>
                <w:lang w:val="da-DK"/>
              </w:rPr>
              <w:t>intet</w:t>
            </w:r>
          </w:p>
        </w:tc>
        <w:tc>
          <w:tcPr>
            <w:tcW w:w="3154" w:type="dxa"/>
          </w:tcPr>
          <w:p w14:paraId="2DC9552E" w14:textId="2DC0C30F" w:rsidR="0069653B" w:rsidRPr="00465FB2" w:rsidRDefault="009234A4"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proofErr w:type="spellStart"/>
            <w:r w:rsidRPr="00465FB2">
              <w:rPr>
                <w:rFonts w:cstheme="minorHAnsi"/>
                <w:sz w:val="24"/>
                <w:szCs w:val="24"/>
                <w:lang w:val="da-DK"/>
              </w:rPr>
              <w:t>Raspbian</w:t>
            </w:r>
            <w:proofErr w:type="spellEnd"/>
            <w:r w:rsidRPr="00465FB2">
              <w:rPr>
                <w:rFonts w:cstheme="minorHAnsi"/>
                <w:sz w:val="24"/>
                <w:szCs w:val="24"/>
                <w:lang w:val="da-DK"/>
              </w:rPr>
              <w:t xml:space="preserve"> Linux.</w:t>
            </w:r>
          </w:p>
        </w:tc>
      </w:tr>
      <w:tr w:rsidR="0069653B" w:rsidRPr="00D95384" w14:paraId="5A7E58C3"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5D51A431" w14:textId="58B72DD9" w:rsidR="0069653B" w:rsidRPr="00465FB2" w:rsidRDefault="0069653B" w:rsidP="0069653B">
            <w:pPr>
              <w:rPr>
                <w:rFonts w:cstheme="minorHAnsi"/>
                <w:sz w:val="24"/>
                <w:szCs w:val="24"/>
                <w:lang w:val="da-DK"/>
              </w:rPr>
            </w:pPr>
            <w:r w:rsidRPr="00465FB2">
              <w:rPr>
                <w:rFonts w:cstheme="minorHAnsi"/>
                <w:sz w:val="24"/>
                <w:szCs w:val="24"/>
                <w:lang w:val="da-DK"/>
              </w:rPr>
              <w:t>Programmeringssprog</w:t>
            </w:r>
          </w:p>
        </w:tc>
        <w:tc>
          <w:tcPr>
            <w:tcW w:w="2784" w:type="dxa"/>
          </w:tcPr>
          <w:p w14:paraId="1A551A61" w14:textId="5E309BFA" w:rsidR="0069653B" w:rsidRPr="00465FB2" w:rsidRDefault="009234A4"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C++ og Python, visuelle sprog og C#.</w:t>
            </w:r>
          </w:p>
        </w:tc>
        <w:tc>
          <w:tcPr>
            <w:tcW w:w="3154" w:type="dxa"/>
          </w:tcPr>
          <w:p w14:paraId="2014D6BA" w14:textId="42299E7D" w:rsidR="0069653B" w:rsidRPr="00465FB2" w:rsidRDefault="009234A4"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 xml:space="preserve">C++ og Python, JVM sprog. </w:t>
            </w:r>
          </w:p>
        </w:tc>
      </w:tr>
      <w:tr w:rsidR="0069653B" w:rsidRPr="00D95384" w14:paraId="7A8E75B7"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3C201DB6" w14:textId="2BC9C110" w:rsidR="0069653B" w:rsidRPr="00465FB2" w:rsidRDefault="0069653B" w:rsidP="0069653B">
            <w:pPr>
              <w:rPr>
                <w:rFonts w:cstheme="minorHAnsi"/>
                <w:sz w:val="24"/>
                <w:szCs w:val="24"/>
                <w:lang w:val="da-DK"/>
              </w:rPr>
            </w:pPr>
            <w:r w:rsidRPr="00465FB2">
              <w:rPr>
                <w:rFonts w:cstheme="minorHAnsi"/>
                <w:sz w:val="24"/>
                <w:szCs w:val="24"/>
                <w:lang w:val="da-DK"/>
              </w:rPr>
              <w:t>opkoblingsmuligheder</w:t>
            </w:r>
          </w:p>
        </w:tc>
        <w:tc>
          <w:tcPr>
            <w:tcW w:w="2784" w:type="dxa"/>
          </w:tcPr>
          <w:p w14:paraId="66854DD0" w14:textId="6BC20E3E" w:rsidR="0069653B" w:rsidRPr="00465FB2" w:rsidRDefault="009234A4"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465FB2">
              <w:rPr>
                <w:rFonts w:cstheme="minorHAnsi"/>
                <w:sz w:val="24"/>
                <w:szCs w:val="24"/>
                <w:lang w:val="da-DK"/>
              </w:rPr>
              <w:t>Pins til hardware, usb kabel.</w:t>
            </w:r>
          </w:p>
        </w:tc>
        <w:tc>
          <w:tcPr>
            <w:tcW w:w="3154" w:type="dxa"/>
          </w:tcPr>
          <w:p w14:paraId="3720A609" w14:textId="07794230" w:rsidR="0069653B" w:rsidRPr="00465FB2" w:rsidRDefault="009234A4"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roofErr w:type="spellStart"/>
            <w:r w:rsidRPr="00465FB2">
              <w:rPr>
                <w:rFonts w:cstheme="minorHAnsi"/>
                <w:sz w:val="24"/>
                <w:szCs w:val="24"/>
                <w:lang w:val="en-US"/>
              </w:rPr>
              <w:t>Usb</w:t>
            </w:r>
            <w:proofErr w:type="spellEnd"/>
            <w:r w:rsidRPr="00465FB2">
              <w:rPr>
                <w:rFonts w:cstheme="minorHAnsi"/>
                <w:sz w:val="24"/>
                <w:szCs w:val="24"/>
                <w:lang w:val="en-US"/>
              </w:rPr>
              <w:t xml:space="preserve"> </w:t>
            </w:r>
            <w:proofErr w:type="spellStart"/>
            <w:r w:rsidRPr="00465FB2">
              <w:rPr>
                <w:rFonts w:cstheme="minorHAnsi"/>
                <w:sz w:val="24"/>
                <w:szCs w:val="24"/>
                <w:lang w:val="en-US"/>
              </w:rPr>
              <w:t>kabel</w:t>
            </w:r>
            <w:proofErr w:type="spellEnd"/>
            <w:r w:rsidRPr="00465FB2">
              <w:rPr>
                <w:rFonts w:cstheme="minorHAnsi"/>
                <w:sz w:val="24"/>
                <w:szCs w:val="24"/>
                <w:lang w:val="en-US"/>
              </w:rPr>
              <w:t xml:space="preserve">, </w:t>
            </w:r>
            <w:proofErr w:type="spellStart"/>
            <w:r w:rsidRPr="00465FB2">
              <w:rPr>
                <w:rFonts w:cstheme="minorHAnsi"/>
                <w:sz w:val="24"/>
                <w:szCs w:val="24"/>
                <w:lang w:val="en-US"/>
              </w:rPr>
              <w:t>hdmi</w:t>
            </w:r>
            <w:proofErr w:type="spellEnd"/>
            <w:r w:rsidRPr="00465FB2">
              <w:rPr>
                <w:rFonts w:cstheme="minorHAnsi"/>
                <w:sz w:val="24"/>
                <w:szCs w:val="24"/>
                <w:lang w:val="en-US"/>
              </w:rPr>
              <w:t>, ethernet, SD card, SSH / FTP.</w:t>
            </w:r>
          </w:p>
        </w:tc>
      </w:tr>
      <w:tr w:rsidR="0069653B" w:rsidRPr="00D95384" w14:paraId="5CE9269A"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37A90C0" w14:textId="26DA9FDB" w:rsidR="0069653B" w:rsidRPr="00465FB2" w:rsidRDefault="009234A4" w:rsidP="0069653B">
            <w:pPr>
              <w:rPr>
                <w:rFonts w:cstheme="minorHAnsi"/>
                <w:sz w:val="24"/>
                <w:szCs w:val="24"/>
                <w:lang w:val="en-US"/>
              </w:rPr>
            </w:pPr>
            <w:proofErr w:type="spellStart"/>
            <w:r w:rsidRPr="00465FB2">
              <w:rPr>
                <w:rFonts w:cstheme="minorHAnsi"/>
                <w:sz w:val="24"/>
                <w:szCs w:val="24"/>
                <w:lang w:val="en-US"/>
              </w:rPr>
              <w:t>Hastighed</w:t>
            </w:r>
            <w:proofErr w:type="spellEnd"/>
            <w:r w:rsidRPr="00465FB2">
              <w:rPr>
                <w:rFonts w:cstheme="minorHAnsi"/>
                <w:sz w:val="24"/>
                <w:szCs w:val="24"/>
                <w:lang w:val="en-US"/>
              </w:rPr>
              <w:t>:</w:t>
            </w:r>
          </w:p>
        </w:tc>
        <w:tc>
          <w:tcPr>
            <w:tcW w:w="2784" w:type="dxa"/>
          </w:tcPr>
          <w:p w14:paraId="000FED6C" w14:textId="037D7D7E" w:rsidR="0069653B" w:rsidRPr="00465FB2" w:rsidRDefault="009234A4"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 xml:space="preserve">16 MHz. </w:t>
            </w:r>
            <w:r w:rsidRPr="00465FB2">
              <w:rPr>
                <w:rStyle w:val="FootnoteReference"/>
                <w:rFonts w:cstheme="minorHAnsi"/>
                <w:sz w:val="24"/>
                <w:szCs w:val="24"/>
                <w:lang w:val="da-DK"/>
              </w:rPr>
              <w:footnoteReference w:id="2"/>
            </w:r>
          </w:p>
        </w:tc>
        <w:tc>
          <w:tcPr>
            <w:tcW w:w="3154" w:type="dxa"/>
          </w:tcPr>
          <w:p w14:paraId="7E13E946" w14:textId="10F0A2D6" w:rsidR="0069653B" w:rsidRPr="00465FB2" w:rsidRDefault="009234A4"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1,2 GHz.</w:t>
            </w:r>
          </w:p>
        </w:tc>
      </w:tr>
      <w:tr w:rsidR="0069653B" w:rsidRPr="00D95384" w14:paraId="36AEC43A"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20A87F91" w14:textId="3E9CA028" w:rsidR="0069653B" w:rsidRPr="00465FB2" w:rsidRDefault="009234A4" w:rsidP="0069653B">
            <w:pPr>
              <w:rPr>
                <w:rFonts w:cstheme="minorHAnsi"/>
                <w:sz w:val="24"/>
                <w:szCs w:val="24"/>
                <w:lang w:val="da-DK"/>
              </w:rPr>
            </w:pPr>
            <w:r w:rsidRPr="00465FB2">
              <w:rPr>
                <w:rFonts w:cstheme="minorHAnsi"/>
                <w:sz w:val="24"/>
                <w:szCs w:val="24"/>
                <w:lang w:val="da-DK"/>
              </w:rPr>
              <w:t>Hardware:</w:t>
            </w:r>
          </w:p>
        </w:tc>
        <w:tc>
          <w:tcPr>
            <w:tcW w:w="2784" w:type="dxa"/>
          </w:tcPr>
          <w:p w14:paraId="7B32A827" w14:textId="774CD9BD" w:rsidR="0069653B" w:rsidRPr="00465FB2" w:rsidRDefault="009234A4"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465FB2">
              <w:rPr>
                <w:rFonts w:cstheme="minorHAnsi"/>
                <w:sz w:val="24"/>
                <w:szCs w:val="24"/>
                <w:lang w:val="da-DK"/>
              </w:rPr>
              <w:t>CPU / Ram.</w:t>
            </w:r>
          </w:p>
        </w:tc>
        <w:tc>
          <w:tcPr>
            <w:tcW w:w="3154" w:type="dxa"/>
          </w:tcPr>
          <w:p w14:paraId="6169E623" w14:textId="582421E8" w:rsidR="0069653B" w:rsidRPr="00465FB2" w:rsidRDefault="009234A4"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465FB2">
              <w:rPr>
                <w:rFonts w:cstheme="minorHAnsi"/>
                <w:sz w:val="24"/>
                <w:szCs w:val="24"/>
                <w:lang w:val="en-US"/>
              </w:rPr>
              <w:t xml:space="preserve">CPU, Ram, </w:t>
            </w:r>
            <w:proofErr w:type="spellStart"/>
            <w:r w:rsidRPr="00465FB2">
              <w:rPr>
                <w:rFonts w:cstheme="minorHAnsi"/>
                <w:sz w:val="24"/>
                <w:szCs w:val="24"/>
                <w:lang w:val="en-US"/>
              </w:rPr>
              <w:t>Hd</w:t>
            </w:r>
            <w:proofErr w:type="spellEnd"/>
            <w:r w:rsidRPr="00465FB2">
              <w:rPr>
                <w:rFonts w:cstheme="minorHAnsi"/>
                <w:sz w:val="24"/>
                <w:szCs w:val="24"/>
                <w:lang w:val="en-US"/>
              </w:rPr>
              <w:t>, Ethernet, HDMI, Audio jack.</w:t>
            </w:r>
            <w:r w:rsidRPr="00465FB2">
              <w:rPr>
                <w:rStyle w:val="FootnoteReference"/>
                <w:rFonts w:cstheme="minorHAnsi"/>
                <w:sz w:val="24"/>
                <w:szCs w:val="24"/>
                <w:lang w:val="en-US"/>
              </w:rPr>
              <w:footnoteReference w:id="3"/>
            </w:r>
            <w:r w:rsidRPr="00465FB2">
              <w:rPr>
                <w:rFonts w:cstheme="minorHAnsi"/>
                <w:sz w:val="24"/>
                <w:szCs w:val="24"/>
                <w:lang w:val="en-US"/>
              </w:rPr>
              <w:t xml:space="preserve"> Onboard GPU.</w:t>
            </w:r>
          </w:p>
        </w:tc>
      </w:tr>
      <w:tr w:rsidR="0069653B" w:rsidRPr="00D95384" w14:paraId="2A237752" w14:textId="77777777" w:rsidTr="00696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0D087F20" w14:textId="437F3D37" w:rsidR="0069653B" w:rsidRPr="00465FB2" w:rsidRDefault="009234A4" w:rsidP="0069653B">
            <w:pPr>
              <w:rPr>
                <w:rFonts w:cstheme="minorHAnsi"/>
                <w:sz w:val="24"/>
                <w:szCs w:val="24"/>
                <w:lang w:val="en-US"/>
              </w:rPr>
            </w:pPr>
            <w:r w:rsidRPr="00465FB2">
              <w:rPr>
                <w:rFonts w:cstheme="minorHAnsi"/>
                <w:sz w:val="24"/>
                <w:szCs w:val="24"/>
                <w:lang w:val="en-US"/>
              </w:rPr>
              <w:t>Voltage:</w:t>
            </w:r>
          </w:p>
        </w:tc>
        <w:tc>
          <w:tcPr>
            <w:tcW w:w="2784" w:type="dxa"/>
          </w:tcPr>
          <w:p w14:paraId="1A01A374" w14:textId="5E127067" w:rsidR="0069653B" w:rsidRPr="00465FB2" w:rsidRDefault="009234A4"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5V</w:t>
            </w:r>
            <w:r w:rsidR="005A5BC9" w:rsidRPr="00465FB2">
              <w:rPr>
                <w:rFonts w:cstheme="minorHAnsi"/>
                <w:sz w:val="24"/>
                <w:szCs w:val="24"/>
                <w:lang w:val="da-DK"/>
              </w:rPr>
              <w:t xml:space="preserve">, </w:t>
            </w:r>
            <w:r w:rsidR="003B6593" w:rsidRPr="00465FB2">
              <w:rPr>
                <w:rFonts w:cstheme="minorHAnsi"/>
                <w:sz w:val="24"/>
                <w:szCs w:val="24"/>
                <w:lang w:val="da-DK"/>
              </w:rPr>
              <w:t>nem at køre med batterier</w:t>
            </w:r>
            <w:r w:rsidR="005A5BC9" w:rsidRPr="00465FB2">
              <w:rPr>
                <w:rFonts w:cstheme="minorHAnsi"/>
                <w:sz w:val="24"/>
                <w:szCs w:val="24"/>
                <w:lang w:val="da-DK"/>
              </w:rPr>
              <w:t>.</w:t>
            </w:r>
          </w:p>
        </w:tc>
        <w:tc>
          <w:tcPr>
            <w:tcW w:w="3154" w:type="dxa"/>
          </w:tcPr>
          <w:p w14:paraId="4BE84ECA" w14:textId="2AC302D6" w:rsidR="0069653B" w:rsidRPr="00465FB2" w:rsidRDefault="009234A4" w:rsidP="0069653B">
            <w:pPr>
              <w:cnfStyle w:val="000000100000" w:firstRow="0" w:lastRow="0" w:firstColumn="0" w:lastColumn="0" w:oddVBand="0" w:evenVBand="0" w:oddHBand="1" w:evenHBand="0" w:firstRowFirstColumn="0" w:firstRowLastColumn="0" w:lastRowFirstColumn="0" w:lastRowLastColumn="0"/>
              <w:rPr>
                <w:rFonts w:cstheme="minorHAnsi"/>
                <w:sz w:val="24"/>
                <w:szCs w:val="24"/>
                <w:lang w:val="da-DK"/>
              </w:rPr>
            </w:pPr>
            <w:r w:rsidRPr="00465FB2">
              <w:rPr>
                <w:rFonts w:cstheme="minorHAnsi"/>
                <w:sz w:val="24"/>
                <w:szCs w:val="24"/>
                <w:lang w:val="da-DK"/>
              </w:rPr>
              <w:t xml:space="preserve">5V power </w:t>
            </w:r>
            <w:proofErr w:type="spellStart"/>
            <w:r w:rsidRPr="00465FB2">
              <w:rPr>
                <w:rFonts w:cstheme="minorHAnsi"/>
                <w:sz w:val="24"/>
                <w:szCs w:val="24"/>
                <w:lang w:val="da-DK"/>
              </w:rPr>
              <w:t>supply</w:t>
            </w:r>
            <w:proofErr w:type="spellEnd"/>
            <w:r w:rsidR="005A5BC9" w:rsidRPr="00465FB2">
              <w:rPr>
                <w:rFonts w:cstheme="minorHAnsi"/>
                <w:sz w:val="24"/>
                <w:szCs w:val="24"/>
                <w:lang w:val="da-DK"/>
              </w:rPr>
              <w:t>,</w:t>
            </w:r>
            <w:r w:rsidR="003B6593" w:rsidRPr="00465FB2">
              <w:rPr>
                <w:rFonts w:cstheme="minorHAnsi"/>
                <w:sz w:val="24"/>
                <w:szCs w:val="24"/>
                <w:lang w:val="da-DK"/>
              </w:rPr>
              <w:t xml:space="preserve"> mere alt efter hvad der er sat til</w:t>
            </w:r>
            <w:r w:rsidR="005A5BC9" w:rsidRPr="00465FB2">
              <w:rPr>
                <w:rFonts w:cstheme="minorHAnsi"/>
                <w:sz w:val="24"/>
                <w:szCs w:val="24"/>
                <w:lang w:val="da-DK"/>
              </w:rPr>
              <w:t>.</w:t>
            </w:r>
          </w:p>
        </w:tc>
      </w:tr>
      <w:tr w:rsidR="00F56D26" w:rsidRPr="00D95384" w14:paraId="10CBA73F" w14:textId="77777777" w:rsidTr="0069653B">
        <w:tc>
          <w:tcPr>
            <w:cnfStyle w:val="001000000000" w:firstRow="0" w:lastRow="0" w:firstColumn="1" w:lastColumn="0" w:oddVBand="0" w:evenVBand="0" w:oddHBand="0" w:evenHBand="0" w:firstRowFirstColumn="0" w:firstRowLastColumn="0" w:lastRowFirstColumn="0" w:lastRowLastColumn="0"/>
            <w:tcW w:w="3078" w:type="dxa"/>
          </w:tcPr>
          <w:p w14:paraId="43A91AE9" w14:textId="2043ACC6" w:rsidR="00F56D26" w:rsidRPr="00465FB2" w:rsidRDefault="00F56D26" w:rsidP="0069653B">
            <w:pPr>
              <w:rPr>
                <w:rFonts w:cstheme="minorHAnsi"/>
                <w:sz w:val="24"/>
                <w:szCs w:val="24"/>
                <w:lang w:val="en-US"/>
              </w:rPr>
            </w:pPr>
            <w:proofErr w:type="spellStart"/>
            <w:r w:rsidRPr="00465FB2">
              <w:rPr>
                <w:rFonts w:cstheme="minorHAnsi"/>
                <w:sz w:val="24"/>
                <w:szCs w:val="24"/>
                <w:lang w:val="en-US"/>
              </w:rPr>
              <w:t>Understøttende</w:t>
            </w:r>
            <w:proofErr w:type="spellEnd"/>
            <w:r w:rsidRPr="00465FB2">
              <w:rPr>
                <w:rFonts w:cstheme="minorHAnsi"/>
                <w:sz w:val="24"/>
                <w:szCs w:val="24"/>
                <w:lang w:val="en-US"/>
              </w:rPr>
              <w:t xml:space="preserve"> libraries</w:t>
            </w:r>
          </w:p>
        </w:tc>
        <w:tc>
          <w:tcPr>
            <w:tcW w:w="2784" w:type="dxa"/>
          </w:tcPr>
          <w:p w14:paraId="497A2D91" w14:textId="52FD934B" w:rsidR="00F56D26" w:rsidRPr="00465FB2" w:rsidRDefault="00F56D26"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da-DK"/>
              </w:rPr>
            </w:pPr>
            <w:r w:rsidRPr="00465FB2">
              <w:rPr>
                <w:rFonts w:cstheme="minorHAnsi"/>
                <w:sz w:val="24"/>
                <w:szCs w:val="24"/>
                <w:lang w:val="da-DK"/>
              </w:rPr>
              <w:t xml:space="preserve">Nemt C++ og Python </w:t>
            </w:r>
            <w:proofErr w:type="spellStart"/>
            <w:r w:rsidRPr="00465FB2">
              <w:rPr>
                <w:rFonts w:cstheme="minorHAnsi"/>
                <w:sz w:val="24"/>
                <w:szCs w:val="24"/>
                <w:lang w:val="da-DK"/>
              </w:rPr>
              <w:t>library</w:t>
            </w:r>
            <w:proofErr w:type="spellEnd"/>
            <w:r w:rsidRPr="00465FB2">
              <w:rPr>
                <w:rFonts w:cstheme="minorHAnsi"/>
                <w:sz w:val="24"/>
                <w:szCs w:val="24"/>
                <w:lang w:val="da-DK"/>
              </w:rPr>
              <w:t xml:space="preserve"> lavet af Arduino selv.</w:t>
            </w:r>
          </w:p>
        </w:tc>
        <w:tc>
          <w:tcPr>
            <w:tcW w:w="3154" w:type="dxa"/>
          </w:tcPr>
          <w:p w14:paraId="6F32F41B" w14:textId="32845373" w:rsidR="00F56D26" w:rsidRPr="00465FB2" w:rsidRDefault="00F56D26" w:rsidP="0069653B">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roofErr w:type="spellStart"/>
            <w:r w:rsidRPr="00465FB2">
              <w:rPr>
                <w:rFonts w:cstheme="minorHAnsi"/>
                <w:sz w:val="24"/>
                <w:szCs w:val="24"/>
                <w:lang w:val="en-US"/>
              </w:rPr>
              <w:t>Nemt</w:t>
            </w:r>
            <w:proofErr w:type="spellEnd"/>
            <w:r w:rsidRPr="00465FB2">
              <w:rPr>
                <w:rFonts w:cstheme="minorHAnsi"/>
                <w:sz w:val="24"/>
                <w:szCs w:val="24"/>
                <w:lang w:val="en-US"/>
              </w:rPr>
              <w:t xml:space="preserve"> Python library, </w:t>
            </w:r>
            <w:proofErr w:type="spellStart"/>
            <w:r w:rsidRPr="00465FB2">
              <w:rPr>
                <w:rFonts w:cstheme="minorHAnsi"/>
                <w:sz w:val="24"/>
                <w:szCs w:val="24"/>
                <w:lang w:val="en-US"/>
              </w:rPr>
              <w:t>lidt</w:t>
            </w:r>
            <w:proofErr w:type="spellEnd"/>
            <w:r w:rsidRPr="00465FB2">
              <w:rPr>
                <w:rFonts w:cstheme="minorHAnsi"/>
                <w:sz w:val="24"/>
                <w:szCs w:val="24"/>
                <w:lang w:val="en-US"/>
              </w:rPr>
              <w:t xml:space="preserve"> </w:t>
            </w:r>
            <w:proofErr w:type="spellStart"/>
            <w:r w:rsidRPr="00465FB2">
              <w:rPr>
                <w:rFonts w:cstheme="minorHAnsi"/>
                <w:sz w:val="24"/>
                <w:szCs w:val="24"/>
                <w:lang w:val="en-US"/>
              </w:rPr>
              <w:t>mindre</w:t>
            </w:r>
            <w:proofErr w:type="spellEnd"/>
            <w:r w:rsidRPr="00465FB2">
              <w:rPr>
                <w:rFonts w:cstheme="minorHAnsi"/>
                <w:sz w:val="24"/>
                <w:szCs w:val="24"/>
                <w:lang w:val="en-US"/>
              </w:rPr>
              <w:t xml:space="preserve"> </w:t>
            </w:r>
            <w:proofErr w:type="spellStart"/>
            <w:r w:rsidRPr="00465FB2">
              <w:rPr>
                <w:rFonts w:cstheme="minorHAnsi"/>
                <w:sz w:val="24"/>
                <w:szCs w:val="24"/>
                <w:lang w:val="en-US"/>
              </w:rPr>
              <w:t>nemt</w:t>
            </w:r>
            <w:proofErr w:type="spellEnd"/>
            <w:r w:rsidRPr="00465FB2">
              <w:rPr>
                <w:rFonts w:cstheme="minorHAnsi"/>
                <w:sz w:val="24"/>
                <w:szCs w:val="24"/>
                <w:lang w:val="en-US"/>
              </w:rPr>
              <w:t xml:space="preserve"> C++ library</w:t>
            </w:r>
          </w:p>
        </w:tc>
      </w:tr>
    </w:tbl>
    <w:p w14:paraId="7C67D80D" w14:textId="77777777" w:rsidR="00D95384" w:rsidRPr="00465FB2" w:rsidRDefault="00D95384" w:rsidP="00D95384">
      <w:pPr>
        <w:rPr>
          <w:rFonts w:cstheme="minorHAnsi"/>
          <w:sz w:val="24"/>
          <w:szCs w:val="24"/>
          <w:lang w:val="da-DK"/>
        </w:rPr>
      </w:pPr>
      <w:r w:rsidRPr="00465FB2">
        <w:rPr>
          <w:rFonts w:cstheme="minorHAnsi"/>
          <w:sz w:val="24"/>
          <w:szCs w:val="24"/>
          <w:lang w:val="da-DK"/>
        </w:rPr>
        <w:t xml:space="preserve">Som man kan se på diagrammet er der fordele og ulemper ved begge microcontroller. </w:t>
      </w:r>
    </w:p>
    <w:p w14:paraId="1B9C8387" w14:textId="007B1711" w:rsidR="00F56D26" w:rsidRPr="00465FB2" w:rsidRDefault="00F56D26" w:rsidP="0069653B">
      <w:pPr>
        <w:rPr>
          <w:rFonts w:cstheme="minorHAnsi"/>
          <w:b/>
          <w:sz w:val="24"/>
          <w:szCs w:val="24"/>
          <w:lang w:val="da-DK"/>
        </w:rPr>
      </w:pPr>
      <w:r w:rsidRPr="00465FB2">
        <w:rPr>
          <w:rFonts w:cstheme="minorHAnsi"/>
          <w:b/>
          <w:sz w:val="24"/>
          <w:szCs w:val="24"/>
          <w:lang w:val="da-DK"/>
        </w:rPr>
        <w:t>Arduino Uno</w:t>
      </w:r>
    </w:p>
    <w:p w14:paraId="556DC7B8" w14:textId="0CB92AA8" w:rsidR="00F56D26" w:rsidRPr="00465FB2" w:rsidRDefault="00F56D26" w:rsidP="0069653B">
      <w:pPr>
        <w:rPr>
          <w:rFonts w:cstheme="minorHAnsi"/>
          <w:b/>
          <w:sz w:val="24"/>
          <w:szCs w:val="24"/>
          <w:lang w:val="da-DK"/>
        </w:rPr>
      </w:pPr>
      <w:r w:rsidRPr="00465FB2">
        <w:rPr>
          <w:rFonts w:cstheme="minorHAnsi"/>
          <w:sz w:val="24"/>
          <w:szCs w:val="24"/>
          <w:lang w:val="da-DK"/>
        </w:rPr>
        <w:t>Fordele</w:t>
      </w:r>
      <w:r w:rsidRPr="00465FB2">
        <w:rPr>
          <w:rFonts w:cstheme="minorHAnsi"/>
          <w:b/>
          <w:sz w:val="24"/>
          <w:szCs w:val="24"/>
          <w:lang w:val="da-DK"/>
        </w:rPr>
        <w:t>:</w:t>
      </w:r>
    </w:p>
    <w:p w14:paraId="36A630BF" w14:textId="75F89B7D" w:rsidR="00F56D26" w:rsidRPr="00D95384" w:rsidRDefault="00F56D26" w:rsidP="00D0019D">
      <w:pPr>
        <w:pStyle w:val="ListParagraph"/>
        <w:numPr>
          <w:ilvl w:val="0"/>
          <w:numId w:val="5"/>
        </w:numPr>
        <w:spacing w:line="276" w:lineRule="auto"/>
        <w:rPr>
          <w:sz w:val="24"/>
          <w:szCs w:val="24"/>
          <w:lang w:val="da-DK"/>
        </w:rPr>
      </w:pPr>
      <w:r w:rsidRPr="00D95384">
        <w:rPr>
          <w:sz w:val="24"/>
          <w:szCs w:val="24"/>
          <w:lang w:val="da-DK"/>
        </w:rPr>
        <w:t>Intet operativsystem</w:t>
      </w:r>
    </w:p>
    <w:p w14:paraId="5D720DE8" w14:textId="177B6475" w:rsidR="00F56D26" w:rsidRPr="00D95384" w:rsidRDefault="00F56D26" w:rsidP="00D0019D">
      <w:pPr>
        <w:pStyle w:val="ListParagraph"/>
        <w:numPr>
          <w:ilvl w:val="0"/>
          <w:numId w:val="5"/>
        </w:numPr>
        <w:spacing w:line="276" w:lineRule="auto"/>
        <w:rPr>
          <w:sz w:val="24"/>
          <w:szCs w:val="24"/>
          <w:lang w:val="da-DK"/>
        </w:rPr>
      </w:pPr>
      <w:r w:rsidRPr="00D95384">
        <w:rPr>
          <w:sz w:val="24"/>
          <w:szCs w:val="24"/>
          <w:lang w:val="da-DK"/>
        </w:rPr>
        <w:t xml:space="preserve">Nemme pins </w:t>
      </w:r>
    </w:p>
    <w:p w14:paraId="73C9A28F" w14:textId="0B2A16DC" w:rsidR="00F56D26" w:rsidRPr="00D95384" w:rsidRDefault="00D95384" w:rsidP="00D0019D">
      <w:pPr>
        <w:pStyle w:val="ListParagraph"/>
        <w:numPr>
          <w:ilvl w:val="0"/>
          <w:numId w:val="5"/>
        </w:numPr>
        <w:spacing w:line="276" w:lineRule="auto"/>
        <w:rPr>
          <w:sz w:val="24"/>
          <w:szCs w:val="24"/>
          <w:lang w:val="da-DK"/>
        </w:rPr>
      </w:pPr>
      <w:r>
        <w:rPr>
          <w:sz w:val="24"/>
          <w:szCs w:val="24"/>
          <w:lang w:val="da-DK"/>
        </w:rPr>
        <w:t>Bedst egnet til C++.</w:t>
      </w:r>
    </w:p>
    <w:p w14:paraId="34340CE2" w14:textId="469362CC" w:rsidR="00F56D26" w:rsidRPr="00D95384" w:rsidRDefault="00F56D26" w:rsidP="00D0019D">
      <w:pPr>
        <w:pStyle w:val="ListParagraph"/>
        <w:numPr>
          <w:ilvl w:val="0"/>
          <w:numId w:val="5"/>
        </w:numPr>
        <w:spacing w:line="276" w:lineRule="auto"/>
        <w:rPr>
          <w:sz w:val="24"/>
          <w:szCs w:val="24"/>
          <w:lang w:val="da-DK"/>
        </w:rPr>
      </w:pPr>
      <w:r w:rsidRPr="00D95384">
        <w:rPr>
          <w:sz w:val="24"/>
          <w:szCs w:val="24"/>
          <w:lang w:val="da-DK"/>
        </w:rPr>
        <w:t xml:space="preserve">Nemt </w:t>
      </w:r>
      <w:proofErr w:type="spellStart"/>
      <w:r w:rsidRPr="00D95384">
        <w:rPr>
          <w:sz w:val="24"/>
          <w:szCs w:val="24"/>
          <w:lang w:val="da-DK"/>
        </w:rPr>
        <w:t>library</w:t>
      </w:r>
      <w:proofErr w:type="spellEnd"/>
      <w:r w:rsidRPr="00D95384">
        <w:rPr>
          <w:sz w:val="24"/>
          <w:szCs w:val="24"/>
          <w:lang w:val="da-DK"/>
        </w:rPr>
        <w:t xml:space="preserve"> til brug af pins og skift af spænding</w:t>
      </w:r>
    </w:p>
    <w:p w14:paraId="1F42165C" w14:textId="054768B1" w:rsidR="00F56D26" w:rsidRPr="00D95384" w:rsidRDefault="00F56D26" w:rsidP="00D0019D">
      <w:pPr>
        <w:pStyle w:val="ListParagraph"/>
        <w:numPr>
          <w:ilvl w:val="0"/>
          <w:numId w:val="5"/>
        </w:numPr>
        <w:spacing w:line="276" w:lineRule="auto"/>
        <w:rPr>
          <w:sz w:val="24"/>
          <w:szCs w:val="24"/>
          <w:lang w:val="da-DK"/>
        </w:rPr>
      </w:pPr>
      <w:r w:rsidRPr="00D95384">
        <w:rPr>
          <w:sz w:val="24"/>
          <w:szCs w:val="24"/>
          <w:lang w:val="da-DK"/>
        </w:rPr>
        <w:t>Kan blive brugt af 4 AA batterier</w:t>
      </w:r>
    </w:p>
    <w:p w14:paraId="1F88059A" w14:textId="2FFB1828" w:rsidR="00F56D26" w:rsidRPr="00D95384" w:rsidRDefault="00F56D26" w:rsidP="00D0019D">
      <w:pPr>
        <w:pStyle w:val="ListParagraph"/>
        <w:numPr>
          <w:ilvl w:val="0"/>
          <w:numId w:val="5"/>
        </w:numPr>
        <w:spacing w:line="276" w:lineRule="auto"/>
        <w:rPr>
          <w:sz w:val="24"/>
          <w:szCs w:val="24"/>
          <w:lang w:val="da-DK"/>
        </w:rPr>
      </w:pPr>
      <w:r w:rsidRPr="00D95384">
        <w:rPr>
          <w:sz w:val="24"/>
          <w:szCs w:val="24"/>
          <w:lang w:val="da-DK"/>
        </w:rPr>
        <w:t>Super nem overførsel og kørsel af program</w:t>
      </w:r>
    </w:p>
    <w:p w14:paraId="4EDA91CB" w14:textId="4A8AF475" w:rsidR="00F56D26" w:rsidRPr="00465FB2" w:rsidRDefault="00F56D26" w:rsidP="00F56D26">
      <w:pPr>
        <w:rPr>
          <w:rFonts w:cstheme="minorHAnsi"/>
          <w:sz w:val="24"/>
          <w:szCs w:val="24"/>
          <w:lang w:val="da-DK"/>
        </w:rPr>
      </w:pPr>
      <w:r w:rsidRPr="00465FB2">
        <w:rPr>
          <w:rFonts w:cstheme="minorHAnsi"/>
          <w:sz w:val="24"/>
          <w:szCs w:val="24"/>
          <w:lang w:val="da-DK"/>
        </w:rPr>
        <w:t>Ulemper:</w:t>
      </w:r>
    </w:p>
    <w:p w14:paraId="4FD10631" w14:textId="386FA331" w:rsidR="00F56D26" w:rsidRPr="00D95384" w:rsidRDefault="00F56D26" w:rsidP="00D0019D">
      <w:pPr>
        <w:pStyle w:val="ListParagraph"/>
        <w:numPr>
          <w:ilvl w:val="0"/>
          <w:numId w:val="6"/>
        </w:numPr>
        <w:spacing w:line="276" w:lineRule="auto"/>
        <w:rPr>
          <w:sz w:val="24"/>
          <w:szCs w:val="24"/>
          <w:lang w:val="da-DK"/>
        </w:rPr>
      </w:pPr>
      <w:r w:rsidRPr="00D95384">
        <w:rPr>
          <w:sz w:val="24"/>
          <w:szCs w:val="24"/>
          <w:lang w:val="da-DK"/>
        </w:rPr>
        <w:t>Langsommere end Raspberry</w:t>
      </w:r>
    </w:p>
    <w:p w14:paraId="2DD4627F" w14:textId="0D309CE7" w:rsidR="00F56D26" w:rsidRPr="00D95384" w:rsidRDefault="00F56D26" w:rsidP="00D0019D">
      <w:pPr>
        <w:pStyle w:val="ListParagraph"/>
        <w:numPr>
          <w:ilvl w:val="0"/>
          <w:numId w:val="6"/>
        </w:numPr>
        <w:spacing w:line="276" w:lineRule="auto"/>
        <w:rPr>
          <w:sz w:val="24"/>
          <w:szCs w:val="24"/>
          <w:lang w:val="da-DK"/>
        </w:rPr>
      </w:pPr>
      <w:r w:rsidRPr="00D95384">
        <w:rPr>
          <w:sz w:val="24"/>
          <w:szCs w:val="24"/>
          <w:lang w:val="da-DK"/>
        </w:rPr>
        <w:t>Kun usb og strømkabel påsat</w:t>
      </w:r>
    </w:p>
    <w:p w14:paraId="1D000677" w14:textId="67D1D7B6" w:rsidR="00F56D26" w:rsidRPr="00D95384" w:rsidRDefault="00D95384" w:rsidP="00D0019D">
      <w:pPr>
        <w:pStyle w:val="ListParagraph"/>
        <w:numPr>
          <w:ilvl w:val="0"/>
          <w:numId w:val="6"/>
        </w:numPr>
        <w:spacing w:line="276" w:lineRule="auto"/>
        <w:rPr>
          <w:sz w:val="24"/>
          <w:szCs w:val="24"/>
          <w:lang w:val="da-DK"/>
        </w:rPr>
      </w:pPr>
      <w:r w:rsidRPr="00D95384">
        <w:rPr>
          <w:sz w:val="24"/>
          <w:szCs w:val="24"/>
          <w:lang w:val="da-DK"/>
        </w:rPr>
        <w:t>kræver elektronik viden</w:t>
      </w:r>
    </w:p>
    <w:p w14:paraId="44E7B75C" w14:textId="2C12DF4A" w:rsidR="00F56D26" w:rsidRPr="00D95384" w:rsidRDefault="00F56D26" w:rsidP="00D0019D">
      <w:pPr>
        <w:pStyle w:val="ListParagraph"/>
        <w:numPr>
          <w:ilvl w:val="0"/>
          <w:numId w:val="6"/>
        </w:numPr>
        <w:spacing w:line="276" w:lineRule="auto"/>
        <w:rPr>
          <w:sz w:val="24"/>
          <w:szCs w:val="24"/>
          <w:lang w:val="da-DK"/>
        </w:rPr>
      </w:pPr>
      <w:r w:rsidRPr="00D95384">
        <w:rPr>
          <w:sz w:val="24"/>
          <w:szCs w:val="24"/>
          <w:lang w:val="da-DK"/>
        </w:rPr>
        <w:t xml:space="preserve">Ingen </w:t>
      </w:r>
      <w:proofErr w:type="spellStart"/>
      <w:r w:rsidRPr="00D95384">
        <w:rPr>
          <w:sz w:val="24"/>
          <w:szCs w:val="24"/>
          <w:lang w:val="da-DK"/>
        </w:rPr>
        <w:t>networking</w:t>
      </w:r>
      <w:proofErr w:type="spellEnd"/>
      <w:r w:rsidRPr="00D95384">
        <w:rPr>
          <w:sz w:val="24"/>
          <w:szCs w:val="24"/>
          <w:lang w:val="da-DK"/>
        </w:rPr>
        <w:t xml:space="preserve"> mulighed uden eksternt modul. </w:t>
      </w:r>
    </w:p>
    <w:p w14:paraId="6B0CF6B7" w14:textId="0AA906A8" w:rsidR="00F56D26" w:rsidRPr="00D95384" w:rsidRDefault="00F56D26" w:rsidP="00D0019D">
      <w:pPr>
        <w:pStyle w:val="ListParagraph"/>
        <w:numPr>
          <w:ilvl w:val="0"/>
          <w:numId w:val="6"/>
        </w:numPr>
        <w:spacing w:line="276" w:lineRule="auto"/>
        <w:rPr>
          <w:sz w:val="24"/>
          <w:szCs w:val="24"/>
          <w:lang w:val="da-DK"/>
        </w:rPr>
      </w:pPr>
      <w:r w:rsidRPr="00D95384">
        <w:rPr>
          <w:sz w:val="24"/>
          <w:szCs w:val="24"/>
          <w:lang w:val="da-DK"/>
        </w:rPr>
        <w:t>Ingen harddisk.</w:t>
      </w:r>
    </w:p>
    <w:p w14:paraId="3A655B46" w14:textId="77777777" w:rsidR="00D0019D" w:rsidRPr="00465FB2" w:rsidRDefault="00D0019D">
      <w:pPr>
        <w:rPr>
          <w:rFonts w:cstheme="minorHAnsi"/>
          <w:b/>
          <w:sz w:val="24"/>
          <w:szCs w:val="24"/>
          <w:lang w:val="da-DK"/>
        </w:rPr>
      </w:pPr>
      <w:r w:rsidRPr="00465FB2">
        <w:rPr>
          <w:rFonts w:cstheme="minorHAnsi"/>
          <w:b/>
          <w:sz w:val="24"/>
          <w:szCs w:val="24"/>
          <w:lang w:val="da-DK"/>
        </w:rPr>
        <w:br w:type="page"/>
      </w:r>
    </w:p>
    <w:p w14:paraId="080595F6" w14:textId="489FED74" w:rsidR="00F56D26" w:rsidRPr="00465FB2" w:rsidRDefault="00F56D26" w:rsidP="00F56D26">
      <w:pPr>
        <w:rPr>
          <w:rFonts w:cstheme="minorHAnsi"/>
          <w:b/>
          <w:sz w:val="24"/>
          <w:szCs w:val="24"/>
          <w:lang w:val="da-DK"/>
        </w:rPr>
      </w:pPr>
      <w:r w:rsidRPr="00465FB2">
        <w:rPr>
          <w:rFonts w:cstheme="minorHAnsi"/>
          <w:b/>
          <w:sz w:val="24"/>
          <w:szCs w:val="24"/>
          <w:lang w:val="da-DK"/>
        </w:rPr>
        <w:lastRenderedPageBreak/>
        <w:t>Raspberry Pi 3B+:</w:t>
      </w:r>
    </w:p>
    <w:p w14:paraId="46A57AC5" w14:textId="5325576E" w:rsidR="00F56D26" w:rsidRPr="00465FB2" w:rsidRDefault="00F56D26" w:rsidP="00F56D26">
      <w:pPr>
        <w:rPr>
          <w:rFonts w:cstheme="minorHAnsi"/>
          <w:sz w:val="24"/>
          <w:szCs w:val="24"/>
          <w:lang w:val="da-DK"/>
        </w:rPr>
      </w:pPr>
      <w:r w:rsidRPr="00465FB2">
        <w:rPr>
          <w:rFonts w:cstheme="minorHAnsi"/>
          <w:sz w:val="24"/>
          <w:szCs w:val="24"/>
          <w:lang w:val="da-DK"/>
        </w:rPr>
        <w:t xml:space="preserve">Fordele: </w:t>
      </w:r>
    </w:p>
    <w:p w14:paraId="5A97E782" w14:textId="4E0DEA81" w:rsidR="00F56D26" w:rsidRPr="00D95384" w:rsidRDefault="00F56D26" w:rsidP="00F56D26">
      <w:pPr>
        <w:pStyle w:val="ListParagraph"/>
        <w:numPr>
          <w:ilvl w:val="0"/>
          <w:numId w:val="8"/>
        </w:numPr>
        <w:rPr>
          <w:sz w:val="24"/>
          <w:szCs w:val="24"/>
          <w:lang w:val="da-DK"/>
        </w:rPr>
      </w:pPr>
      <w:r w:rsidRPr="00D95384">
        <w:rPr>
          <w:sz w:val="24"/>
          <w:szCs w:val="24"/>
          <w:lang w:val="da-DK"/>
        </w:rPr>
        <w:t>Hastighed</w:t>
      </w:r>
    </w:p>
    <w:p w14:paraId="06EA41CA" w14:textId="481F1519" w:rsidR="00D95384" w:rsidRPr="00D95384" w:rsidRDefault="00D95384" w:rsidP="00F56D26">
      <w:pPr>
        <w:pStyle w:val="ListParagraph"/>
        <w:numPr>
          <w:ilvl w:val="0"/>
          <w:numId w:val="8"/>
        </w:numPr>
        <w:rPr>
          <w:sz w:val="24"/>
          <w:szCs w:val="24"/>
          <w:lang w:val="da-DK"/>
        </w:rPr>
      </w:pPr>
      <w:r w:rsidRPr="00D95384">
        <w:rPr>
          <w:sz w:val="24"/>
          <w:szCs w:val="24"/>
          <w:lang w:val="da-DK"/>
        </w:rPr>
        <w:t>Mere komplet pc</w:t>
      </w:r>
    </w:p>
    <w:p w14:paraId="20FC1B8A" w14:textId="2430CDBD" w:rsidR="00F56D26" w:rsidRPr="00D95384" w:rsidRDefault="00F56D26" w:rsidP="00F56D26">
      <w:pPr>
        <w:pStyle w:val="ListParagraph"/>
        <w:numPr>
          <w:ilvl w:val="0"/>
          <w:numId w:val="8"/>
        </w:numPr>
        <w:rPr>
          <w:sz w:val="24"/>
          <w:szCs w:val="24"/>
          <w:lang w:val="da-DK"/>
        </w:rPr>
      </w:pPr>
      <w:r w:rsidRPr="00D95384">
        <w:rPr>
          <w:sz w:val="24"/>
          <w:szCs w:val="24"/>
          <w:lang w:val="da-DK"/>
        </w:rPr>
        <w:t>Opkoblingsmuligheder udenfor pins</w:t>
      </w:r>
    </w:p>
    <w:p w14:paraId="0EC5164A" w14:textId="4907DF4A" w:rsidR="00F56D26" w:rsidRPr="00D95384" w:rsidRDefault="00F56D26" w:rsidP="00F56D26">
      <w:pPr>
        <w:pStyle w:val="ListParagraph"/>
        <w:numPr>
          <w:ilvl w:val="0"/>
          <w:numId w:val="8"/>
        </w:numPr>
        <w:rPr>
          <w:sz w:val="24"/>
          <w:szCs w:val="24"/>
          <w:lang w:val="da-DK"/>
        </w:rPr>
      </w:pPr>
      <w:r w:rsidRPr="00D95384">
        <w:rPr>
          <w:sz w:val="24"/>
          <w:szCs w:val="24"/>
          <w:lang w:val="da-DK"/>
        </w:rPr>
        <w:t>Kræver ikke viden om elektronisk opsætning af hardware</w:t>
      </w:r>
      <w:r w:rsidR="00D95384" w:rsidRPr="00D95384">
        <w:rPr>
          <w:sz w:val="24"/>
          <w:szCs w:val="24"/>
          <w:lang w:val="da-DK"/>
        </w:rPr>
        <w:t>, kun software er nødvendigt</w:t>
      </w:r>
    </w:p>
    <w:p w14:paraId="6AB48D06" w14:textId="6B7945C2" w:rsidR="00F56D26" w:rsidRPr="00D95384" w:rsidRDefault="00F56D26" w:rsidP="00F56D26">
      <w:pPr>
        <w:pStyle w:val="ListParagraph"/>
        <w:numPr>
          <w:ilvl w:val="0"/>
          <w:numId w:val="8"/>
        </w:numPr>
        <w:rPr>
          <w:sz w:val="24"/>
          <w:szCs w:val="24"/>
          <w:lang w:val="da-DK"/>
        </w:rPr>
      </w:pPr>
      <w:r w:rsidRPr="00D95384">
        <w:rPr>
          <w:sz w:val="24"/>
          <w:szCs w:val="24"/>
          <w:lang w:val="da-DK"/>
        </w:rPr>
        <w:t xml:space="preserve">Meget god til </w:t>
      </w:r>
      <w:proofErr w:type="spellStart"/>
      <w:r w:rsidRPr="00D95384">
        <w:rPr>
          <w:sz w:val="24"/>
          <w:szCs w:val="24"/>
          <w:lang w:val="da-DK"/>
        </w:rPr>
        <w:t>networking</w:t>
      </w:r>
      <w:proofErr w:type="spellEnd"/>
      <w:r w:rsidRPr="00D95384">
        <w:rPr>
          <w:sz w:val="24"/>
          <w:szCs w:val="24"/>
          <w:lang w:val="da-DK"/>
        </w:rPr>
        <w:t xml:space="preserve"> og internetbaserede løsninger</w:t>
      </w:r>
    </w:p>
    <w:p w14:paraId="26760FFA" w14:textId="193A3970" w:rsidR="00D95384" w:rsidRPr="00D95384" w:rsidRDefault="00D95384" w:rsidP="00F56D26">
      <w:pPr>
        <w:pStyle w:val="ListParagraph"/>
        <w:numPr>
          <w:ilvl w:val="0"/>
          <w:numId w:val="8"/>
        </w:numPr>
        <w:rPr>
          <w:sz w:val="24"/>
          <w:szCs w:val="24"/>
          <w:lang w:val="da-DK"/>
        </w:rPr>
      </w:pPr>
      <w:r w:rsidRPr="00D95384">
        <w:rPr>
          <w:sz w:val="24"/>
          <w:szCs w:val="24"/>
          <w:lang w:val="da-DK"/>
        </w:rPr>
        <w:t xml:space="preserve">Harddisk påsat. </w:t>
      </w:r>
    </w:p>
    <w:p w14:paraId="344B049B" w14:textId="23BBBA4D" w:rsidR="00F56D26" w:rsidRPr="00465FB2" w:rsidRDefault="00F56D26" w:rsidP="00F56D26">
      <w:pPr>
        <w:rPr>
          <w:rFonts w:cstheme="minorHAnsi"/>
          <w:sz w:val="24"/>
          <w:szCs w:val="24"/>
          <w:lang w:val="da-DK"/>
        </w:rPr>
      </w:pPr>
      <w:r w:rsidRPr="00465FB2">
        <w:rPr>
          <w:rFonts w:cstheme="minorHAnsi"/>
          <w:sz w:val="24"/>
          <w:szCs w:val="24"/>
          <w:lang w:val="da-DK"/>
        </w:rPr>
        <w:t>Ulemper:</w:t>
      </w:r>
    </w:p>
    <w:p w14:paraId="73E6EBC5" w14:textId="1D1190A4" w:rsidR="00F56D26" w:rsidRPr="00D95384" w:rsidRDefault="00F56D26" w:rsidP="00F56D26">
      <w:pPr>
        <w:pStyle w:val="ListParagraph"/>
        <w:numPr>
          <w:ilvl w:val="0"/>
          <w:numId w:val="10"/>
        </w:numPr>
        <w:rPr>
          <w:sz w:val="24"/>
          <w:szCs w:val="24"/>
          <w:lang w:val="da-DK"/>
        </w:rPr>
      </w:pPr>
      <w:r w:rsidRPr="00D95384">
        <w:rPr>
          <w:sz w:val="24"/>
          <w:szCs w:val="24"/>
          <w:lang w:val="da-DK"/>
        </w:rPr>
        <w:t>Operativsystem man skal sætte sig ind i og som skal lukkes ned for at undgå korruption i filer</w:t>
      </w:r>
    </w:p>
    <w:p w14:paraId="3E115FD6" w14:textId="68ED8E37" w:rsidR="00F56D26" w:rsidRDefault="00F56D26" w:rsidP="00F56D26">
      <w:pPr>
        <w:pStyle w:val="ListParagraph"/>
        <w:numPr>
          <w:ilvl w:val="0"/>
          <w:numId w:val="10"/>
        </w:numPr>
        <w:rPr>
          <w:sz w:val="24"/>
          <w:szCs w:val="24"/>
          <w:lang w:val="da-DK"/>
        </w:rPr>
      </w:pPr>
      <w:r w:rsidRPr="00D95384">
        <w:rPr>
          <w:sz w:val="24"/>
          <w:szCs w:val="24"/>
          <w:lang w:val="da-DK"/>
        </w:rPr>
        <w:t>Linux baseret kommandoer</w:t>
      </w:r>
    </w:p>
    <w:p w14:paraId="7C75BCCD" w14:textId="50419085" w:rsidR="00D0019D" w:rsidRPr="00D95384" w:rsidRDefault="00D0019D" w:rsidP="00F56D26">
      <w:pPr>
        <w:pStyle w:val="ListParagraph"/>
        <w:numPr>
          <w:ilvl w:val="0"/>
          <w:numId w:val="10"/>
        </w:numPr>
        <w:rPr>
          <w:sz w:val="24"/>
          <w:szCs w:val="24"/>
          <w:lang w:val="da-DK"/>
        </w:rPr>
      </w:pPr>
      <w:r>
        <w:rPr>
          <w:sz w:val="24"/>
          <w:szCs w:val="24"/>
          <w:lang w:val="da-DK"/>
        </w:rPr>
        <w:t>Højere strømkrav alt efter påsætning af ekstra dele, kræver specielt batteri.</w:t>
      </w:r>
    </w:p>
    <w:p w14:paraId="01DD4AFF" w14:textId="06DCA5EF" w:rsidR="00F56D26" w:rsidRPr="00D95384" w:rsidRDefault="00F56D26" w:rsidP="00F56D26">
      <w:pPr>
        <w:pStyle w:val="ListParagraph"/>
        <w:numPr>
          <w:ilvl w:val="0"/>
          <w:numId w:val="10"/>
        </w:numPr>
        <w:rPr>
          <w:sz w:val="24"/>
          <w:szCs w:val="24"/>
          <w:lang w:val="da-DK"/>
        </w:rPr>
      </w:pPr>
      <w:r w:rsidRPr="00D95384">
        <w:rPr>
          <w:sz w:val="24"/>
          <w:szCs w:val="24"/>
          <w:lang w:val="da-DK"/>
        </w:rPr>
        <w:t>Mere besværlig opkobling af pins</w:t>
      </w:r>
      <w:r w:rsidR="00D95384">
        <w:rPr>
          <w:sz w:val="24"/>
          <w:szCs w:val="24"/>
          <w:lang w:val="da-DK"/>
        </w:rPr>
        <w:t>,</w:t>
      </w:r>
    </w:p>
    <w:p w14:paraId="4FE7E411" w14:textId="59D67274" w:rsidR="00F56D26" w:rsidRDefault="00D95384" w:rsidP="00F56D26">
      <w:pPr>
        <w:pStyle w:val="ListParagraph"/>
        <w:numPr>
          <w:ilvl w:val="0"/>
          <w:numId w:val="10"/>
        </w:numPr>
        <w:rPr>
          <w:sz w:val="24"/>
          <w:szCs w:val="24"/>
          <w:lang w:val="da-DK"/>
        </w:rPr>
      </w:pPr>
      <w:r w:rsidRPr="00D95384">
        <w:rPr>
          <w:sz w:val="24"/>
          <w:szCs w:val="24"/>
          <w:lang w:val="da-DK"/>
        </w:rPr>
        <w:t>Mere kompleks.</w:t>
      </w:r>
    </w:p>
    <w:p w14:paraId="12F1A190" w14:textId="68137B87" w:rsidR="00D95384" w:rsidRDefault="00D95384" w:rsidP="00F56D26">
      <w:pPr>
        <w:pStyle w:val="ListParagraph"/>
        <w:numPr>
          <w:ilvl w:val="0"/>
          <w:numId w:val="10"/>
        </w:numPr>
        <w:rPr>
          <w:sz w:val="24"/>
          <w:szCs w:val="24"/>
          <w:lang w:val="da-DK"/>
        </w:rPr>
      </w:pPr>
      <w:r>
        <w:rPr>
          <w:sz w:val="24"/>
          <w:szCs w:val="24"/>
          <w:lang w:val="da-DK"/>
        </w:rPr>
        <w:t xml:space="preserve">Mere besværligt </w:t>
      </w:r>
      <w:proofErr w:type="spellStart"/>
      <w:r>
        <w:rPr>
          <w:sz w:val="24"/>
          <w:szCs w:val="24"/>
          <w:lang w:val="da-DK"/>
        </w:rPr>
        <w:t>library</w:t>
      </w:r>
      <w:proofErr w:type="spellEnd"/>
      <w:r>
        <w:rPr>
          <w:sz w:val="24"/>
          <w:szCs w:val="24"/>
          <w:lang w:val="da-DK"/>
        </w:rPr>
        <w:t xml:space="preserve"> at bruge, specielt til C++. </w:t>
      </w:r>
    </w:p>
    <w:p w14:paraId="4E76D903" w14:textId="76ED3DB4" w:rsidR="00D95384" w:rsidRPr="00D95384" w:rsidRDefault="00D95384" w:rsidP="00F56D26">
      <w:pPr>
        <w:pStyle w:val="ListParagraph"/>
        <w:numPr>
          <w:ilvl w:val="0"/>
          <w:numId w:val="10"/>
        </w:numPr>
        <w:rPr>
          <w:sz w:val="24"/>
          <w:szCs w:val="24"/>
          <w:lang w:val="da-DK"/>
        </w:rPr>
      </w:pPr>
      <w:r>
        <w:rPr>
          <w:sz w:val="24"/>
          <w:szCs w:val="24"/>
          <w:lang w:val="da-DK"/>
        </w:rPr>
        <w:t>Bedst egnet til Python</w:t>
      </w:r>
    </w:p>
    <w:p w14:paraId="07CAC3D7" w14:textId="7A995F65" w:rsidR="00D95384" w:rsidRPr="00465FB2" w:rsidRDefault="00D95384" w:rsidP="00D95384">
      <w:pPr>
        <w:rPr>
          <w:rFonts w:cstheme="minorHAnsi"/>
          <w:sz w:val="24"/>
          <w:szCs w:val="24"/>
          <w:lang w:val="da-DK"/>
        </w:rPr>
      </w:pPr>
      <w:r w:rsidRPr="00465FB2">
        <w:rPr>
          <w:rFonts w:cstheme="minorHAnsi"/>
          <w:sz w:val="24"/>
          <w:szCs w:val="24"/>
          <w:lang w:val="da-DK"/>
        </w:rPr>
        <w:t>Som man kan se, er begge microcontrollers med deres fordele og ulemper</w:t>
      </w:r>
      <w:r w:rsidR="00F94834" w:rsidRPr="00465FB2">
        <w:rPr>
          <w:rFonts w:cstheme="minorHAnsi"/>
          <w:sz w:val="24"/>
          <w:szCs w:val="24"/>
          <w:lang w:val="da-DK"/>
        </w:rPr>
        <w:t xml:space="preserve"> </w:t>
      </w:r>
      <w:r w:rsidR="00D0019D" w:rsidRPr="00465FB2">
        <w:rPr>
          <w:rFonts w:cstheme="minorHAnsi"/>
          <w:sz w:val="24"/>
          <w:szCs w:val="24"/>
          <w:lang w:val="da-DK"/>
        </w:rPr>
        <w:t xml:space="preserve">valg alt efter projektbehov. Raspberrien egner sig bedst til projekter der skal bruge det underliggende operativsystem, eller har brug for netværksopkobling til multitasking. Arduinoen egner sig bedst til </w:t>
      </w:r>
      <w:proofErr w:type="spellStart"/>
      <w:r w:rsidR="00D0019D" w:rsidRPr="00465FB2">
        <w:rPr>
          <w:rFonts w:cstheme="minorHAnsi"/>
          <w:sz w:val="24"/>
          <w:szCs w:val="24"/>
          <w:lang w:val="da-DK"/>
        </w:rPr>
        <w:t>prototyping</w:t>
      </w:r>
      <w:proofErr w:type="spellEnd"/>
      <w:r w:rsidR="00D0019D" w:rsidRPr="00465FB2">
        <w:rPr>
          <w:rFonts w:cstheme="minorHAnsi"/>
          <w:sz w:val="24"/>
          <w:szCs w:val="24"/>
          <w:lang w:val="da-DK"/>
        </w:rPr>
        <w:t xml:space="preserve"> og projekter der skal kunne køre på batter i en længere periode.  </w:t>
      </w:r>
    </w:p>
    <w:p w14:paraId="366F5D4B" w14:textId="3A26BA38" w:rsidR="00D95384" w:rsidRPr="00465FB2" w:rsidRDefault="00D95384" w:rsidP="00D95384">
      <w:pPr>
        <w:rPr>
          <w:rFonts w:cstheme="minorHAnsi"/>
          <w:sz w:val="24"/>
          <w:szCs w:val="24"/>
          <w:lang w:val="da-DK"/>
        </w:rPr>
      </w:pPr>
      <w:r w:rsidRPr="00465FB2">
        <w:rPr>
          <w:rFonts w:cstheme="minorHAnsi"/>
          <w:sz w:val="24"/>
          <w:szCs w:val="24"/>
          <w:lang w:val="da-DK"/>
        </w:rPr>
        <w:t xml:space="preserve">For at finde ud af hvilken microcontroller der vil passe til robotten, blev der fastsat nogle krav robotten </w:t>
      </w:r>
      <w:r w:rsidR="00F94834" w:rsidRPr="00465FB2">
        <w:rPr>
          <w:rFonts w:cstheme="minorHAnsi"/>
          <w:sz w:val="24"/>
          <w:szCs w:val="24"/>
          <w:lang w:val="da-DK"/>
        </w:rPr>
        <w:t>skal</w:t>
      </w:r>
      <w:r w:rsidRPr="00465FB2">
        <w:rPr>
          <w:rFonts w:cstheme="minorHAnsi"/>
          <w:sz w:val="24"/>
          <w:szCs w:val="24"/>
          <w:lang w:val="da-DK"/>
        </w:rPr>
        <w:t xml:space="preserve"> opfylde</w:t>
      </w:r>
      <w:r w:rsidR="004E0EC1" w:rsidRPr="00465FB2">
        <w:rPr>
          <w:rFonts w:cstheme="minorHAnsi"/>
          <w:sz w:val="24"/>
          <w:szCs w:val="24"/>
          <w:lang w:val="da-DK"/>
        </w:rPr>
        <w:t xml:space="preserve"> for at kunne besvare problemformuleringen. </w:t>
      </w:r>
    </w:p>
    <w:p w14:paraId="6494DBA1" w14:textId="77777777" w:rsidR="00D95384" w:rsidRPr="00465FB2" w:rsidRDefault="00D95384">
      <w:pPr>
        <w:rPr>
          <w:rFonts w:cstheme="minorHAnsi"/>
          <w:sz w:val="24"/>
          <w:szCs w:val="24"/>
          <w:lang w:val="da-DK"/>
        </w:rPr>
      </w:pPr>
      <w:r w:rsidRPr="00465FB2">
        <w:rPr>
          <w:rFonts w:cstheme="minorHAnsi"/>
          <w:sz w:val="24"/>
          <w:szCs w:val="24"/>
          <w:lang w:val="da-DK"/>
        </w:rPr>
        <w:br w:type="page"/>
      </w:r>
    </w:p>
    <w:p w14:paraId="3EEBC11F" w14:textId="05948ADF" w:rsidR="00D95384" w:rsidRPr="00465FB2" w:rsidRDefault="00D95384" w:rsidP="00D95384">
      <w:pPr>
        <w:rPr>
          <w:rFonts w:cstheme="minorHAnsi"/>
          <w:sz w:val="24"/>
          <w:szCs w:val="24"/>
          <w:lang w:val="da-DK"/>
        </w:rPr>
      </w:pPr>
      <w:r w:rsidRPr="00465FB2">
        <w:rPr>
          <w:rFonts w:cstheme="minorHAnsi"/>
          <w:sz w:val="24"/>
          <w:szCs w:val="24"/>
          <w:lang w:val="da-DK"/>
        </w:rPr>
        <w:lastRenderedPageBreak/>
        <w:t>Kompleksitetskrav</w:t>
      </w:r>
    </w:p>
    <w:p w14:paraId="2EA036E6" w14:textId="76F3E2BD" w:rsidR="00D95384" w:rsidRDefault="00F94834" w:rsidP="00D95384">
      <w:pPr>
        <w:pStyle w:val="ListParagraph"/>
        <w:numPr>
          <w:ilvl w:val="0"/>
          <w:numId w:val="11"/>
        </w:numPr>
        <w:rPr>
          <w:sz w:val="24"/>
          <w:szCs w:val="24"/>
          <w:lang w:val="da-DK"/>
        </w:rPr>
      </w:pPr>
      <w:r>
        <w:rPr>
          <w:sz w:val="24"/>
          <w:szCs w:val="24"/>
          <w:lang w:val="da-DK"/>
        </w:rPr>
        <w:t>Den skal kunne køre ved hjælp af servoer</w:t>
      </w:r>
      <w:r w:rsidR="004E0EC1">
        <w:rPr>
          <w:sz w:val="24"/>
          <w:szCs w:val="24"/>
          <w:lang w:val="da-DK"/>
        </w:rPr>
        <w:t>.</w:t>
      </w:r>
    </w:p>
    <w:p w14:paraId="75731CC8" w14:textId="736AC555" w:rsidR="003463FC" w:rsidRDefault="003463FC" w:rsidP="00D95384">
      <w:pPr>
        <w:pStyle w:val="ListParagraph"/>
        <w:numPr>
          <w:ilvl w:val="0"/>
          <w:numId w:val="11"/>
        </w:numPr>
        <w:rPr>
          <w:sz w:val="24"/>
          <w:szCs w:val="24"/>
          <w:lang w:val="da-DK"/>
        </w:rPr>
      </w:pPr>
      <w:r>
        <w:rPr>
          <w:sz w:val="24"/>
          <w:szCs w:val="24"/>
          <w:lang w:val="da-DK"/>
        </w:rPr>
        <w:t xml:space="preserve">Der skal være en måde at holde styr på hvor langt den har kørt. </w:t>
      </w:r>
    </w:p>
    <w:p w14:paraId="5EB05059" w14:textId="00286FF7" w:rsidR="00F94834" w:rsidRDefault="00F94834" w:rsidP="00D95384">
      <w:pPr>
        <w:pStyle w:val="ListParagraph"/>
        <w:numPr>
          <w:ilvl w:val="0"/>
          <w:numId w:val="11"/>
        </w:numPr>
        <w:rPr>
          <w:sz w:val="24"/>
          <w:szCs w:val="24"/>
          <w:lang w:val="da-DK"/>
        </w:rPr>
      </w:pPr>
      <w:r>
        <w:rPr>
          <w:sz w:val="24"/>
          <w:szCs w:val="24"/>
          <w:lang w:val="da-DK"/>
        </w:rPr>
        <w:t>Den behøver ikke en skærm</w:t>
      </w:r>
      <w:r w:rsidR="004E0EC1">
        <w:rPr>
          <w:sz w:val="24"/>
          <w:szCs w:val="24"/>
          <w:lang w:val="da-DK"/>
        </w:rPr>
        <w:t>.</w:t>
      </w:r>
    </w:p>
    <w:p w14:paraId="3EB5BD11" w14:textId="2976141E" w:rsidR="00F94834" w:rsidRDefault="004E0EC1" w:rsidP="00D95384">
      <w:pPr>
        <w:pStyle w:val="ListParagraph"/>
        <w:numPr>
          <w:ilvl w:val="0"/>
          <w:numId w:val="11"/>
        </w:numPr>
        <w:rPr>
          <w:sz w:val="24"/>
          <w:szCs w:val="24"/>
          <w:lang w:val="da-DK"/>
        </w:rPr>
      </w:pPr>
      <w:r>
        <w:rPr>
          <w:sz w:val="24"/>
          <w:szCs w:val="24"/>
          <w:lang w:val="da-DK"/>
        </w:rPr>
        <w:t>Den skal være batteridreven.</w:t>
      </w:r>
    </w:p>
    <w:p w14:paraId="7BD1D2E1" w14:textId="280F1A08" w:rsidR="00F94834" w:rsidRDefault="00F94834" w:rsidP="00D95384">
      <w:pPr>
        <w:pStyle w:val="ListParagraph"/>
        <w:numPr>
          <w:ilvl w:val="0"/>
          <w:numId w:val="11"/>
        </w:numPr>
        <w:rPr>
          <w:sz w:val="24"/>
          <w:szCs w:val="24"/>
          <w:lang w:val="da-DK"/>
        </w:rPr>
      </w:pPr>
      <w:r>
        <w:rPr>
          <w:sz w:val="24"/>
          <w:szCs w:val="24"/>
          <w:lang w:val="da-DK"/>
        </w:rPr>
        <w:t>Den skal kunne videreudvikles til trådløs kommunikation med andre enheder</w:t>
      </w:r>
      <w:r w:rsidR="004E0EC1">
        <w:rPr>
          <w:sz w:val="24"/>
          <w:szCs w:val="24"/>
          <w:lang w:val="da-DK"/>
        </w:rPr>
        <w:t>.</w:t>
      </w:r>
    </w:p>
    <w:p w14:paraId="047A560B" w14:textId="75145508" w:rsidR="00F94834" w:rsidRDefault="00F94834" w:rsidP="00D95384">
      <w:pPr>
        <w:pStyle w:val="ListParagraph"/>
        <w:numPr>
          <w:ilvl w:val="0"/>
          <w:numId w:val="11"/>
        </w:numPr>
        <w:rPr>
          <w:sz w:val="24"/>
          <w:szCs w:val="24"/>
          <w:lang w:val="da-DK"/>
        </w:rPr>
      </w:pPr>
      <w:r>
        <w:rPr>
          <w:sz w:val="24"/>
          <w:szCs w:val="24"/>
          <w:lang w:val="da-DK"/>
        </w:rPr>
        <w:t>Den skal være simpel at opsætte og programmere</w:t>
      </w:r>
      <w:r w:rsidR="004E0EC1">
        <w:rPr>
          <w:sz w:val="24"/>
          <w:szCs w:val="24"/>
          <w:lang w:val="da-DK"/>
        </w:rPr>
        <w:t>.</w:t>
      </w:r>
    </w:p>
    <w:p w14:paraId="39DCA3D9" w14:textId="4CF9CC75" w:rsidR="00F94834" w:rsidRDefault="00F94834" w:rsidP="00D95384">
      <w:pPr>
        <w:pStyle w:val="ListParagraph"/>
        <w:numPr>
          <w:ilvl w:val="0"/>
          <w:numId w:val="11"/>
        </w:numPr>
        <w:rPr>
          <w:sz w:val="24"/>
          <w:szCs w:val="24"/>
          <w:lang w:val="da-DK"/>
        </w:rPr>
      </w:pPr>
      <w:r>
        <w:rPr>
          <w:sz w:val="24"/>
          <w:szCs w:val="24"/>
          <w:lang w:val="da-DK"/>
        </w:rPr>
        <w:t>Den behøver ikke harddisk.</w:t>
      </w:r>
    </w:p>
    <w:p w14:paraId="2625926D" w14:textId="5CAD07E2" w:rsidR="00F94834" w:rsidRDefault="00F94834" w:rsidP="00D95384">
      <w:pPr>
        <w:pStyle w:val="ListParagraph"/>
        <w:numPr>
          <w:ilvl w:val="0"/>
          <w:numId w:val="11"/>
        </w:numPr>
        <w:rPr>
          <w:sz w:val="24"/>
          <w:szCs w:val="24"/>
          <w:lang w:val="da-DK"/>
        </w:rPr>
      </w:pPr>
      <w:r>
        <w:rPr>
          <w:sz w:val="24"/>
          <w:szCs w:val="24"/>
          <w:lang w:val="da-DK"/>
        </w:rPr>
        <w:t>Den behøver ikke netværksopsætning</w:t>
      </w:r>
      <w:r w:rsidR="004E0EC1">
        <w:rPr>
          <w:sz w:val="24"/>
          <w:szCs w:val="24"/>
          <w:lang w:val="da-DK"/>
        </w:rPr>
        <w:t>.</w:t>
      </w:r>
    </w:p>
    <w:p w14:paraId="6ADB314E" w14:textId="11D26BBF" w:rsidR="00F94834" w:rsidRDefault="004E0EC1" w:rsidP="00D95384">
      <w:pPr>
        <w:pStyle w:val="ListParagraph"/>
        <w:numPr>
          <w:ilvl w:val="0"/>
          <w:numId w:val="11"/>
        </w:numPr>
        <w:rPr>
          <w:sz w:val="24"/>
          <w:szCs w:val="24"/>
          <w:lang w:val="da-DK"/>
        </w:rPr>
      </w:pPr>
      <w:r>
        <w:rPr>
          <w:sz w:val="24"/>
          <w:szCs w:val="24"/>
          <w:lang w:val="da-DK"/>
        </w:rPr>
        <w:t>D</w:t>
      </w:r>
      <w:r w:rsidR="00F94834">
        <w:rPr>
          <w:sz w:val="24"/>
          <w:szCs w:val="24"/>
          <w:lang w:val="da-DK"/>
        </w:rPr>
        <w:t>en</w:t>
      </w:r>
      <w:r>
        <w:rPr>
          <w:sz w:val="24"/>
          <w:szCs w:val="24"/>
          <w:lang w:val="da-DK"/>
        </w:rPr>
        <w:t xml:space="preserve"> skal</w:t>
      </w:r>
      <w:r w:rsidR="00F94834">
        <w:rPr>
          <w:sz w:val="24"/>
          <w:szCs w:val="24"/>
          <w:lang w:val="da-DK"/>
        </w:rPr>
        <w:t xml:space="preserve"> ikke multitaske</w:t>
      </w:r>
      <w:r w:rsidR="00601695">
        <w:rPr>
          <w:sz w:val="24"/>
          <w:szCs w:val="24"/>
          <w:lang w:val="da-DK"/>
        </w:rPr>
        <w:t>, og kræver derfor ikke en hurtig processor</w:t>
      </w:r>
      <w:r>
        <w:rPr>
          <w:sz w:val="24"/>
          <w:szCs w:val="24"/>
          <w:lang w:val="da-DK"/>
        </w:rPr>
        <w:t>.</w:t>
      </w:r>
    </w:p>
    <w:p w14:paraId="17D333EB" w14:textId="59E3962B" w:rsidR="00F94834" w:rsidRPr="00465FB2" w:rsidRDefault="00F94834" w:rsidP="00F94834">
      <w:pPr>
        <w:rPr>
          <w:rFonts w:cstheme="minorHAnsi"/>
          <w:sz w:val="24"/>
          <w:szCs w:val="24"/>
          <w:lang w:val="da-DK"/>
        </w:rPr>
      </w:pPr>
      <w:r w:rsidRPr="00465FB2">
        <w:rPr>
          <w:rFonts w:cstheme="minorHAnsi"/>
          <w:sz w:val="24"/>
          <w:szCs w:val="24"/>
          <w:lang w:val="da-DK"/>
        </w:rPr>
        <w:t xml:space="preserve">Baseret på kompleksitetskravene, diagrammet over Raspberry og Unoen samt listen over fordele og ulemper, blev der vurderer at Arduino Uno var den bedste kandidat. </w:t>
      </w:r>
    </w:p>
    <w:p w14:paraId="4C83C24D" w14:textId="62860052" w:rsidR="00F56D26" w:rsidRPr="00465FB2" w:rsidRDefault="003463FC" w:rsidP="00F56D26">
      <w:pPr>
        <w:rPr>
          <w:rFonts w:cstheme="minorHAnsi"/>
          <w:sz w:val="24"/>
          <w:szCs w:val="24"/>
          <w:lang w:val="da-DK"/>
        </w:rPr>
      </w:pPr>
      <w:r w:rsidRPr="00465FB2">
        <w:rPr>
          <w:rFonts w:cstheme="minorHAnsi"/>
          <w:sz w:val="24"/>
          <w:szCs w:val="24"/>
          <w:lang w:val="da-DK"/>
        </w:rPr>
        <w:t xml:space="preserve">Dette valg blev taget på baggrund af kompleksiteten for opsætningen af Raspberrien, kravet om batter og nem opsætningen af softwaren på microcontrolleren. Da Raspberrien kører Linux som operativsystem kræver det installation af Windows Subsystem for Linux for effektivt at kunne kommunikere imellem PC og Raspberry. Det </w:t>
      </w:r>
      <w:r w:rsidR="00601695" w:rsidRPr="00465FB2">
        <w:rPr>
          <w:rFonts w:cstheme="minorHAnsi"/>
          <w:sz w:val="24"/>
          <w:szCs w:val="24"/>
          <w:lang w:val="da-DK"/>
        </w:rPr>
        <w:t xml:space="preserve">kunne </w:t>
      </w:r>
      <w:r w:rsidRPr="00465FB2">
        <w:rPr>
          <w:rFonts w:cstheme="minorHAnsi"/>
          <w:sz w:val="24"/>
          <w:szCs w:val="24"/>
          <w:lang w:val="da-DK"/>
        </w:rPr>
        <w:t xml:space="preserve">også </w:t>
      </w:r>
      <w:r w:rsidR="00601695" w:rsidRPr="00465FB2">
        <w:rPr>
          <w:rFonts w:cstheme="minorHAnsi"/>
          <w:sz w:val="24"/>
          <w:szCs w:val="24"/>
          <w:lang w:val="da-DK"/>
        </w:rPr>
        <w:t xml:space="preserve">blive gjort </w:t>
      </w:r>
      <w:r w:rsidRPr="00465FB2">
        <w:rPr>
          <w:rFonts w:cstheme="minorHAnsi"/>
          <w:sz w:val="24"/>
          <w:szCs w:val="24"/>
          <w:lang w:val="da-DK"/>
        </w:rPr>
        <w:t>med en Virtuel maskine der kører Linux distribution, dette blev dog vurderet for komplekst til tidsbegrænsningen for projektet.</w:t>
      </w:r>
      <w:r w:rsidR="00601695" w:rsidRPr="00465FB2">
        <w:rPr>
          <w:rFonts w:cstheme="minorHAnsi"/>
          <w:sz w:val="24"/>
          <w:szCs w:val="24"/>
          <w:lang w:val="da-DK"/>
        </w:rPr>
        <w:t xml:space="preserve"> </w:t>
      </w:r>
    </w:p>
    <w:p w14:paraId="442DFC90" w14:textId="4448AA60" w:rsidR="00601695" w:rsidRPr="00465FB2" w:rsidRDefault="003463FC" w:rsidP="00F56D26">
      <w:pPr>
        <w:rPr>
          <w:rFonts w:cstheme="minorHAnsi"/>
          <w:sz w:val="24"/>
          <w:szCs w:val="24"/>
          <w:lang w:val="da-DK"/>
        </w:rPr>
      </w:pPr>
      <w:r w:rsidRPr="00465FB2">
        <w:rPr>
          <w:rFonts w:cstheme="minorHAnsi"/>
          <w:sz w:val="24"/>
          <w:szCs w:val="24"/>
          <w:lang w:val="da-DK"/>
        </w:rPr>
        <w:t xml:space="preserve">Da valget af microcontroller og programmeringssproget var fuldført, var det næste at kigge på hvilke fysiske opkoblinger Arduinoen skulle have. Her blev der </w:t>
      </w:r>
      <w:r w:rsidR="004E0EC1" w:rsidRPr="00465FB2">
        <w:rPr>
          <w:rFonts w:cstheme="minorHAnsi"/>
          <w:sz w:val="24"/>
          <w:szCs w:val="24"/>
          <w:lang w:val="da-DK"/>
        </w:rPr>
        <w:t xml:space="preserve">refereret til kompleksitetskravene og problemformuleringen med underspørgsmålene, for at se hvad komponenter der bedst ville passe. Der blev valgt to servoer til at bevæge hjulene, en omdrejningsmåler til at måle hvor langt robotten har kørt samt et </w:t>
      </w:r>
      <w:r w:rsidR="00601695" w:rsidRPr="00465FB2">
        <w:rPr>
          <w:rFonts w:cstheme="minorHAnsi"/>
          <w:sz w:val="24"/>
          <w:szCs w:val="24"/>
          <w:lang w:val="da-DK"/>
        </w:rPr>
        <w:t>B</w:t>
      </w:r>
      <w:r w:rsidR="004E0EC1" w:rsidRPr="00465FB2">
        <w:rPr>
          <w:rFonts w:cstheme="minorHAnsi"/>
          <w:sz w:val="24"/>
          <w:szCs w:val="24"/>
          <w:lang w:val="da-DK"/>
        </w:rPr>
        <w:t>luetooth element til videreudvikling hvis tiden tillader det.</w:t>
      </w:r>
    </w:p>
    <w:p w14:paraId="32BCFD84" w14:textId="77777777" w:rsidR="00281324" w:rsidRPr="00465FB2" w:rsidRDefault="00281324" w:rsidP="00F56D26">
      <w:pPr>
        <w:rPr>
          <w:rFonts w:cstheme="minorHAnsi"/>
          <w:sz w:val="24"/>
          <w:szCs w:val="24"/>
          <w:lang w:val="da-DK"/>
        </w:rPr>
      </w:pPr>
    </w:p>
    <w:p w14:paraId="065DBCBC" w14:textId="17568639" w:rsidR="00E608B3" w:rsidRPr="00465FB2" w:rsidRDefault="00601695" w:rsidP="00F56D26">
      <w:pPr>
        <w:rPr>
          <w:rStyle w:val="Heading4Char"/>
          <w:rFonts w:asciiTheme="minorHAnsi" w:hAnsiTheme="minorHAnsi" w:cstheme="minorHAnsi"/>
          <w:sz w:val="24"/>
          <w:szCs w:val="24"/>
        </w:rPr>
      </w:pPr>
      <w:r w:rsidRPr="00465FB2">
        <w:rPr>
          <w:rStyle w:val="Heading4Char"/>
          <w:rFonts w:asciiTheme="minorHAnsi" w:hAnsiTheme="minorHAnsi" w:cstheme="minorHAnsi"/>
          <w:sz w:val="24"/>
          <w:szCs w:val="24"/>
        </w:rPr>
        <w:t>Del</w:t>
      </w:r>
      <w:r w:rsidR="00281324" w:rsidRPr="00465FB2">
        <w:rPr>
          <w:rStyle w:val="Heading4Char"/>
          <w:rFonts w:asciiTheme="minorHAnsi" w:hAnsiTheme="minorHAnsi" w:cstheme="minorHAnsi"/>
          <w:sz w:val="24"/>
          <w:szCs w:val="24"/>
          <w:lang w:val="en-US"/>
        </w:rPr>
        <w:t>-</w:t>
      </w:r>
      <w:proofErr w:type="spellStart"/>
      <w:r w:rsidRPr="00465FB2">
        <w:rPr>
          <w:rStyle w:val="Heading4Char"/>
          <w:rFonts w:asciiTheme="minorHAnsi" w:hAnsiTheme="minorHAnsi" w:cstheme="minorHAnsi"/>
          <w:sz w:val="24"/>
          <w:szCs w:val="24"/>
        </w:rPr>
        <w:t>konklusion</w:t>
      </w:r>
      <w:proofErr w:type="spellEnd"/>
      <w:r w:rsidRPr="00465FB2">
        <w:rPr>
          <w:rStyle w:val="Heading4Char"/>
          <w:rFonts w:asciiTheme="minorHAnsi" w:hAnsiTheme="minorHAnsi" w:cstheme="minorHAnsi"/>
          <w:sz w:val="24"/>
          <w:szCs w:val="24"/>
        </w:rPr>
        <w:t>:</w:t>
      </w:r>
    </w:p>
    <w:p w14:paraId="224FE354" w14:textId="6FC06DFE" w:rsidR="00281324" w:rsidRPr="00465FB2" w:rsidRDefault="00601695" w:rsidP="00E608B3">
      <w:pPr>
        <w:spacing w:line="360" w:lineRule="auto"/>
        <w:rPr>
          <w:rFonts w:cstheme="minorHAnsi"/>
          <w:sz w:val="24"/>
          <w:szCs w:val="24"/>
          <w:lang w:val="da-DK"/>
        </w:rPr>
      </w:pPr>
      <w:r w:rsidRPr="00465FB2">
        <w:rPr>
          <w:rFonts w:cstheme="minorHAnsi"/>
          <w:sz w:val="24"/>
          <w:szCs w:val="24"/>
          <w:lang w:val="da-DK"/>
        </w:rPr>
        <w:t xml:space="preserve">På baggrund af en undersøgelse af de to microcontrollers Raspberry Pi 3B+ og Arduino Uno, blev det vurderet at Arduino ville passe bedst til kravene for projektet. Unoens lave strømforbrug gør den bedre egnet til brug med batteri, dens </w:t>
      </w:r>
      <w:r w:rsidR="00E608B3" w:rsidRPr="00465FB2">
        <w:rPr>
          <w:rFonts w:cstheme="minorHAnsi"/>
          <w:sz w:val="24"/>
          <w:szCs w:val="24"/>
          <w:lang w:val="da-DK"/>
        </w:rPr>
        <w:t>simple</w:t>
      </w:r>
      <w:r w:rsidRPr="00465FB2">
        <w:rPr>
          <w:rFonts w:cstheme="minorHAnsi"/>
          <w:sz w:val="24"/>
          <w:szCs w:val="24"/>
          <w:lang w:val="da-DK"/>
        </w:rPr>
        <w:t xml:space="preserve"> kompleksitet gjorde udviklingen</w:t>
      </w:r>
      <w:r w:rsidR="00281324" w:rsidRPr="00465FB2">
        <w:rPr>
          <w:rFonts w:cstheme="minorHAnsi"/>
          <w:sz w:val="24"/>
          <w:szCs w:val="24"/>
          <w:lang w:val="da-DK"/>
        </w:rPr>
        <w:t xml:space="preserve"> på, </w:t>
      </w:r>
      <w:r w:rsidR="00E608B3" w:rsidRPr="00465FB2">
        <w:rPr>
          <w:rFonts w:cstheme="minorHAnsi"/>
          <w:sz w:val="24"/>
          <w:szCs w:val="24"/>
          <w:lang w:val="da-DK"/>
        </w:rPr>
        <w:t>og opsætningen af</w:t>
      </w:r>
      <w:r w:rsidR="00281324" w:rsidRPr="00465FB2">
        <w:rPr>
          <w:rFonts w:cstheme="minorHAnsi"/>
          <w:sz w:val="24"/>
          <w:szCs w:val="24"/>
          <w:lang w:val="da-DK"/>
        </w:rPr>
        <w:t xml:space="preserve">, </w:t>
      </w:r>
      <w:r w:rsidRPr="00465FB2">
        <w:rPr>
          <w:rFonts w:cstheme="minorHAnsi"/>
          <w:sz w:val="24"/>
          <w:szCs w:val="24"/>
          <w:lang w:val="da-DK"/>
        </w:rPr>
        <w:t>den markant nemmere</w:t>
      </w:r>
      <w:r w:rsidR="00281324" w:rsidRPr="00465FB2">
        <w:rPr>
          <w:rFonts w:cstheme="minorHAnsi"/>
          <w:sz w:val="24"/>
          <w:szCs w:val="24"/>
          <w:lang w:val="da-DK"/>
        </w:rPr>
        <w:t>.</w:t>
      </w:r>
    </w:p>
    <w:p w14:paraId="7671D98E" w14:textId="64BE333C" w:rsidR="00601695" w:rsidRPr="00465FB2" w:rsidRDefault="00281324" w:rsidP="00E608B3">
      <w:pPr>
        <w:spacing w:line="360" w:lineRule="auto"/>
        <w:rPr>
          <w:rFonts w:cstheme="minorHAnsi"/>
          <w:sz w:val="24"/>
          <w:szCs w:val="24"/>
          <w:lang w:val="da-DK"/>
        </w:rPr>
      </w:pPr>
      <w:r w:rsidRPr="00465FB2">
        <w:rPr>
          <w:rFonts w:cstheme="minorHAnsi"/>
          <w:sz w:val="24"/>
          <w:szCs w:val="24"/>
          <w:lang w:val="da-DK"/>
        </w:rPr>
        <w:t>Unoen opfyldte de kompleksitetskrav der blev vurderet nødvendige for at kunne drive robotten.</w:t>
      </w:r>
    </w:p>
    <w:p w14:paraId="47EE2E84" w14:textId="77777777" w:rsidR="00F56D26" w:rsidRPr="00465FB2" w:rsidRDefault="00F56D26" w:rsidP="00F56D26">
      <w:pPr>
        <w:rPr>
          <w:rFonts w:cstheme="minorHAnsi"/>
          <w:sz w:val="24"/>
          <w:szCs w:val="24"/>
          <w:lang w:val="da-DK"/>
        </w:rPr>
      </w:pPr>
    </w:p>
    <w:p w14:paraId="07975469" w14:textId="77777777" w:rsidR="00E608B3" w:rsidRPr="00465FB2" w:rsidRDefault="00E608B3">
      <w:pPr>
        <w:rPr>
          <w:rFonts w:eastAsiaTheme="majorEastAsia" w:cstheme="minorHAnsi"/>
          <w:color w:val="1F3763" w:themeColor="accent1" w:themeShade="7F"/>
          <w:sz w:val="24"/>
          <w:szCs w:val="24"/>
          <w:lang w:val="da-DK"/>
        </w:rPr>
      </w:pPr>
      <w:r w:rsidRPr="00465FB2">
        <w:rPr>
          <w:rFonts w:cstheme="minorHAnsi"/>
          <w:sz w:val="24"/>
          <w:szCs w:val="24"/>
          <w:lang w:val="da-DK"/>
        </w:rPr>
        <w:br w:type="page"/>
      </w:r>
    </w:p>
    <w:p w14:paraId="405F3E80" w14:textId="52FE79E6" w:rsidR="00E608B3" w:rsidRPr="00E608B3" w:rsidRDefault="00B17C9E" w:rsidP="00E608B3">
      <w:pPr>
        <w:pStyle w:val="Heading3"/>
        <w:rPr>
          <w:lang w:val="da-DK"/>
        </w:rPr>
      </w:pPr>
      <w:r>
        <w:rPr>
          <w:lang w:val="da-DK"/>
        </w:rPr>
        <w:lastRenderedPageBreak/>
        <w:t>Arduino Uno</w:t>
      </w:r>
    </w:p>
    <w:p w14:paraId="10343A73" w14:textId="77777777" w:rsidR="00281324" w:rsidRPr="00465FB2" w:rsidRDefault="00281324" w:rsidP="00B9241A">
      <w:pPr>
        <w:spacing w:line="360" w:lineRule="auto"/>
        <w:rPr>
          <w:rFonts w:cstheme="minorHAnsi"/>
          <w:sz w:val="24"/>
          <w:szCs w:val="24"/>
          <w:lang w:val="da-DK"/>
        </w:rPr>
      </w:pPr>
      <w:r w:rsidRPr="00465FB2">
        <w:rPr>
          <w:rFonts w:cstheme="minorHAnsi"/>
          <w:sz w:val="24"/>
          <w:szCs w:val="24"/>
          <w:lang w:val="da-DK"/>
        </w:rPr>
        <w:t xml:space="preserve">Arduino skabte deres første microcontroller i 2005 til brug til </w:t>
      </w:r>
      <w:proofErr w:type="spellStart"/>
      <w:r w:rsidRPr="00465FB2">
        <w:rPr>
          <w:rFonts w:cstheme="minorHAnsi"/>
          <w:sz w:val="24"/>
          <w:szCs w:val="24"/>
          <w:lang w:val="da-DK"/>
        </w:rPr>
        <w:t>IoT</w:t>
      </w:r>
      <w:proofErr w:type="spellEnd"/>
      <w:r w:rsidRPr="00465FB2">
        <w:rPr>
          <w:rFonts w:cstheme="minorHAnsi"/>
          <w:sz w:val="24"/>
          <w:szCs w:val="24"/>
          <w:lang w:val="da-DK"/>
        </w:rPr>
        <w:t xml:space="preserve"> løsninger og undervisning. Der er sidenhen blevet udbygget i udvalget af microcontrollers i styrke og størrelse. </w:t>
      </w:r>
    </w:p>
    <w:p w14:paraId="55E93CC2" w14:textId="77777777" w:rsidR="00281324" w:rsidRPr="00465FB2" w:rsidRDefault="00281324" w:rsidP="00B9241A">
      <w:pPr>
        <w:spacing w:line="360" w:lineRule="auto"/>
        <w:rPr>
          <w:rFonts w:cstheme="minorHAnsi"/>
          <w:sz w:val="24"/>
          <w:szCs w:val="24"/>
          <w:lang w:val="da-DK"/>
        </w:rPr>
      </w:pPr>
      <w:r w:rsidRPr="00465FB2">
        <w:rPr>
          <w:rFonts w:cstheme="minorHAnsi"/>
          <w:sz w:val="24"/>
          <w:szCs w:val="24"/>
          <w:lang w:val="da-DK"/>
        </w:rPr>
        <w:t xml:space="preserve">Arduino har lavet deres eget IDE med dertilhørende compiler og upload metode til en tilkoblet Arduino microcontroller, hvilket gør udviklingen og </w:t>
      </w:r>
      <w:proofErr w:type="spellStart"/>
      <w:r w:rsidRPr="00465FB2">
        <w:rPr>
          <w:rFonts w:cstheme="minorHAnsi"/>
          <w:sz w:val="24"/>
          <w:szCs w:val="24"/>
          <w:lang w:val="da-DK"/>
        </w:rPr>
        <w:t>testing</w:t>
      </w:r>
      <w:proofErr w:type="spellEnd"/>
      <w:r w:rsidRPr="00465FB2">
        <w:rPr>
          <w:rFonts w:cstheme="minorHAnsi"/>
          <w:sz w:val="24"/>
          <w:szCs w:val="24"/>
          <w:lang w:val="da-DK"/>
        </w:rPr>
        <w:t xml:space="preserve"> af koden utroligt simpel. Sproget der er valgt at blive brugt er en modificeret version af C++, med forsimplede elementer til brug i deres eget sprog, og understøttelse for normal C++. </w:t>
      </w:r>
    </w:p>
    <w:p w14:paraId="41902070" w14:textId="2CD22C56" w:rsidR="00AD3EC2" w:rsidRPr="00465FB2" w:rsidRDefault="00FE68A8" w:rsidP="00B9241A">
      <w:pPr>
        <w:spacing w:line="360" w:lineRule="auto"/>
        <w:rPr>
          <w:rFonts w:cstheme="minorHAnsi"/>
          <w:sz w:val="24"/>
          <w:szCs w:val="24"/>
          <w:lang w:val="da-DK"/>
        </w:rPr>
      </w:pPr>
      <w:r w:rsidRPr="00465FB2">
        <w:rPr>
          <w:rFonts w:cstheme="minorHAnsi"/>
          <w:sz w:val="24"/>
          <w:szCs w:val="24"/>
          <w:lang w:val="da-DK"/>
        </w:rPr>
        <w:t>Uno</w:t>
      </w:r>
      <w:r w:rsidR="008446A1" w:rsidRPr="00465FB2">
        <w:rPr>
          <w:rFonts w:cstheme="minorHAnsi"/>
          <w:sz w:val="24"/>
          <w:szCs w:val="24"/>
          <w:lang w:val="da-DK"/>
        </w:rPr>
        <w:t xml:space="preserve">en bruger en modificeret Main metode som indgangspunkt i programmet, hvor </w:t>
      </w:r>
      <w:proofErr w:type="spellStart"/>
      <w:r w:rsidR="008446A1" w:rsidRPr="00465FB2">
        <w:rPr>
          <w:rFonts w:cstheme="minorHAnsi"/>
          <w:sz w:val="24"/>
          <w:szCs w:val="24"/>
          <w:lang w:val="da-DK"/>
        </w:rPr>
        <w:t>main</w:t>
      </w:r>
      <w:proofErr w:type="spellEnd"/>
      <w:r w:rsidR="008446A1" w:rsidRPr="00465FB2">
        <w:rPr>
          <w:rFonts w:cstheme="minorHAnsi"/>
          <w:sz w:val="24"/>
          <w:szCs w:val="24"/>
          <w:lang w:val="da-DK"/>
        </w:rPr>
        <w:t xml:space="preserve"> er delt op i </w:t>
      </w:r>
      <w:proofErr w:type="gramStart"/>
      <w:r w:rsidR="008446A1" w:rsidRPr="00465FB2">
        <w:rPr>
          <w:rFonts w:cstheme="minorHAnsi"/>
          <w:sz w:val="24"/>
          <w:szCs w:val="24"/>
          <w:lang w:val="da-DK"/>
        </w:rPr>
        <w:t>Setup(</w:t>
      </w:r>
      <w:proofErr w:type="gramEnd"/>
      <w:r w:rsidR="008446A1" w:rsidRPr="00465FB2">
        <w:rPr>
          <w:rFonts w:cstheme="minorHAnsi"/>
          <w:sz w:val="24"/>
          <w:szCs w:val="24"/>
          <w:lang w:val="da-DK"/>
        </w:rPr>
        <w:t xml:space="preserve">) og Loop(). </w:t>
      </w:r>
      <w:r w:rsidR="00281324" w:rsidRPr="00465FB2">
        <w:rPr>
          <w:rFonts w:cstheme="minorHAnsi"/>
          <w:sz w:val="24"/>
          <w:szCs w:val="24"/>
          <w:lang w:val="da-DK"/>
        </w:rPr>
        <w:br/>
        <w:t xml:space="preserve">Dette er gjort for at holde </w:t>
      </w:r>
      <w:proofErr w:type="spellStart"/>
      <w:r w:rsidR="00281324" w:rsidRPr="00465FB2">
        <w:rPr>
          <w:rFonts w:cstheme="minorHAnsi"/>
          <w:sz w:val="24"/>
          <w:szCs w:val="24"/>
          <w:lang w:val="da-DK"/>
        </w:rPr>
        <w:t>setup</w:t>
      </w:r>
      <w:proofErr w:type="spellEnd"/>
      <w:r w:rsidR="00281324" w:rsidRPr="00465FB2">
        <w:rPr>
          <w:rFonts w:cstheme="minorHAnsi"/>
          <w:sz w:val="24"/>
          <w:szCs w:val="24"/>
          <w:lang w:val="da-DK"/>
        </w:rPr>
        <w:t xml:space="preserve"> af de fysiske pins separat fra </w:t>
      </w:r>
      <w:proofErr w:type="spellStart"/>
      <w:r w:rsidR="00281324" w:rsidRPr="00465FB2">
        <w:rPr>
          <w:rFonts w:cstheme="minorHAnsi"/>
          <w:sz w:val="24"/>
          <w:szCs w:val="24"/>
          <w:lang w:val="da-DK"/>
        </w:rPr>
        <w:t>loop’et</w:t>
      </w:r>
      <w:proofErr w:type="spellEnd"/>
      <w:r w:rsidR="00281324" w:rsidRPr="00465FB2">
        <w:rPr>
          <w:rFonts w:cstheme="minorHAnsi"/>
          <w:sz w:val="24"/>
          <w:szCs w:val="24"/>
          <w:lang w:val="da-DK"/>
        </w:rPr>
        <w:t xml:space="preserve"> hvor primærkoden bliver kørt.</w:t>
      </w:r>
      <w:r w:rsidRPr="00465FB2">
        <w:rPr>
          <w:rFonts w:cstheme="minorHAnsi"/>
          <w:sz w:val="24"/>
          <w:szCs w:val="24"/>
          <w:lang w:val="da-DK"/>
        </w:rPr>
        <w:t xml:space="preserve"> Samtidig er dette gjort for at lave optimering af koden af compileren. Setup er det første der bliver kørt, hvorefter variablerne i </w:t>
      </w:r>
      <w:proofErr w:type="spellStart"/>
      <w:r w:rsidRPr="00465FB2">
        <w:rPr>
          <w:rFonts w:cstheme="minorHAnsi"/>
          <w:sz w:val="24"/>
          <w:szCs w:val="24"/>
          <w:lang w:val="da-DK"/>
        </w:rPr>
        <w:t>setup</w:t>
      </w:r>
      <w:proofErr w:type="spellEnd"/>
      <w:r w:rsidRPr="00465FB2">
        <w:rPr>
          <w:rFonts w:cstheme="minorHAnsi"/>
          <w:sz w:val="24"/>
          <w:szCs w:val="24"/>
          <w:lang w:val="da-DK"/>
        </w:rPr>
        <w:t xml:space="preserve"> bliver lavet til </w:t>
      </w:r>
      <w:proofErr w:type="spellStart"/>
      <w:r w:rsidRPr="00465FB2">
        <w:rPr>
          <w:rFonts w:cstheme="minorHAnsi"/>
          <w:sz w:val="24"/>
          <w:szCs w:val="24"/>
          <w:lang w:val="da-DK"/>
        </w:rPr>
        <w:t>constants</w:t>
      </w:r>
      <w:proofErr w:type="spellEnd"/>
      <w:r w:rsidRPr="00465FB2">
        <w:rPr>
          <w:rFonts w:cstheme="minorHAnsi"/>
          <w:sz w:val="24"/>
          <w:szCs w:val="24"/>
          <w:lang w:val="da-DK"/>
        </w:rPr>
        <w:t xml:space="preserve"> som ikke skal tjekkes igen. </w:t>
      </w:r>
    </w:p>
    <w:p w14:paraId="16BCA744" w14:textId="77777777" w:rsidR="00A45FF6" w:rsidRPr="00465FB2" w:rsidRDefault="00425B29" w:rsidP="00B17C9E">
      <w:pPr>
        <w:spacing w:line="360" w:lineRule="auto"/>
        <w:rPr>
          <w:rFonts w:cstheme="minorHAnsi"/>
          <w:sz w:val="24"/>
          <w:szCs w:val="24"/>
          <w:lang w:val="da-DK"/>
        </w:rPr>
      </w:pPr>
      <w:r w:rsidRPr="00465FB2">
        <w:rPr>
          <w:rFonts w:cstheme="minorHAnsi"/>
          <w:sz w:val="24"/>
          <w:szCs w:val="24"/>
          <w:lang w:val="da-DK"/>
        </w:rPr>
        <w:t xml:space="preserve">I projektet er der udover </w:t>
      </w:r>
      <w:r w:rsidR="00C668C7" w:rsidRPr="00465FB2">
        <w:rPr>
          <w:rFonts w:cstheme="minorHAnsi"/>
          <w:sz w:val="24"/>
          <w:szCs w:val="24"/>
          <w:lang w:val="da-DK"/>
        </w:rPr>
        <w:t>Arduinoen</w:t>
      </w:r>
      <w:r w:rsidRPr="00465FB2">
        <w:rPr>
          <w:rFonts w:cstheme="minorHAnsi"/>
          <w:sz w:val="24"/>
          <w:szCs w:val="24"/>
          <w:lang w:val="da-DK"/>
        </w:rPr>
        <w:t xml:space="preserve"> gjort bru</w:t>
      </w:r>
      <w:r w:rsidR="006013BD" w:rsidRPr="00465FB2">
        <w:rPr>
          <w:rFonts w:cstheme="minorHAnsi"/>
          <w:sz w:val="24"/>
          <w:szCs w:val="24"/>
          <w:lang w:val="da-DK"/>
        </w:rPr>
        <w:t>g af nogle forskellige</w:t>
      </w:r>
      <w:r w:rsidR="00A45FF6" w:rsidRPr="00465FB2">
        <w:rPr>
          <w:rFonts w:cstheme="minorHAnsi"/>
          <w:sz w:val="24"/>
          <w:szCs w:val="24"/>
          <w:lang w:val="da-DK"/>
        </w:rPr>
        <w:t xml:space="preserve"> hardwareopkoblinger</w:t>
      </w:r>
      <w:r w:rsidR="00CB663C" w:rsidRPr="00465FB2">
        <w:rPr>
          <w:rFonts w:cstheme="minorHAnsi"/>
          <w:sz w:val="24"/>
          <w:szCs w:val="24"/>
          <w:lang w:val="da-DK"/>
        </w:rPr>
        <w:t xml:space="preserve"> der</w:t>
      </w:r>
      <w:r w:rsidR="00281324" w:rsidRPr="00465FB2">
        <w:rPr>
          <w:rFonts w:cstheme="minorHAnsi"/>
          <w:sz w:val="24"/>
          <w:szCs w:val="24"/>
          <w:lang w:val="da-DK"/>
        </w:rPr>
        <w:t xml:space="preserve"> giver tilføjet funktionalitet og mulighed for påvirkning af fysiske elementer</w:t>
      </w:r>
      <w:r w:rsidRPr="00465FB2">
        <w:rPr>
          <w:rFonts w:cstheme="minorHAnsi"/>
          <w:sz w:val="24"/>
          <w:szCs w:val="24"/>
          <w:lang w:val="da-DK"/>
        </w:rPr>
        <w:t>. Disse vil blive beskrevet med deres funktion og ikke deres virkemåde da dette er udenfor scope</w:t>
      </w:r>
      <w:r w:rsidR="00AD3EC2" w:rsidRPr="00465FB2">
        <w:rPr>
          <w:rFonts w:cstheme="minorHAnsi"/>
          <w:sz w:val="24"/>
          <w:szCs w:val="24"/>
          <w:lang w:val="da-DK"/>
        </w:rPr>
        <w:t>t</w:t>
      </w:r>
      <w:r w:rsidRPr="00465FB2">
        <w:rPr>
          <w:rFonts w:cstheme="minorHAnsi"/>
          <w:sz w:val="24"/>
          <w:szCs w:val="24"/>
          <w:lang w:val="da-DK"/>
        </w:rPr>
        <w:t xml:space="preserve"> for dette projekt.</w:t>
      </w:r>
      <w:r w:rsidR="00A45FF6" w:rsidRPr="00465FB2">
        <w:rPr>
          <w:rFonts w:cstheme="minorHAnsi"/>
          <w:sz w:val="24"/>
          <w:szCs w:val="24"/>
          <w:lang w:val="da-DK"/>
        </w:rPr>
        <w:br/>
      </w:r>
      <w:r w:rsidRPr="00465FB2">
        <w:rPr>
          <w:rFonts w:cstheme="minorHAnsi"/>
          <w:sz w:val="24"/>
          <w:szCs w:val="24"/>
          <w:lang w:val="da-DK"/>
        </w:rPr>
        <w:t xml:space="preserve">Ovenpå </w:t>
      </w:r>
      <w:r w:rsidR="00C668C7" w:rsidRPr="00465FB2">
        <w:rPr>
          <w:rFonts w:cstheme="minorHAnsi"/>
          <w:sz w:val="24"/>
          <w:szCs w:val="24"/>
          <w:lang w:val="da-DK"/>
        </w:rPr>
        <w:t>Arduinoen</w:t>
      </w:r>
      <w:r w:rsidRPr="00465FB2">
        <w:rPr>
          <w:rFonts w:cstheme="minorHAnsi"/>
          <w:sz w:val="24"/>
          <w:szCs w:val="24"/>
          <w:lang w:val="da-DK"/>
        </w:rPr>
        <w:t xml:space="preserve"> er der påsat et </w:t>
      </w:r>
      <w:proofErr w:type="spellStart"/>
      <w:r w:rsidRPr="00465FB2">
        <w:rPr>
          <w:rFonts w:cstheme="minorHAnsi"/>
          <w:sz w:val="24"/>
          <w:szCs w:val="24"/>
          <w:lang w:val="da-DK"/>
        </w:rPr>
        <w:t>Shield</w:t>
      </w:r>
      <w:proofErr w:type="spellEnd"/>
      <w:r w:rsidRPr="00465FB2">
        <w:rPr>
          <w:rFonts w:cstheme="minorHAnsi"/>
          <w:sz w:val="24"/>
          <w:szCs w:val="24"/>
          <w:lang w:val="da-DK"/>
        </w:rPr>
        <w:t xml:space="preserve"> med </w:t>
      </w:r>
      <w:proofErr w:type="spellStart"/>
      <w:r w:rsidRPr="00465FB2">
        <w:rPr>
          <w:rFonts w:cstheme="minorHAnsi"/>
          <w:sz w:val="24"/>
          <w:szCs w:val="24"/>
          <w:lang w:val="da-DK"/>
        </w:rPr>
        <w:t>Servo</w:t>
      </w:r>
      <w:proofErr w:type="spellEnd"/>
      <w:r w:rsidRPr="00465FB2">
        <w:rPr>
          <w:rFonts w:cstheme="minorHAnsi"/>
          <w:sz w:val="24"/>
          <w:szCs w:val="24"/>
          <w:lang w:val="da-DK"/>
        </w:rPr>
        <w:t>-kontrol til de to motorer der bliver brugt.</w:t>
      </w:r>
      <w:r w:rsidR="00AD3EC2" w:rsidRPr="00465FB2">
        <w:rPr>
          <w:rFonts w:cstheme="minorHAnsi"/>
          <w:sz w:val="24"/>
          <w:szCs w:val="24"/>
          <w:lang w:val="da-DK"/>
        </w:rPr>
        <w:t xml:space="preserve"> Et </w:t>
      </w:r>
      <w:proofErr w:type="spellStart"/>
      <w:r w:rsidR="00AD3EC2" w:rsidRPr="00465FB2">
        <w:rPr>
          <w:rFonts w:cstheme="minorHAnsi"/>
          <w:sz w:val="24"/>
          <w:szCs w:val="24"/>
          <w:lang w:val="da-DK"/>
        </w:rPr>
        <w:t>Shield</w:t>
      </w:r>
      <w:proofErr w:type="spellEnd"/>
      <w:r w:rsidR="00AD3EC2" w:rsidRPr="00465FB2">
        <w:rPr>
          <w:rFonts w:cstheme="minorHAnsi"/>
          <w:sz w:val="24"/>
          <w:szCs w:val="24"/>
          <w:lang w:val="da-DK"/>
        </w:rPr>
        <w:t xml:space="preserve"> er en i forvejen opsat hardwareløsning til en specifik funktionalitet.</w:t>
      </w:r>
      <w:r w:rsidR="00A45FF6" w:rsidRPr="00465FB2">
        <w:rPr>
          <w:rFonts w:cstheme="minorHAnsi"/>
          <w:sz w:val="24"/>
          <w:szCs w:val="24"/>
          <w:lang w:val="da-DK"/>
        </w:rPr>
        <w:br/>
      </w:r>
      <w:r w:rsidRPr="00465FB2">
        <w:rPr>
          <w:rFonts w:cstheme="minorHAnsi"/>
          <w:sz w:val="24"/>
          <w:szCs w:val="24"/>
          <w:lang w:val="da-DK"/>
        </w:rPr>
        <w:t>Udover dette er der plac</w:t>
      </w:r>
      <w:r w:rsidR="00C668C7" w:rsidRPr="00465FB2">
        <w:rPr>
          <w:rFonts w:cstheme="minorHAnsi"/>
          <w:sz w:val="24"/>
          <w:szCs w:val="24"/>
          <w:lang w:val="da-DK"/>
        </w:rPr>
        <w:t>eret en omdrejningsmåler under Arduinoen</w:t>
      </w:r>
      <w:r w:rsidRPr="00465FB2">
        <w:rPr>
          <w:rFonts w:cstheme="minorHAnsi"/>
          <w:sz w:val="24"/>
          <w:szCs w:val="24"/>
          <w:lang w:val="da-DK"/>
        </w:rPr>
        <w:t>, som måle</w:t>
      </w:r>
      <w:r w:rsidR="00CB663C" w:rsidRPr="00465FB2">
        <w:rPr>
          <w:rFonts w:cstheme="minorHAnsi"/>
          <w:sz w:val="24"/>
          <w:szCs w:val="24"/>
          <w:lang w:val="da-DK"/>
        </w:rPr>
        <w:t>r</w:t>
      </w:r>
      <w:r w:rsidRPr="00465FB2">
        <w:rPr>
          <w:rFonts w:cstheme="minorHAnsi"/>
          <w:sz w:val="24"/>
          <w:szCs w:val="24"/>
          <w:lang w:val="da-DK"/>
        </w:rPr>
        <w:t xml:space="preserve"> hvor mange omgange et hjul har </w:t>
      </w:r>
      <w:r w:rsidR="00A45FF6" w:rsidRPr="00465FB2">
        <w:rPr>
          <w:rFonts w:cstheme="minorHAnsi"/>
          <w:sz w:val="24"/>
          <w:szCs w:val="24"/>
          <w:lang w:val="da-DK"/>
        </w:rPr>
        <w:t>roteret</w:t>
      </w:r>
      <w:r w:rsidRPr="00465FB2">
        <w:rPr>
          <w:rFonts w:cstheme="minorHAnsi"/>
          <w:sz w:val="24"/>
          <w:szCs w:val="24"/>
          <w:lang w:val="da-DK"/>
        </w:rPr>
        <w:t>, og på den måde kan afstandsmål</w:t>
      </w:r>
      <w:r w:rsidR="005C060F" w:rsidRPr="00465FB2">
        <w:rPr>
          <w:rFonts w:cstheme="minorHAnsi"/>
          <w:sz w:val="24"/>
          <w:szCs w:val="24"/>
          <w:lang w:val="da-DK"/>
        </w:rPr>
        <w:t>ingen af robotten kontrolleres.</w:t>
      </w:r>
      <w:r w:rsidR="00A45FF6" w:rsidRPr="00465FB2">
        <w:rPr>
          <w:rFonts w:cstheme="minorHAnsi"/>
          <w:sz w:val="24"/>
          <w:szCs w:val="24"/>
          <w:lang w:val="da-DK"/>
        </w:rPr>
        <w:br/>
      </w:r>
      <w:r w:rsidR="005C060F" w:rsidRPr="00465FB2">
        <w:rPr>
          <w:rFonts w:cstheme="minorHAnsi"/>
          <w:sz w:val="24"/>
          <w:szCs w:val="24"/>
          <w:lang w:val="da-DK"/>
        </w:rPr>
        <w:t xml:space="preserve">Til sidst er der påsat et </w:t>
      </w:r>
      <w:proofErr w:type="spellStart"/>
      <w:r w:rsidR="005C060F" w:rsidRPr="00465FB2">
        <w:rPr>
          <w:rFonts w:cstheme="minorHAnsi"/>
          <w:sz w:val="24"/>
          <w:szCs w:val="24"/>
          <w:lang w:val="da-DK"/>
        </w:rPr>
        <w:t>bluetooth</w:t>
      </w:r>
      <w:proofErr w:type="spellEnd"/>
      <w:r w:rsidR="005C060F" w:rsidRPr="00465FB2">
        <w:rPr>
          <w:rFonts w:cstheme="minorHAnsi"/>
          <w:sz w:val="24"/>
          <w:szCs w:val="24"/>
          <w:lang w:val="da-DK"/>
        </w:rPr>
        <w:t xml:space="preserve"> element, der gør kommunikation mellem </w:t>
      </w:r>
      <w:r w:rsidR="00C668C7" w:rsidRPr="00465FB2">
        <w:rPr>
          <w:rFonts w:cstheme="minorHAnsi"/>
          <w:sz w:val="24"/>
          <w:szCs w:val="24"/>
          <w:lang w:val="da-DK"/>
        </w:rPr>
        <w:t>Arduinoen</w:t>
      </w:r>
      <w:r w:rsidR="005C060F" w:rsidRPr="00465FB2">
        <w:rPr>
          <w:rFonts w:cstheme="minorHAnsi"/>
          <w:sz w:val="24"/>
          <w:szCs w:val="24"/>
          <w:lang w:val="da-DK"/>
        </w:rPr>
        <w:t xml:space="preserve"> og et andet </w:t>
      </w:r>
      <w:proofErr w:type="spellStart"/>
      <w:r w:rsidR="005C060F" w:rsidRPr="00465FB2">
        <w:rPr>
          <w:rFonts w:cstheme="minorHAnsi"/>
          <w:sz w:val="24"/>
          <w:szCs w:val="24"/>
          <w:lang w:val="da-DK"/>
        </w:rPr>
        <w:t>bluetooth-device</w:t>
      </w:r>
      <w:proofErr w:type="spellEnd"/>
      <w:r w:rsidR="005C060F" w:rsidRPr="00465FB2">
        <w:rPr>
          <w:rFonts w:cstheme="minorHAnsi"/>
          <w:sz w:val="24"/>
          <w:szCs w:val="24"/>
          <w:lang w:val="da-DK"/>
        </w:rPr>
        <w:t xml:space="preserve"> muligt igennem </w:t>
      </w:r>
      <w:proofErr w:type="spellStart"/>
      <w:r w:rsidR="005C060F" w:rsidRPr="00465FB2">
        <w:rPr>
          <w:rFonts w:cstheme="minorHAnsi"/>
          <w:sz w:val="24"/>
          <w:szCs w:val="24"/>
          <w:lang w:val="da-DK"/>
        </w:rPr>
        <w:t>bluetooth</w:t>
      </w:r>
      <w:proofErr w:type="spellEnd"/>
      <w:r w:rsidR="005C060F" w:rsidRPr="00465FB2">
        <w:rPr>
          <w:rFonts w:cstheme="minorHAnsi"/>
          <w:sz w:val="24"/>
          <w:szCs w:val="24"/>
          <w:lang w:val="da-DK"/>
        </w:rPr>
        <w:t xml:space="preserve"> </w:t>
      </w:r>
      <w:r w:rsidR="00A45FF6" w:rsidRPr="00465FB2">
        <w:rPr>
          <w:rFonts w:cstheme="minorHAnsi"/>
          <w:sz w:val="24"/>
          <w:szCs w:val="24"/>
          <w:lang w:val="da-DK"/>
        </w:rPr>
        <w:t>teknologien</w:t>
      </w:r>
      <w:r w:rsidR="005C060F" w:rsidRPr="00465FB2">
        <w:rPr>
          <w:rFonts w:cstheme="minorHAnsi"/>
          <w:sz w:val="24"/>
          <w:szCs w:val="24"/>
          <w:lang w:val="da-DK"/>
        </w:rPr>
        <w:t>. Dette er påsat for at gøre videreudvikling muligt, men er ikke gjort brug af i denne iteration af rob</w:t>
      </w:r>
      <w:bookmarkStart w:id="6" w:name="_Toc532328908"/>
      <w:r w:rsidR="00A45FF6" w:rsidRPr="00465FB2">
        <w:rPr>
          <w:rFonts w:cstheme="minorHAnsi"/>
          <w:sz w:val="24"/>
          <w:szCs w:val="24"/>
          <w:lang w:val="da-DK"/>
        </w:rPr>
        <w:t xml:space="preserve">otten da det var udenfor </w:t>
      </w:r>
      <w:proofErr w:type="spellStart"/>
      <w:r w:rsidR="00A45FF6" w:rsidRPr="00465FB2">
        <w:rPr>
          <w:rFonts w:cstheme="minorHAnsi"/>
          <w:sz w:val="24"/>
          <w:szCs w:val="24"/>
          <w:lang w:val="da-DK"/>
        </w:rPr>
        <w:t>scope.</w:t>
      </w:r>
      <w:r w:rsidR="00A45FF6" w:rsidRPr="00465FB2">
        <w:rPr>
          <w:rFonts w:cstheme="minorHAnsi"/>
          <w:sz w:val="24"/>
          <w:szCs w:val="24"/>
          <w:lang w:val="da-DK"/>
        </w:rPr>
        <w:br/>
      </w:r>
      <w:proofErr w:type="spellEnd"/>
    </w:p>
    <w:p w14:paraId="12F445E5" w14:textId="77777777" w:rsidR="00A45FF6" w:rsidRPr="00465FB2" w:rsidRDefault="00A45FF6">
      <w:pPr>
        <w:rPr>
          <w:rFonts w:cstheme="minorHAnsi"/>
          <w:sz w:val="24"/>
          <w:szCs w:val="24"/>
          <w:lang w:val="da-DK"/>
        </w:rPr>
      </w:pPr>
      <w:r w:rsidRPr="00465FB2">
        <w:rPr>
          <w:rFonts w:cstheme="minorHAnsi"/>
          <w:sz w:val="24"/>
          <w:szCs w:val="24"/>
          <w:lang w:val="da-DK"/>
        </w:rPr>
        <w:br w:type="page"/>
      </w:r>
    </w:p>
    <w:p w14:paraId="2AEBEE75" w14:textId="2A7D4BB4" w:rsidR="00B17C9E" w:rsidRDefault="00AD3EC2" w:rsidP="00A45FF6">
      <w:pPr>
        <w:spacing w:line="360" w:lineRule="auto"/>
        <w:rPr>
          <w:rFonts w:cstheme="minorHAnsi"/>
          <w:sz w:val="24"/>
          <w:szCs w:val="24"/>
          <w:lang w:val="da-DK"/>
        </w:rPr>
      </w:pPr>
      <w:r w:rsidRPr="00465FB2">
        <w:rPr>
          <w:rFonts w:cstheme="minorHAnsi"/>
          <w:sz w:val="24"/>
          <w:szCs w:val="24"/>
          <w:lang w:val="da-DK"/>
        </w:rPr>
        <w:lastRenderedPageBreak/>
        <w:t xml:space="preserve">De individuelle komponenter kan kontrolleres af softwaren enten igennem </w:t>
      </w:r>
      <w:proofErr w:type="spellStart"/>
      <w:r w:rsidRPr="00465FB2">
        <w:rPr>
          <w:rFonts w:cstheme="minorHAnsi"/>
          <w:sz w:val="24"/>
          <w:szCs w:val="24"/>
          <w:lang w:val="da-DK"/>
        </w:rPr>
        <w:t>Arduino’s</w:t>
      </w:r>
      <w:proofErr w:type="spellEnd"/>
      <w:r w:rsidRPr="00465FB2">
        <w:rPr>
          <w:rFonts w:cstheme="minorHAnsi"/>
          <w:sz w:val="24"/>
          <w:szCs w:val="24"/>
          <w:lang w:val="da-DK"/>
        </w:rPr>
        <w:t xml:space="preserve"> eget kodebibliotek eller igennem udvidelser fra producenterne af hardwaren. I hardwaren er der gjort brug af </w:t>
      </w:r>
      <w:proofErr w:type="spellStart"/>
      <w:r w:rsidRPr="00465FB2">
        <w:rPr>
          <w:rFonts w:cstheme="minorHAnsi"/>
          <w:sz w:val="24"/>
          <w:szCs w:val="24"/>
          <w:lang w:val="da-DK"/>
        </w:rPr>
        <w:t>Sparkfun’s</w:t>
      </w:r>
      <w:proofErr w:type="spellEnd"/>
      <w:r w:rsidRPr="00465FB2">
        <w:rPr>
          <w:rFonts w:cstheme="minorHAnsi"/>
          <w:sz w:val="24"/>
          <w:szCs w:val="24"/>
          <w:lang w:val="da-DK"/>
        </w:rPr>
        <w:t xml:space="preserve"> </w:t>
      </w:r>
      <w:proofErr w:type="spellStart"/>
      <w:r w:rsidRPr="00465FB2">
        <w:rPr>
          <w:rFonts w:cstheme="minorHAnsi"/>
          <w:sz w:val="24"/>
          <w:szCs w:val="24"/>
          <w:lang w:val="da-DK"/>
        </w:rPr>
        <w:t>Redbot</w:t>
      </w:r>
      <w:proofErr w:type="spellEnd"/>
      <w:r w:rsidRPr="00465FB2">
        <w:rPr>
          <w:rFonts w:cstheme="minorHAnsi"/>
          <w:sz w:val="24"/>
          <w:szCs w:val="24"/>
          <w:lang w:val="da-DK"/>
        </w:rPr>
        <w:t xml:space="preserve"> chassis, og deres medfølgende kodebase til </w:t>
      </w:r>
      <w:proofErr w:type="spellStart"/>
      <w:r w:rsidRPr="00465FB2">
        <w:rPr>
          <w:rFonts w:cstheme="minorHAnsi"/>
          <w:sz w:val="24"/>
          <w:szCs w:val="24"/>
          <w:lang w:val="da-DK"/>
        </w:rPr>
        <w:t>kontrollering</w:t>
      </w:r>
      <w:proofErr w:type="spellEnd"/>
      <w:r w:rsidRPr="00465FB2">
        <w:rPr>
          <w:rFonts w:cstheme="minorHAnsi"/>
          <w:sz w:val="24"/>
          <w:szCs w:val="24"/>
          <w:lang w:val="da-DK"/>
        </w:rPr>
        <w:t xml:space="preserve"> af omdrejningsmåleren. </w:t>
      </w:r>
      <w:sdt>
        <w:sdtPr>
          <w:rPr>
            <w:rFonts w:cstheme="minorHAnsi"/>
            <w:sz w:val="24"/>
            <w:szCs w:val="24"/>
            <w:lang w:val="da-DK"/>
          </w:rPr>
          <w:id w:val="-507523087"/>
          <w:citation/>
        </w:sdtPr>
        <w:sdtEndPr/>
        <w:sdtContent>
          <w:r w:rsidRPr="00465FB2">
            <w:rPr>
              <w:rFonts w:cstheme="minorHAnsi"/>
              <w:sz w:val="24"/>
              <w:szCs w:val="24"/>
              <w:lang w:val="da-DK"/>
            </w:rPr>
            <w:fldChar w:fldCharType="begin"/>
          </w:r>
          <w:r w:rsidRPr="00465FB2">
            <w:rPr>
              <w:rFonts w:cstheme="minorHAnsi"/>
              <w:sz w:val="24"/>
              <w:szCs w:val="24"/>
              <w:lang w:val="da-DK"/>
            </w:rPr>
            <w:instrText xml:space="preserve"> CITATION Mag \l 1030 </w:instrText>
          </w:r>
          <w:r w:rsidRPr="00465FB2">
            <w:rPr>
              <w:rFonts w:cstheme="minorHAnsi"/>
              <w:sz w:val="24"/>
              <w:szCs w:val="24"/>
              <w:lang w:val="da-DK"/>
            </w:rPr>
            <w:fldChar w:fldCharType="separate"/>
          </w:r>
          <w:r w:rsidRPr="00465FB2">
            <w:rPr>
              <w:rFonts w:cstheme="minorHAnsi"/>
              <w:noProof/>
              <w:sz w:val="24"/>
              <w:szCs w:val="24"/>
              <w:lang w:val="da-DK"/>
            </w:rPr>
            <w:t>(Magician_Encoder, u.d.)</w:t>
          </w:r>
          <w:r w:rsidRPr="00465FB2">
            <w:rPr>
              <w:rFonts w:cstheme="minorHAnsi"/>
              <w:sz w:val="24"/>
              <w:szCs w:val="24"/>
              <w:lang w:val="da-DK"/>
            </w:rPr>
            <w:fldChar w:fldCharType="end"/>
          </w:r>
        </w:sdtContent>
      </w:sdt>
      <w:r w:rsidR="00827B8F" w:rsidRPr="00465FB2">
        <w:rPr>
          <w:rFonts w:cstheme="minorHAnsi"/>
          <w:sz w:val="24"/>
          <w:szCs w:val="24"/>
          <w:lang w:val="da-DK"/>
        </w:rPr>
        <w:t xml:space="preserve">. Dette blev gjort da </w:t>
      </w:r>
      <w:r w:rsidR="00542864" w:rsidRPr="00465FB2">
        <w:rPr>
          <w:rFonts w:cstheme="minorHAnsi"/>
          <w:sz w:val="24"/>
          <w:szCs w:val="24"/>
          <w:lang w:val="da-DK"/>
        </w:rPr>
        <w:t>den fysiske implementation af hardwaren</w:t>
      </w:r>
      <w:r w:rsidR="00A45FF6" w:rsidRPr="00465FB2">
        <w:rPr>
          <w:rFonts w:cstheme="minorHAnsi"/>
          <w:sz w:val="24"/>
          <w:szCs w:val="24"/>
          <w:lang w:val="da-DK"/>
        </w:rPr>
        <w:t xml:space="preserve"> blev vurderet for kompleks til at kunne blive nået i dette projekt.</w:t>
      </w:r>
      <w:r w:rsidR="00542864" w:rsidRPr="00465FB2">
        <w:rPr>
          <w:rFonts w:cstheme="minorHAnsi"/>
          <w:sz w:val="24"/>
          <w:szCs w:val="24"/>
          <w:lang w:val="da-DK"/>
        </w:rPr>
        <w:t xml:space="preserve"> </w:t>
      </w:r>
    </w:p>
    <w:p w14:paraId="5FC23649" w14:textId="57CE67F2" w:rsidR="00520F64" w:rsidRDefault="00520F64" w:rsidP="004D3A77">
      <w:pPr>
        <w:pStyle w:val="Heading3"/>
        <w:rPr>
          <w:lang w:val="da-DK"/>
        </w:rPr>
      </w:pPr>
      <w:r w:rsidRPr="00520F64">
        <w:rPr>
          <w:lang w:val="da-DK"/>
        </w:rPr>
        <w:t>Styring af motorerne.</w:t>
      </w:r>
      <w:bookmarkEnd w:id="6"/>
    </w:p>
    <w:p w14:paraId="2476817D" w14:textId="77777777" w:rsidR="00465FB2" w:rsidRPr="00465FB2" w:rsidRDefault="00465FB2" w:rsidP="00465FB2">
      <w:pPr>
        <w:rPr>
          <w:lang w:val="da-DK"/>
        </w:rPr>
      </w:pPr>
    </w:p>
    <w:p w14:paraId="2C61FCE1" w14:textId="417E74F9" w:rsidR="00465FB2" w:rsidRPr="00465FB2" w:rsidRDefault="00A45FF6" w:rsidP="00A45FF6">
      <w:pPr>
        <w:spacing w:line="360" w:lineRule="auto"/>
        <w:rPr>
          <w:rFonts w:cstheme="minorHAnsi"/>
          <w:sz w:val="24"/>
          <w:szCs w:val="24"/>
          <w:lang w:val="da-DK"/>
        </w:rPr>
      </w:pPr>
      <w:proofErr w:type="spellStart"/>
      <w:r w:rsidRPr="00465FB2">
        <w:rPr>
          <w:rFonts w:cstheme="minorHAnsi"/>
          <w:sz w:val="24"/>
          <w:szCs w:val="24"/>
          <w:lang w:val="da-DK"/>
        </w:rPr>
        <w:t>Shield’et</w:t>
      </w:r>
      <w:proofErr w:type="spellEnd"/>
      <w:r w:rsidRPr="00465FB2">
        <w:rPr>
          <w:rFonts w:cstheme="minorHAnsi"/>
          <w:sz w:val="24"/>
          <w:szCs w:val="24"/>
          <w:lang w:val="da-DK"/>
        </w:rPr>
        <w:t xml:space="preserve"> der er sat ovenpå Unoen har pins til de to motorer hvor hjulene er påsat. Disse </w:t>
      </w:r>
      <w:r w:rsidR="00465FB2">
        <w:rPr>
          <w:rFonts w:cstheme="minorHAnsi"/>
          <w:sz w:val="24"/>
          <w:szCs w:val="24"/>
          <w:lang w:val="da-DK"/>
        </w:rPr>
        <w:t xml:space="preserve">pins er sat direkte ovenpå Unoens pins, og </w:t>
      </w:r>
      <w:r w:rsidRPr="00465FB2">
        <w:rPr>
          <w:rFonts w:cstheme="minorHAnsi"/>
          <w:sz w:val="24"/>
          <w:szCs w:val="24"/>
          <w:lang w:val="da-DK"/>
        </w:rPr>
        <w:t xml:space="preserve">styrer hastigheden hjulene drejer rundt og hvilken retning der drejes. Disse kan manipuleres med </w:t>
      </w:r>
      <w:proofErr w:type="spellStart"/>
      <w:r w:rsidRPr="00465FB2">
        <w:rPr>
          <w:rFonts w:cstheme="minorHAnsi"/>
          <w:sz w:val="24"/>
          <w:szCs w:val="24"/>
          <w:lang w:val="da-DK"/>
        </w:rPr>
        <w:t>Arduino’s</w:t>
      </w:r>
      <w:proofErr w:type="spellEnd"/>
      <w:r w:rsidRPr="00465FB2">
        <w:rPr>
          <w:rFonts w:cstheme="minorHAnsi"/>
          <w:sz w:val="24"/>
          <w:szCs w:val="24"/>
          <w:lang w:val="da-DK"/>
        </w:rPr>
        <w:t xml:space="preserve"> eget </w:t>
      </w:r>
      <w:proofErr w:type="spellStart"/>
      <w:r w:rsidRPr="00465FB2">
        <w:rPr>
          <w:rFonts w:cstheme="minorHAnsi"/>
          <w:sz w:val="24"/>
          <w:szCs w:val="24"/>
          <w:lang w:val="da-DK"/>
        </w:rPr>
        <w:t>library</w:t>
      </w:r>
      <w:proofErr w:type="spellEnd"/>
      <w:r w:rsidRPr="00465FB2">
        <w:rPr>
          <w:rFonts w:cstheme="minorHAnsi"/>
          <w:sz w:val="24"/>
          <w:szCs w:val="24"/>
          <w:lang w:val="da-DK"/>
        </w:rPr>
        <w:t xml:space="preserve"> </w:t>
      </w:r>
      <w:proofErr w:type="spellStart"/>
      <w:r w:rsidRPr="00465FB2">
        <w:rPr>
          <w:rFonts w:cstheme="minorHAnsi"/>
          <w:sz w:val="24"/>
          <w:szCs w:val="24"/>
          <w:lang w:val="da-DK"/>
        </w:rPr>
        <w:t>Arduino.h</w:t>
      </w:r>
      <w:proofErr w:type="spellEnd"/>
      <w:r w:rsidRPr="00465FB2">
        <w:rPr>
          <w:rFonts w:cstheme="minorHAnsi"/>
          <w:sz w:val="24"/>
          <w:szCs w:val="24"/>
          <w:lang w:val="da-DK"/>
        </w:rPr>
        <w:t xml:space="preserve"> hvor der kan skrive</w:t>
      </w:r>
      <w:r w:rsidR="00465FB2">
        <w:rPr>
          <w:rFonts w:cstheme="minorHAnsi"/>
          <w:sz w:val="24"/>
          <w:szCs w:val="24"/>
          <w:lang w:val="da-DK"/>
        </w:rPr>
        <w:t>s</w:t>
      </w:r>
      <w:r w:rsidRPr="00465FB2">
        <w:rPr>
          <w:rFonts w:cstheme="minorHAnsi"/>
          <w:sz w:val="24"/>
          <w:szCs w:val="24"/>
          <w:lang w:val="da-DK"/>
        </w:rPr>
        <w:t xml:space="preserve"> digitale og analoge værdier til metoderne </w:t>
      </w:r>
      <w:proofErr w:type="spellStart"/>
      <w:proofErr w:type="gramStart"/>
      <w:r w:rsidRPr="00465FB2">
        <w:rPr>
          <w:rFonts w:cstheme="minorHAnsi"/>
          <w:sz w:val="24"/>
          <w:szCs w:val="24"/>
          <w:lang w:val="da-DK"/>
        </w:rPr>
        <w:t>DigitalWrite</w:t>
      </w:r>
      <w:proofErr w:type="spellEnd"/>
      <w:r w:rsidRPr="00465FB2">
        <w:rPr>
          <w:rFonts w:cstheme="minorHAnsi"/>
          <w:sz w:val="24"/>
          <w:szCs w:val="24"/>
          <w:lang w:val="da-DK"/>
        </w:rPr>
        <w:t>(</w:t>
      </w:r>
      <w:proofErr w:type="gramEnd"/>
      <w:r w:rsidRPr="00465FB2">
        <w:rPr>
          <w:rFonts w:cstheme="minorHAnsi"/>
          <w:sz w:val="24"/>
          <w:szCs w:val="24"/>
          <w:lang w:val="da-DK"/>
        </w:rPr>
        <w:t xml:space="preserve">) og </w:t>
      </w:r>
      <w:proofErr w:type="spellStart"/>
      <w:r w:rsidRPr="00465FB2">
        <w:rPr>
          <w:rFonts w:cstheme="minorHAnsi"/>
          <w:sz w:val="24"/>
          <w:szCs w:val="24"/>
          <w:lang w:val="da-DK"/>
        </w:rPr>
        <w:t>AnalogWrite</w:t>
      </w:r>
      <w:proofErr w:type="spellEnd"/>
      <w:r w:rsidRPr="00465FB2">
        <w:rPr>
          <w:rFonts w:cstheme="minorHAnsi"/>
          <w:sz w:val="24"/>
          <w:szCs w:val="24"/>
          <w:lang w:val="da-DK"/>
        </w:rPr>
        <w:t xml:space="preserve">(). </w:t>
      </w:r>
      <w:r w:rsidRPr="00465FB2">
        <w:rPr>
          <w:rFonts w:cstheme="minorHAnsi"/>
          <w:sz w:val="24"/>
          <w:szCs w:val="24"/>
          <w:lang w:val="da-DK"/>
        </w:rPr>
        <w:br/>
      </w:r>
      <w:r w:rsidR="00465FB2">
        <w:rPr>
          <w:rFonts w:cstheme="minorHAnsi"/>
          <w:sz w:val="24"/>
          <w:szCs w:val="24"/>
          <w:lang w:val="da-DK"/>
        </w:rPr>
        <w:t xml:space="preserve">Forskellen på de digitale og de analoge værdier er at de analoge værdier ikke er binære, de kan svinge mellem 0 til 255. Dette fungerer ved at Arduinoen sender strøm igennem den valgte pin i intervaller indtil et kald til den samme pin sætter spændingen til noget andet eller stopper spændingen. </w:t>
      </w:r>
      <w:r w:rsidR="00465FB2">
        <w:rPr>
          <w:rStyle w:val="FootnoteReference"/>
          <w:rFonts w:cstheme="minorHAnsi"/>
          <w:sz w:val="24"/>
          <w:szCs w:val="24"/>
          <w:lang w:val="da-DK"/>
        </w:rPr>
        <w:footnoteReference w:id="4"/>
      </w:r>
      <w:r w:rsidR="00465FB2" w:rsidRPr="00465FB2">
        <w:rPr>
          <w:rFonts w:cstheme="minorHAnsi"/>
          <w:sz w:val="24"/>
          <w:szCs w:val="24"/>
          <w:lang w:val="da-DK"/>
        </w:rPr>
        <w:t xml:space="preserve"> </w:t>
      </w:r>
      <w:r w:rsidR="00465FB2">
        <w:rPr>
          <w:rFonts w:cstheme="minorHAnsi"/>
          <w:sz w:val="24"/>
          <w:szCs w:val="24"/>
          <w:lang w:val="da-DK"/>
        </w:rPr>
        <w:br/>
      </w:r>
      <w:proofErr w:type="spellStart"/>
      <w:r w:rsidR="00465FB2">
        <w:rPr>
          <w:rFonts w:cstheme="minorHAnsi"/>
          <w:sz w:val="24"/>
          <w:szCs w:val="24"/>
          <w:lang w:val="da-DK"/>
        </w:rPr>
        <w:t>DigitalWrite</w:t>
      </w:r>
      <w:proofErr w:type="spellEnd"/>
      <w:r w:rsidR="00465FB2">
        <w:rPr>
          <w:rFonts w:cstheme="minorHAnsi"/>
          <w:sz w:val="24"/>
          <w:szCs w:val="24"/>
          <w:lang w:val="da-DK"/>
        </w:rPr>
        <w:t xml:space="preserve"> er derimod binær da den kun kan tage imod enten HIGH eller LOW. Dette har forskellige værdier alt efter om det er en pin der er i Input mode eller Outputmode, hvor Inputmode er en on-</w:t>
      </w:r>
      <w:proofErr w:type="spellStart"/>
      <w:r w:rsidR="00465FB2">
        <w:rPr>
          <w:rFonts w:cstheme="minorHAnsi"/>
          <w:sz w:val="24"/>
          <w:szCs w:val="24"/>
          <w:lang w:val="da-DK"/>
        </w:rPr>
        <w:t>off</w:t>
      </w:r>
      <w:proofErr w:type="spellEnd"/>
      <w:r w:rsidR="00465FB2">
        <w:rPr>
          <w:rFonts w:cstheme="minorHAnsi"/>
          <w:sz w:val="24"/>
          <w:szCs w:val="24"/>
          <w:lang w:val="da-DK"/>
        </w:rPr>
        <w:t xml:space="preserve"> switch, mens Outputmode er enten 3.3V spænding eller 5V spænding.</w:t>
      </w:r>
    </w:p>
    <w:p w14:paraId="21DD4ADA" w14:textId="5A6D8B22" w:rsidR="00FD39A2" w:rsidRPr="00465FB2" w:rsidRDefault="00FD39A2" w:rsidP="00B9241A">
      <w:pPr>
        <w:spacing w:line="360" w:lineRule="auto"/>
        <w:rPr>
          <w:rFonts w:cstheme="minorHAnsi"/>
          <w:sz w:val="24"/>
          <w:szCs w:val="24"/>
          <w:lang w:val="da-DK"/>
        </w:rPr>
      </w:pPr>
      <w:r w:rsidRPr="00465FB2">
        <w:rPr>
          <w:rFonts w:cstheme="minorHAnsi"/>
          <w:sz w:val="24"/>
          <w:szCs w:val="24"/>
          <w:lang w:val="da-DK"/>
        </w:rPr>
        <w:t xml:space="preserve">Styringen af motorerne </w:t>
      </w:r>
      <w:r w:rsidR="00542864" w:rsidRPr="00465FB2">
        <w:rPr>
          <w:rFonts w:cstheme="minorHAnsi"/>
          <w:sz w:val="24"/>
          <w:szCs w:val="24"/>
          <w:lang w:val="da-DK"/>
        </w:rPr>
        <w:t>bliver gjort</w:t>
      </w:r>
      <w:r w:rsidRPr="00465FB2">
        <w:rPr>
          <w:rFonts w:cstheme="minorHAnsi"/>
          <w:sz w:val="24"/>
          <w:szCs w:val="24"/>
          <w:lang w:val="da-DK"/>
        </w:rPr>
        <w:t xml:space="preserve"> igennem </w:t>
      </w:r>
      <w:r w:rsidR="0040511C" w:rsidRPr="00465FB2">
        <w:rPr>
          <w:rFonts w:cstheme="minorHAnsi"/>
          <w:sz w:val="24"/>
          <w:szCs w:val="24"/>
          <w:lang w:val="da-DK"/>
        </w:rPr>
        <w:t xml:space="preserve">manipulation </w:t>
      </w:r>
      <w:r w:rsidRPr="00465FB2">
        <w:rPr>
          <w:rFonts w:cstheme="minorHAnsi"/>
          <w:sz w:val="24"/>
          <w:szCs w:val="24"/>
          <w:lang w:val="da-DK"/>
        </w:rPr>
        <w:t>af pins’ene på Unoen.</w:t>
      </w:r>
      <w:r w:rsidR="00A45FF6" w:rsidRPr="00465FB2">
        <w:rPr>
          <w:rFonts w:cstheme="minorHAnsi"/>
          <w:sz w:val="24"/>
          <w:szCs w:val="24"/>
          <w:lang w:val="da-DK"/>
        </w:rPr>
        <w:t xml:space="preserve"> </w:t>
      </w:r>
      <w:r w:rsidR="00465FB2">
        <w:rPr>
          <w:rFonts w:cstheme="minorHAnsi"/>
          <w:sz w:val="24"/>
          <w:szCs w:val="24"/>
          <w:lang w:val="da-DK"/>
        </w:rPr>
        <w:br/>
        <w:t xml:space="preserve">Disse pins kan sættes som værende Inputmode eller Outputmode med et kald til </w:t>
      </w:r>
      <w:proofErr w:type="spellStart"/>
      <w:proofErr w:type="gramStart"/>
      <w:r w:rsidR="00465FB2">
        <w:rPr>
          <w:rFonts w:cstheme="minorHAnsi"/>
          <w:sz w:val="24"/>
          <w:szCs w:val="24"/>
          <w:lang w:val="da-DK"/>
        </w:rPr>
        <w:t>pinMode</w:t>
      </w:r>
      <w:proofErr w:type="spellEnd"/>
      <w:r w:rsidR="00465FB2">
        <w:rPr>
          <w:rFonts w:cstheme="minorHAnsi"/>
          <w:sz w:val="24"/>
          <w:szCs w:val="24"/>
          <w:lang w:val="da-DK"/>
        </w:rPr>
        <w:t>(</w:t>
      </w:r>
      <w:proofErr w:type="gramEnd"/>
      <w:r w:rsidR="00465FB2">
        <w:rPr>
          <w:rFonts w:cstheme="minorHAnsi"/>
          <w:sz w:val="24"/>
          <w:szCs w:val="24"/>
          <w:lang w:val="da-DK"/>
        </w:rPr>
        <w:t xml:space="preserve">). </w:t>
      </w:r>
      <w:r w:rsidR="00874B86">
        <w:rPr>
          <w:rFonts w:cstheme="minorHAnsi"/>
          <w:sz w:val="24"/>
          <w:szCs w:val="24"/>
          <w:lang w:val="da-DK"/>
        </w:rPr>
        <w:t xml:space="preserve">Dette gør enten </w:t>
      </w:r>
      <w:proofErr w:type="spellStart"/>
      <w:r w:rsidR="00874B86">
        <w:rPr>
          <w:rFonts w:cstheme="minorHAnsi"/>
          <w:sz w:val="24"/>
          <w:szCs w:val="24"/>
          <w:lang w:val="da-DK"/>
        </w:rPr>
        <w:t>pin’en</w:t>
      </w:r>
      <w:proofErr w:type="spellEnd"/>
      <w:r w:rsidR="00874B86">
        <w:rPr>
          <w:rFonts w:cstheme="minorHAnsi"/>
          <w:sz w:val="24"/>
          <w:szCs w:val="24"/>
          <w:lang w:val="da-DK"/>
        </w:rPr>
        <w:t xml:space="preserve"> til en binær on-</w:t>
      </w:r>
      <w:proofErr w:type="spellStart"/>
      <w:r w:rsidR="00874B86">
        <w:rPr>
          <w:rFonts w:cstheme="minorHAnsi"/>
          <w:sz w:val="24"/>
          <w:szCs w:val="24"/>
          <w:lang w:val="da-DK"/>
        </w:rPr>
        <w:t>off</w:t>
      </w:r>
      <w:proofErr w:type="spellEnd"/>
      <w:r w:rsidR="00874B86">
        <w:rPr>
          <w:rFonts w:cstheme="minorHAnsi"/>
          <w:sz w:val="24"/>
          <w:szCs w:val="24"/>
          <w:lang w:val="da-DK"/>
        </w:rPr>
        <w:t xml:space="preserve"> pin, eller en pin med varierende strømmængde igennem sig. </w:t>
      </w:r>
      <w:r w:rsidR="00A45FF6" w:rsidRPr="00465FB2">
        <w:rPr>
          <w:rFonts w:cstheme="minorHAnsi"/>
          <w:sz w:val="24"/>
          <w:szCs w:val="24"/>
          <w:lang w:val="da-DK"/>
        </w:rPr>
        <w:t xml:space="preserve">Alt efter hvad </w:t>
      </w:r>
      <w:proofErr w:type="spellStart"/>
      <w:r w:rsidR="00A45FF6" w:rsidRPr="00465FB2">
        <w:rPr>
          <w:rFonts w:cstheme="minorHAnsi"/>
          <w:sz w:val="24"/>
          <w:szCs w:val="24"/>
          <w:lang w:val="da-DK"/>
        </w:rPr>
        <w:t>setting</w:t>
      </w:r>
      <w:proofErr w:type="spellEnd"/>
      <w:r w:rsidR="00A45FF6" w:rsidRPr="00465FB2">
        <w:rPr>
          <w:rFonts w:cstheme="minorHAnsi"/>
          <w:sz w:val="24"/>
          <w:szCs w:val="24"/>
          <w:lang w:val="da-DK"/>
        </w:rPr>
        <w:t xml:space="preserve"> en pin er sat til, vil </w:t>
      </w:r>
      <w:proofErr w:type="spellStart"/>
      <w:r w:rsidR="00A45FF6" w:rsidRPr="00465FB2">
        <w:rPr>
          <w:rFonts w:cstheme="minorHAnsi"/>
          <w:sz w:val="24"/>
          <w:szCs w:val="24"/>
          <w:lang w:val="da-DK"/>
        </w:rPr>
        <w:t>servoen</w:t>
      </w:r>
      <w:proofErr w:type="spellEnd"/>
      <w:r w:rsidR="00A45FF6" w:rsidRPr="00465FB2">
        <w:rPr>
          <w:rFonts w:cstheme="minorHAnsi"/>
          <w:sz w:val="24"/>
          <w:szCs w:val="24"/>
          <w:lang w:val="da-DK"/>
        </w:rPr>
        <w:t xml:space="preserve"> der er forbundet til </w:t>
      </w:r>
      <w:proofErr w:type="spellStart"/>
      <w:r w:rsidR="00A45FF6" w:rsidRPr="00465FB2">
        <w:rPr>
          <w:rFonts w:cstheme="minorHAnsi"/>
          <w:sz w:val="24"/>
          <w:szCs w:val="24"/>
          <w:lang w:val="da-DK"/>
        </w:rPr>
        <w:t>Shield’et</w:t>
      </w:r>
      <w:proofErr w:type="spellEnd"/>
      <w:r w:rsidR="00A45FF6" w:rsidRPr="00465FB2">
        <w:rPr>
          <w:rFonts w:cstheme="minorHAnsi"/>
          <w:sz w:val="24"/>
          <w:szCs w:val="24"/>
          <w:lang w:val="da-DK"/>
        </w:rPr>
        <w:t xml:space="preserve"> ovenpå</w:t>
      </w:r>
      <w:r w:rsidRPr="00465FB2">
        <w:rPr>
          <w:rFonts w:cstheme="minorHAnsi"/>
          <w:sz w:val="24"/>
          <w:szCs w:val="24"/>
          <w:lang w:val="da-DK"/>
        </w:rPr>
        <w:t xml:space="preserve"> </w:t>
      </w:r>
      <w:r w:rsidR="00A45FF6" w:rsidRPr="00465FB2">
        <w:rPr>
          <w:rFonts w:cstheme="minorHAnsi"/>
          <w:sz w:val="24"/>
          <w:szCs w:val="24"/>
          <w:lang w:val="da-DK"/>
        </w:rPr>
        <w:t xml:space="preserve">køre </w:t>
      </w:r>
      <w:proofErr w:type="spellStart"/>
      <w:r w:rsidR="00A45FF6" w:rsidRPr="00465FB2">
        <w:rPr>
          <w:rFonts w:cstheme="minorHAnsi"/>
          <w:sz w:val="24"/>
          <w:szCs w:val="24"/>
          <w:lang w:val="da-DK"/>
        </w:rPr>
        <w:t>Clockwise</w:t>
      </w:r>
      <w:proofErr w:type="spellEnd"/>
      <w:r w:rsidR="00A45FF6" w:rsidRPr="00465FB2">
        <w:rPr>
          <w:rFonts w:cstheme="minorHAnsi"/>
          <w:sz w:val="24"/>
          <w:szCs w:val="24"/>
          <w:lang w:val="da-DK"/>
        </w:rPr>
        <w:t xml:space="preserve">, </w:t>
      </w:r>
      <w:proofErr w:type="spellStart"/>
      <w:r w:rsidR="00A45FF6" w:rsidRPr="00465FB2">
        <w:rPr>
          <w:rFonts w:cstheme="minorHAnsi"/>
          <w:sz w:val="24"/>
          <w:szCs w:val="24"/>
          <w:lang w:val="da-DK"/>
        </w:rPr>
        <w:t>Counterclockwise</w:t>
      </w:r>
      <w:proofErr w:type="spellEnd"/>
      <w:r w:rsidR="00A45FF6" w:rsidRPr="00465FB2">
        <w:rPr>
          <w:rFonts w:cstheme="minorHAnsi"/>
          <w:sz w:val="24"/>
          <w:szCs w:val="24"/>
          <w:lang w:val="da-DK"/>
        </w:rPr>
        <w:t>, bremse midlertidigt eller stoppe.</w:t>
      </w:r>
      <w:r w:rsidR="00A45FF6" w:rsidRPr="00465FB2">
        <w:rPr>
          <w:rFonts w:cstheme="minorHAnsi"/>
          <w:sz w:val="24"/>
          <w:szCs w:val="24"/>
          <w:lang w:val="da-DK"/>
        </w:rPr>
        <w:br/>
        <w:t xml:space="preserve">Dette kan ses på diagrammet nedenfor.  </w:t>
      </w:r>
    </w:p>
    <w:p w14:paraId="4DD89FB9" w14:textId="5A1CE989" w:rsidR="00FD39A2" w:rsidRPr="00465FB2" w:rsidRDefault="00FD39A2" w:rsidP="00B9241A">
      <w:pPr>
        <w:spacing w:line="360" w:lineRule="auto"/>
        <w:rPr>
          <w:rFonts w:cstheme="minorHAnsi"/>
          <w:sz w:val="24"/>
          <w:szCs w:val="24"/>
          <w:lang w:val="da-DK"/>
        </w:rPr>
      </w:pPr>
      <w:r w:rsidRPr="00465FB2">
        <w:rPr>
          <w:rFonts w:cstheme="minorHAnsi"/>
          <w:noProof/>
          <w:sz w:val="24"/>
          <w:szCs w:val="24"/>
        </w:rPr>
        <w:lastRenderedPageBreak/>
        <w:drawing>
          <wp:inline distT="0" distB="0" distL="0" distR="0" wp14:anchorId="6D5736B3" wp14:editId="2973D99E">
            <wp:extent cx="5731510" cy="2061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61210"/>
                    </a:xfrm>
                    <a:prstGeom prst="rect">
                      <a:avLst/>
                    </a:prstGeom>
                  </pic:spPr>
                </pic:pic>
              </a:graphicData>
            </a:graphic>
          </wp:inline>
        </w:drawing>
      </w:r>
      <w:r w:rsidRPr="00465FB2">
        <w:rPr>
          <w:rStyle w:val="FootnoteReference"/>
          <w:rFonts w:cstheme="minorHAnsi"/>
          <w:sz w:val="24"/>
          <w:szCs w:val="24"/>
          <w:lang w:val="da-DK"/>
        </w:rPr>
        <w:footnoteReference w:id="5"/>
      </w:r>
    </w:p>
    <w:p w14:paraId="79247DA4" w14:textId="2C687C30" w:rsidR="00FD39A2" w:rsidRPr="00465FB2" w:rsidRDefault="00FD39A2" w:rsidP="00B9241A">
      <w:pPr>
        <w:spacing w:line="360" w:lineRule="auto"/>
        <w:rPr>
          <w:rFonts w:cstheme="minorHAnsi"/>
          <w:sz w:val="24"/>
          <w:szCs w:val="24"/>
          <w:lang w:val="da-DK"/>
        </w:rPr>
      </w:pPr>
      <w:r w:rsidRPr="00465FB2">
        <w:rPr>
          <w:rFonts w:cstheme="minorHAnsi"/>
          <w:sz w:val="24"/>
          <w:szCs w:val="24"/>
          <w:lang w:val="da-DK"/>
        </w:rPr>
        <w:t xml:space="preserve">Baseret på diagrammet blev et bibliotek lavet til abstrahering over den fysiske manipulation af pins’ene, med implementation af Motor klassen der indeholder funktioner såsom Forward, </w:t>
      </w:r>
      <w:proofErr w:type="spellStart"/>
      <w:r w:rsidRPr="00465FB2">
        <w:rPr>
          <w:rFonts w:cstheme="minorHAnsi"/>
          <w:sz w:val="24"/>
          <w:szCs w:val="24"/>
          <w:lang w:val="da-DK"/>
        </w:rPr>
        <w:t>Backward</w:t>
      </w:r>
      <w:proofErr w:type="spellEnd"/>
      <w:r w:rsidRPr="00465FB2">
        <w:rPr>
          <w:rFonts w:cstheme="minorHAnsi"/>
          <w:sz w:val="24"/>
          <w:szCs w:val="24"/>
          <w:lang w:val="da-DK"/>
        </w:rPr>
        <w:t xml:space="preserve">, </w:t>
      </w:r>
      <w:proofErr w:type="spellStart"/>
      <w:r w:rsidRPr="00465FB2">
        <w:rPr>
          <w:rFonts w:cstheme="minorHAnsi"/>
          <w:sz w:val="24"/>
          <w:szCs w:val="24"/>
          <w:lang w:val="da-DK"/>
        </w:rPr>
        <w:t>Left</w:t>
      </w:r>
      <w:proofErr w:type="spellEnd"/>
      <w:r w:rsidRPr="00465FB2">
        <w:rPr>
          <w:rFonts w:cstheme="minorHAnsi"/>
          <w:sz w:val="24"/>
          <w:szCs w:val="24"/>
          <w:lang w:val="da-DK"/>
        </w:rPr>
        <w:t xml:space="preserve"> og Right. </w:t>
      </w:r>
      <w:proofErr w:type="spellStart"/>
      <w:r w:rsidR="00A45FF6" w:rsidRPr="00465FB2">
        <w:rPr>
          <w:rFonts w:cstheme="minorHAnsi"/>
          <w:sz w:val="24"/>
          <w:szCs w:val="24"/>
          <w:lang w:val="da-DK"/>
        </w:rPr>
        <w:t>Fwd</w:t>
      </w:r>
      <w:proofErr w:type="spellEnd"/>
      <w:r w:rsidR="00A45FF6" w:rsidRPr="00465FB2">
        <w:rPr>
          <w:rFonts w:cstheme="minorHAnsi"/>
          <w:sz w:val="24"/>
          <w:szCs w:val="24"/>
          <w:lang w:val="da-DK"/>
        </w:rPr>
        <w:t xml:space="preserve"> funktionen ser sådan</w:t>
      </w:r>
      <w:r w:rsidRPr="00465FB2">
        <w:rPr>
          <w:rFonts w:cstheme="minorHAnsi"/>
          <w:sz w:val="24"/>
          <w:szCs w:val="24"/>
          <w:lang w:val="da-DK"/>
        </w:rPr>
        <w:t xml:space="preserve"> ud</w:t>
      </w:r>
      <w:r w:rsidR="00A45FF6" w:rsidRPr="00465FB2">
        <w:rPr>
          <w:rFonts w:cstheme="minorHAnsi"/>
          <w:sz w:val="24"/>
          <w:szCs w:val="24"/>
          <w:lang w:val="da-DK"/>
        </w:rPr>
        <w:t xml:space="preserve">. </w:t>
      </w:r>
    </w:p>
    <w:p w14:paraId="46B19927" w14:textId="3F710359" w:rsidR="00542864" w:rsidRDefault="00FD39A2" w:rsidP="00B9241A">
      <w:pPr>
        <w:spacing w:line="360" w:lineRule="auto"/>
        <w:rPr>
          <w:rFonts w:cstheme="minorHAnsi"/>
          <w:sz w:val="24"/>
          <w:szCs w:val="24"/>
          <w:lang w:val="da-DK"/>
        </w:rPr>
      </w:pPr>
      <w:r w:rsidRPr="00465FB2">
        <w:rPr>
          <w:rFonts w:cstheme="minorHAnsi"/>
          <w:noProof/>
          <w:sz w:val="24"/>
          <w:szCs w:val="24"/>
        </w:rPr>
        <w:drawing>
          <wp:inline distT="0" distB="0" distL="0" distR="0" wp14:anchorId="51DC8495" wp14:editId="13D732FB">
            <wp:extent cx="2009775" cy="1076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1076325"/>
                    </a:xfrm>
                    <a:prstGeom prst="rect">
                      <a:avLst/>
                    </a:prstGeom>
                  </pic:spPr>
                </pic:pic>
              </a:graphicData>
            </a:graphic>
          </wp:inline>
        </w:drawing>
      </w:r>
      <w:r w:rsidRPr="00465FB2">
        <w:rPr>
          <w:rFonts w:cstheme="minorHAnsi"/>
          <w:sz w:val="24"/>
          <w:szCs w:val="24"/>
          <w:lang w:val="da-DK"/>
        </w:rPr>
        <w:t xml:space="preserve"> </w:t>
      </w:r>
    </w:p>
    <w:p w14:paraId="048AEFEF" w14:textId="52DA606D" w:rsidR="00520F64" w:rsidRDefault="00874B86" w:rsidP="00B9241A">
      <w:pPr>
        <w:spacing w:line="360" w:lineRule="auto"/>
        <w:rPr>
          <w:rFonts w:cstheme="minorHAnsi"/>
          <w:sz w:val="24"/>
          <w:szCs w:val="24"/>
          <w:lang w:val="da-DK"/>
        </w:rPr>
      </w:pPr>
      <w:r w:rsidRPr="00465FB2">
        <w:rPr>
          <w:rFonts w:cstheme="minorHAnsi"/>
          <w:sz w:val="24"/>
          <w:szCs w:val="24"/>
          <w:lang w:val="da-DK"/>
        </w:rPr>
        <w:t xml:space="preserve">Det er en privat funktion der bliver kaldt af </w:t>
      </w:r>
      <w:proofErr w:type="spellStart"/>
      <w:r w:rsidRPr="00465FB2">
        <w:rPr>
          <w:rFonts w:cstheme="minorHAnsi"/>
          <w:sz w:val="24"/>
          <w:szCs w:val="24"/>
          <w:lang w:val="da-DK"/>
        </w:rPr>
        <w:t>Cpp</w:t>
      </w:r>
      <w:proofErr w:type="spellEnd"/>
      <w:r w:rsidRPr="00465FB2">
        <w:rPr>
          <w:rFonts w:cstheme="minorHAnsi"/>
          <w:sz w:val="24"/>
          <w:szCs w:val="24"/>
          <w:lang w:val="da-DK"/>
        </w:rPr>
        <w:t xml:space="preserve"> filen Motor.cpp til at sætte hjulene til at køre </w:t>
      </w:r>
      <w:proofErr w:type="spellStart"/>
      <w:r w:rsidRPr="00465FB2">
        <w:rPr>
          <w:rFonts w:cstheme="minorHAnsi"/>
          <w:sz w:val="24"/>
          <w:szCs w:val="24"/>
          <w:lang w:val="da-DK"/>
        </w:rPr>
        <w:t>Counterclockwise</w:t>
      </w:r>
      <w:proofErr w:type="spellEnd"/>
      <w:r>
        <w:rPr>
          <w:rFonts w:cstheme="minorHAnsi"/>
          <w:sz w:val="24"/>
          <w:szCs w:val="24"/>
          <w:lang w:val="da-DK"/>
        </w:rPr>
        <w:t xml:space="preserve">. </w:t>
      </w:r>
      <w:proofErr w:type="spellStart"/>
      <w:r>
        <w:rPr>
          <w:rFonts w:cstheme="minorHAnsi"/>
          <w:sz w:val="24"/>
          <w:szCs w:val="24"/>
          <w:lang w:val="da-DK"/>
        </w:rPr>
        <w:t>CounterClockwise</w:t>
      </w:r>
      <w:proofErr w:type="spellEnd"/>
      <w:r>
        <w:rPr>
          <w:rFonts w:cstheme="minorHAnsi"/>
          <w:sz w:val="24"/>
          <w:szCs w:val="24"/>
          <w:lang w:val="da-DK"/>
        </w:rPr>
        <w:t xml:space="preserve"> blev sat da der i den fysiske opsætning kom til at blive byttet om på motorerne. </w:t>
      </w:r>
    </w:p>
    <w:p w14:paraId="1EB20F10" w14:textId="130F5A72" w:rsidR="00874B86" w:rsidRDefault="00874B86" w:rsidP="00B9241A">
      <w:pPr>
        <w:spacing w:line="360" w:lineRule="auto"/>
        <w:rPr>
          <w:rFonts w:cstheme="minorHAnsi"/>
          <w:sz w:val="24"/>
          <w:szCs w:val="24"/>
          <w:lang w:val="da-DK"/>
        </w:rPr>
      </w:pPr>
      <w:r>
        <w:rPr>
          <w:rFonts w:cstheme="minorHAnsi"/>
          <w:sz w:val="24"/>
          <w:szCs w:val="24"/>
          <w:lang w:val="da-DK"/>
        </w:rPr>
        <w:t xml:space="preserve">Efter motorerne blev mulige at køre med var det nødvendigt at have en måde at holde tjek på hvor langt robotten havde kørt. Til dette blev der brugt </w:t>
      </w:r>
      <w:proofErr w:type="gramStart"/>
      <w:r>
        <w:rPr>
          <w:rFonts w:cstheme="minorHAnsi"/>
          <w:sz w:val="24"/>
          <w:szCs w:val="24"/>
          <w:lang w:val="da-DK"/>
        </w:rPr>
        <w:t>et andet komponent</w:t>
      </w:r>
      <w:proofErr w:type="gramEnd"/>
      <w:r>
        <w:rPr>
          <w:rFonts w:cstheme="minorHAnsi"/>
          <w:sz w:val="24"/>
          <w:szCs w:val="24"/>
          <w:lang w:val="da-DK"/>
        </w:rPr>
        <w:t xml:space="preserve"> i form af en omdrejningsmåler som blev monteret på akslen af et af hjulene med en laser der kan aflæse omdrejningerne. </w:t>
      </w:r>
    </w:p>
    <w:p w14:paraId="4F0D87A1" w14:textId="77777777" w:rsidR="00874B86" w:rsidRDefault="00874B86">
      <w:pPr>
        <w:rPr>
          <w:rFonts w:cstheme="minorHAnsi"/>
          <w:sz w:val="24"/>
          <w:szCs w:val="24"/>
          <w:lang w:val="da-DK"/>
        </w:rPr>
      </w:pPr>
      <w:r>
        <w:rPr>
          <w:rFonts w:cstheme="minorHAnsi"/>
          <w:sz w:val="24"/>
          <w:szCs w:val="24"/>
          <w:lang w:val="da-DK"/>
        </w:rPr>
        <w:br w:type="page"/>
      </w:r>
    </w:p>
    <w:p w14:paraId="51C2A6CC" w14:textId="7A930A8A" w:rsidR="004D3A77" w:rsidRDefault="00874B86" w:rsidP="00874B86">
      <w:pPr>
        <w:pStyle w:val="Heading3"/>
        <w:rPr>
          <w:lang w:val="da-DK"/>
        </w:rPr>
      </w:pPr>
      <w:bookmarkStart w:id="7" w:name="_Toc532328909"/>
      <w:r>
        <w:rPr>
          <w:lang w:val="da-DK"/>
        </w:rPr>
        <w:lastRenderedPageBreak/>
        <w:t>Omdrejningsmåler:</w:t>
      </w:r>
    </w:p>
    <w:p w14:paraId="76083967" w14:textId="77777777" w:rsidR="00874B86" w:rsidRPr="00874B86" w:rsidRDefault="00874B86" w:rsidP="00874B86">
      <w:pPr>
        <w:rPr>
          <w:lang w:val="da-DK"/>
        </w:rPr>
      </w:pPr>
      <w:bookmarkStart w:id="8" w:name="_GoBack"/>
      <w:bookmarkEnd w:id="8"/>
    </w:p>
    <w:p w14:paraId="04920806" w14:textId="2EE63D19" w:rsidR="005C060F" w:rsidRPr="00AC5D7B" w:rsidRDefault="005C060F" w:rsidP="004D3A77">
      <w:pPr>
        <w:pStyle w:val="Heading3"/>
        <w:rPr>
          <w:lang w:val="da-DK"/>
        </w:rPr>
      </w:pPr>
      <w:r w:rsidRPr="00AC5D7B">
        <w:rPr>
          <w:lang w:val="da-DK"/>
        </w:rPr>
        <w:t>Lokalisering og simulering af robottens placering i et miljø.</w:t>
      </w:r>
      <w:bookmarkEnd w:id="7"/>
    </w:p>
    <w:p w14:paraId="0E6D8E49" w14:textId="77777777" w:rsidR="008D6B21" w:rsidRPr="00465FB2" w:rsidRDefault="008D6B21" w:rsidP="00B9241A">
      <w:pPr>
        <w:spacing w:line="360" w:lineRule="auto"/>
        <w:rPr>
          <w:rFonts w:cstheme="minorHAnsi"/>
          <w:sz w:val="24"/>
          <w:szCs w:val="24"/>
          <w:lang w:val="da-DK"/>
        </w:rPr>
      </w:pPr>
      <w:r w:rsidRPr="00465FB2">
        <w:rPr>
          <w:rFonts w:cstheme="minorHAnsi"/>
          <w:sz w:val="24"/>
          <w:szCs w:val="24"/>
          <w:lang w:val="da-DK"/>
        </w:rPr>
        <w:t>Simulation af verdenen for en robot er en problematik der kan løses på forskellige måder. Én måde er at tage et billede og behandle billedet. Dette kræver dog en genkendelsesalgoritme for at kunne bestemme hvad det er robotten kigger på. En anden mulighed er at lave en abstraktionsløsning over verdenen omkring robotten. Dette gøres ofte ved kun at videregive nødvendig information, såsom placering og afstande mellem to punkter, for at gøre det muligt for robotten at kunne bestemme sin egen placering.</w:t>
      </w:r>
    </w:p>
    <w:p w14:paraId="334CF52F" w14:textId="7E09F2A8" w:rsidR="008D6B21" w:rsidRPr="00465FB2" w:rsidRDefault="008D6B21" w:rsidP="00B9241A">
      <w:pPr>
        <w:spacing w:line="360" w:lineRule="auto"/>
        <w:rPr>
          <w:rFonts w:cstheme="minorHAnsi"/>
          <w:sz w:val="24"/>
          <w:szCs w:val="24"/>
          <w:lang w:val="da-DK"/>
        </w:rPr>
      </w:pPr>
      <w:r w:rsidRPr="00465FB2">
        <w:rPr>
          <w:rFonts w:cstheme="minorHAnsi"/>
          <w:sz w:val="24"/>
          <w:szCs w:val="24"/>
          <w:lang w:val="da-DK"/>
        </w:rPr>
        <w:t xml:space="preserve">I dette projekt er der gjort brug af abstraktionsmetoden hvor robottens verden er simuleret igennem et todimensionelt grid. Her er robottens placering kendt – dens startpunkt – og robottens endepunkt – dens slutpunkt. Dette gør det muligt at lave en algoritme der kan bestemme en rute fra startpunkt til slutpunkt, hvor nogle kriterier kan blive taget højde for. </w:t>
      </w:r>
    </w:p>
    <w:p w14:paraId="5EAF0493" w14:textId="1A18C548" w:rsidR="008D6B21" w:rsidRPr="00465FB2" w:rsidRDefault="008D6B21" w:rsidP="00B9241A">
      <w:pPr>
        <w:spacing w:line="360" w:lineRule="auto"/>
        <w:rPr>
          <w:rFonts w:cstheme="minorHAnsi"/>
          <w:sz w:val="24"/>
          <w:szCs w:val="24"/>
          <w:lang w:val="da-DK"/>
        </w:rPr>
      </w:pPr>
      <w:r w:rsidRPr="00465FB2">
        <w:rPr>
          <w:rFonts w:cstheme="minorHAnsi"/>
          <w:sz w:val="24"/>
          <w:szCs w:val="24"/>
          <w:lang w:val="da-DK"/>
        </w:rPr>
        <w:t xml:space="preserve">Lokalisering i et grid giver et specifikt problem; hvor lang er afstanden mellem hvert punkt i </w:t>
      </w:r>
      <w:proofErr w:type="spellStart"/>
      <w:r w:rsidRPr="00465FB2">
        <w:rPr>
          <w:rFonts w:cstheme="minorHAnsi"/>
          <w:sz w:val="24"/>
          <w:szCs w:val="24"/>
          <w:lang w:val="da-DK"/>
        </w:rPr>
        <w:t>grid’et</w:t>
      </w:r>
      <w:proofErr w:type="spellEnd"/>
      <w:r w:rsidRPr="00465FB2">
        <w:rPr>
          <w:rFonts w:cstheme="minorHAnsi"/>
          <w:sz w:val="24"/>
          <w:szCs w:val="24"/>
          <w:lang w:val="da-DK"/>
        </w:rPr>
        <w:t>? Dette problem har forskellige løsninger, alt efter hvilket hardwaremodul der er tilgængeligt, og om et</w:t>
      </w:r>
      <w:r w:rsidR="00B96454" w:rsidRPr="00465FB2">
        <w:rPr>
          <w:rFonts w:cstheme="minorHAnsi"/>
          <w:sz w:val="24"/>
          <w:szCs w:val="24"/>
          <w:lang w:val="da-DK"/>
        </w:rPr>
        <w:t xml:space="preserve"> modul</w:t>
      </w:r>
      <w:r w:rsidRPr="00465FB2">
        <w:rPr>
          <w:rFonts w:cstheme="minorHAnsi"/>
          <w:sz w:val="24"/>
          <w:szCs w:val="24"/>
          <w:lang w:val="da-DK"/>
        </w:rPr>
        <w:t xml:space="preserve"> er tilgængeligt overhovedet. I projektet er der gjort brug af en afstandsmåler. Denne bestemmer mængden af omdrejninger hjulene har foretaget ved at blive påmonteret hjulenes spinaksel. Dette modul gør det muligt at fastsætte en værdi til hvert punkt i </w:t>
      </w:r>
      <w:proofErr w:type="spellStart"/>
      <w:r w:rsidRPr="00465FB2">
        <w:rPr>
          <w:rFonts w:cstheme="minorHAnsi"/>
          <w:sz w:val="24"/>
          <w:szCs w:val="24"/>
          <w:lang w:val="da-DK"/>
        </w:rPr>
        <w:t>grid’et</w:t>
      </w:r>
      <w:proofErr w:type="spellEnd"/>
      <w:r w:rsidRPr="00465FB2">
        <w:rPr>
          <w:rFonts w:cstheme="minorHAnsi"/>
          <w:sz w:val="24"/>
          <w:szCs w:val="24"/>
          <w:lang w:val="da-DK"/>
        </w:rPr>
        <w:t xml:space="preserve">, hvor robotten kan lave et tjek og se om den </w:t>
      </w:r>
      <w:r w:rsidR="00B96454" w:rsidRPr="00465FB2">
        <w:rPr>
          <w:rFonts w:cstheme="minorHAnsi"/>
          <w:sz w:val="24"/>
          <w:szCs w:val="24"/>
          <w:lang w:val="da-DK"/>
        </w:rPr>
        <w:t xml:space="preserve">har kørt langt nok til at kunne gå videre til næste handling i listen. </w:t>
      </w:r>
    </w:p>
    <w:p w14:paraId="3A3A7A30" w14:textId="0C4ADBFD" w:rsidR="00CA2F3A" w:rsidRPr="00465FB2" w:rsidRDefault="00CA2F3A" w:rsidP="00B9241A">
      <w:pPr>
        <w:spacing w:line="360" w:lineRule="auto"/>
        <w:rPr>
          <w:rFonts w:eastAsiaTheme="majorEastAsia" w:cstheme="minorHAnsi"/>
          <w:color w:val="2F5496" w:themeColor="accent1" w:themeShade="BF"/>
          <w:sz w:val="24"/>
          <w:szCs w:val="24"/>
          <w:lang w:val="da-DK"/>
        </w:rPr>
      </w:pPr>
      <w:r w:rsidRPr="00465FB2">
        <w:rPr>
          <w:rFonts w:cstheme="minorHAnsi"/>
          <w:sz w:val="24"/>
          <w:szCs w:val="24"/>
          <w:lang w:val="da-DK"/>
        </w:rPr>
        <w:br w:type="page"/>
      </w:r>
    </w:p>
    <w:p w14:paraId="46ECC716" w14:textId="426866BF" w:rsidR="0023617C" w:rsidRPr="00AC5D7B" w:rsidRDefault="0023617C" w:rsidP="004D3A77">
      <w:pPr>
        <w:pStyle w:val="Heading3"/>
        <w:rPr>
          <w:lang w:val="da-DK"/>
        </w:rPr>
      </w:pPr>
      <w:bookmarkStart w:id="9" w:name="_Toc532328910"/>
      <w:r w:rsidRPr="00AC5D7B">
        <w:rPr>
          <w:lang w:val="da-DK"/>
        </w:rPr>
        <w:lastRenderedPageBreak/>
        <w:t>Pathing</w:t>
      </w:r>
      <w:bookmarkEnd w:id="9"/>
    </w:p>
    <w:p w14:paraId="59BDF153" w14:textId="550B0E81" w:rsidR="0041172E" w:rsidRPr="00465FB2" w:rsidRDefault="0041172E" w:rsidP="00B9241A">
      <w:pPr>
        <w:spacing w:line="360" w:lineRule="auto"/>
        <w:rPr>
          <w:rFonts w:cstheme="minorHAnsi"/>
          <w:sz w:val="24"/>
          <w:szCs w:val="24"/>
          <w:lang w:val="da-DK"/>
        </w:rPr>
      </w:pPr>
      <w:r w:rsidRPr="00465FB2">
        <w:rPr>
          <w:rFonts w:cstheme="minorHAnsi"/>
          <w:sz w:val="24"/>
          <w:szCs w:val="24"/>
          <w:lang w:val="da-DK"/>
        </w:rPr>
        <w:t>På baggrund af lokaliseringsmodulet i programmet og simuleringen af robottens placering i verdenen ved hjælp af et todimensionelt array, var der behov for en pathing algoritme der kunne find</w:t>
      </w:r>
      <w:r w:rsidR="00FD39A2" w:rsidRPr="00465FB2">
        <w:rPr>
          <w:rFonts w:cstheme="minorHAnsi"/>
          <w:sz w:val="24"/>
          <w:szCs w:val="24"/>
          <w:lang w:val="da-DK"/>
        </w:rPr>
        <w:t xml:space="preserve">e den mest optimale vej fra </w:t>
      </w:r>
      <w:proofErr w:type="spellStart"/>
      <w:r w:rsidR="00FD39A2" w:rsidRPr="00465FB2">
        <w:rPr>
          <w:rFonts w:cstheme="minorHAnsi"/>
          <w:sz w:val="24"/>
          <w:szCs w:val="24"/>
          <w:lang w:val="da-DK"/>
        </w:rPr>
        <w:t>Uvu</w:t>
      </w:r>
      <w:r w:rsidRPr="00465FB2">
        <w:rPr>
          <w:rFonts w:cstheme="minorHAnsi"/>
          <w:sz w:val="24"/>
          <w:szCs w:val="24"/>
          <w:lang w:val="da-DK"/>
        </w:rPr>
        <w:t>s</w:t>
      </w:r>
      <w:proofErr w:type="spellEnd"/>
      <w:r w:rsidRPr="00465FB2">
        <w:rPr>
          <w:rFonts w:cstheme="minorHAnsi"/>
          <w:sz w:val="24"/>
          <w:szCs w:val="24"/>
          <w:lang w:val="da-DK"/>
        </w:rPr>
        <w:t xml:space="preserve"> nuværende placering til den ønskede placering. Dette afsnit vil omhandle valg af algoritme, hvordan algoritmen fungerer og hvordan algoritmen er implementeret. I projektet er der valgt at kigge på henholdsvis </w:t>
      </w:r>
      <w:r w:rsidR="00FD39A2" w:rsidRPr="00465FB2">
        <w:rPr>
          <w:rFonts w:cstheme="minorHAnsi"/>
          <w:sz w:val="24"/>
          <w:szCs w:val="24"/>
          <w:lang w:val="da-DK"/>
        </w:rPr>
        <w:t>Dijkstra</w:t>
      </w:r>
      <w:r w:rsidRPr="00465FB2">
        <w:rPr>
          <w:rFonts w:cstheme="minorHAnsi"/>
          <w:sz w:val="24"/>
          <w:szCs w:val="24"/>
          <w:lang w:val="da-DK"/>
        </w:rPr>
        <w:t>s algoritme og A*.</w:t>
      </w:r>
      <w:r w:rsidRPr="00465FB2">
        <w:rPr>
          <w:rFonts w:cstheme="minorHAnsi"/>
          <w:sz w:val="24"/>
          <w:szCs w:val="24"/>
          <w:lang w:val="da-DK"/>
        </w:rPr>
        <w:br/>
      </w:r>
      <w:r w:rsidR="001A55CF" w:rsidRPr="00465FB2">
        <w:rPr>
          <w:rFonts w:cstheme="minorHAnsi"/>
          <w:sz w:val="24"/>
          <w:szCs w:val="24"/>
          <w:lang w:val="da-DK"/>
        </w:rPr>
        <w:t>Den mest effektive vej igennem et ne</w:t>
      </w:r>
      <w:r w:rsidR="00345B02" w:rsidRPr="00465FB2">
        <w:rPr>
          <w:rFonts w:cstheme="minorHAnsi"/>
          <w:sz w:val="24"/>
          <w:szCs w:val="24"/>
          <w:lang w:val="da-DK"/>
        </w:rPr>
        <w:t xml:space="preserve">tværk er et problem der først blev opdaget af </w:t>
      </w:r>
      <w:r w:rsidR="001A55CF" w:rsidRPr="00465FB2">
        <w:rPr>
          <w:rFonts w:cstheme="minorHAnsi"/>
          <w:sz w:val="24"/>
          <w:szCs w:val="24"/>
          <w:lang w:val="da-DK"/>
        </w:rPr>
        <w:t xml:space="preserve">Leonhard Euler i 1736 med sit </w:t>
      </w:r>
      <w:proofErr w:type="spellStart"/>
      <w:r w:rsidR="001A55CF" w:rsidRPr="00465FB2">
        <w:rPr>
          <w:rFonts w:cstheme="minorHAnsi"/>
          <w:sz w:val="24"/>
          <w:szCs w:val="24"/>
          <w:lang w:val="da-DK"/>
        </w:rPr>
        <w:t>Seven</w:t>
      </w:r>
      <w:proofErr w:type="spellEnd"/>
      <w:r w:rsidR="001A55CF" w:rsidRPr="00465FB2">
        <w:rPr>
          <w:rFonts w:cstheme="minorHAnsi"/>
          <w:sz w:val="24"/>
          <w:szCs w:val="24"/>
          <w:lang w:val="da-DK"/>
        </w:rPr>
        <w:t xml:space="preserve"> Bridges of </w:t>
      </w:r>
      <w:proofErr w:type="spellStart"/>
      <w:r w:rsidR="001A55CF" w:rsidRPr="00465FB2">
        <w:rPr>
          <w:rFonts w:cstheme="minorHAnsi"/>
          <w:sz w:val="24"/>
          <w:szCs w:val="24"/>
          <w:lang w:val="da-DK"/>
        </w:rPr>
        <w:t>Köningsberg</w:t>
      </w:r>
      <w:proofErr w:type="spellEnd"/>
      <w:r w:rsidR="001A55CF" w:rsidRPr="00465FB2">
        <w:rPr>
          <w:rFonts w:cstheme="minorHAnsi"/>
          <w:sz w:val="24"/>
          <w:szCs w:val="24"/>
          <w:lang w:val="da-DK"/>
        </w:rPr>
        <w:t xml:space="preserve"> problem</w:t>
      </w:r>
      <w:sdt>
        <w:sdtPr>
          <w:rPr>
            <w:rFonts w:cstheme="minorHAnsi"/>
            <w:sz w:val="24"/>
            <w:szCs w:val="24"/>
            <w:lang w:val="da-DK"/>
          </w:rPr>
          <w:id w:val="-1317417350"/>
          <w:citation/>
        </w:sdtPr>
        <w:sdtEndPr/>
        <w:sdtContent>
          <w:r w:rsidR="00856C0A" w:rsidRPr="00465FB2">
            <w:rPr>
              <w:rFonts w:cstheme="minorHAnsi"/>
              <w:sz w:val="24"/>
              <w:szCs w:val="24"/>
              <w:lang w:val="da-DK"/>
            </w:rPr>
            <w:fldChar w:fldCharType="begin"/>
          </w:r>
          <w:r w:rsidR="00856C0A" w:rsidRPr="00465FB2">
            <w:rPr>
              <w:rFonts w:cstheme="minorHAnsi"/>
              <w:sz w:val="24"/>
              <w:szCs w:val="24"/>
              <w:lang w:val="da-DK"/>
            </w:rPr>
            <w:instrText xml:space="preserve"> CITATION Leo36 \l 1030 </w:instrText>
          </w:r>
          <w:r w:rsidR="00856C0A" w:rsidRPr="00465FB2">
            <w:rPr>
              <w:rFonts w:cstheme="minorHAnsi"/>
              <w:sz w:val="24"/>
              <w:szCs w:val="24"/>
              <w:lang w:val="da-DK"/>
            </w:rPr>
            <w:fldChar w:fldCharType="separate"/>
          </w:r>
          <w:r w:rsidR="00856C0A" w:rsidRPr="00465FB2">
            <w:rPr>
              <w:rFonts w:cstheme="minorHAnsi"/>
              <w:noProof/>
              <w:sz w:val="24"/>
              <w:szCs w:val="24"/>
              <w:lang w:val="da-DK"/>
            </w:rPr>
            <w:t xml:space="preserve"> (Euler, 1736)</w:t>
          </w:r>
          <w:r w:rsidR="00856C0A" w:rsidRPr="00465FB2">
            <w:rPr>
              <w:rFonts w:cstheme="minorHAnsi"/>
              <w:sz w:val="24"/>
              <w:szCs w:val="24"/>
              <w:lang w:val="da-DK"/>
            </w:rPr>
            <w:fldChar w:fldCharType="end"/>
          </w:r>
        </w:sdtContent>
      </w:sdt>
      <w:r w:rsidR="001A55CF" w:rsidRPr="00465FB2">
        <w:rPr>
          <w:rFonts w:cstheme="minorHAnsi"/>
          <w:sz w:val="24"/>
          <w:szCs w:val="24"/>
          <w:lang w:val="da-DK"/>
        </w:rPr>
        <w:t xml:space="preserve">, hvor han forsøgte at finde en rute over et sæt af syv broer, </w:t>
      </w:r>
      <w:r w:rsidR="00345B02" w:rsidRPr="00465FB2">
        <w:rPr>
          <w:rFonts w:cstheme="minorHAnsi"/>
          <w:sz w:val="24"/>
          <w:szCs w:val="24"/>
          <w:lang w:val="da-DK"/>
        </w:rPr>
        <w:t xml:space="preserve">ved </w:t>
      </w:r>
      <w:r w:rsidR="001A55CF" w:rsidRPr="00465FB2">
        <w:rPr>
          <w:rFonts w:cstheme="minorHAnsi"/>
          <w:sz w:val="24"/>
          <w:szCs w:val="24"/>
          <w:lang w:val="da-DK"/>
        </w:rPr>
        <w:t>kun</w:t>
      </w:r>
      <w:r w:rsidR="00345B02" w:rsidRPr="00465FB2">
        <w:rPr>
          <w:rFonts w:cstheme="minorHAnsi"/>
          <w:sz w:val="24"/>
          <w:szCs w:val="24"/>
          <w:lang w:val="da-DK"/>
        </w:rPr>
        <w:t xml:space="preserve"> at bevæge</w:t>
      </w:r>
      <w:r w:rsidR="001A55CF" w:rsidRPr="00465FB2">
        <w:rPr>
          <w:rFonts w:cstheme="minorHAnsi"/>
          <w:sz w:val="24"/>
          <w:szCs w:val="24"/>
          <w:lang w:val="da-DK"/>
        </w:rPr>
        <w:t xml:space="preserve"> sig over hver bro én gang.</w:t>
      </w:r>
      <w:r w:rsidRPr="00465FB2">
        <w:rPr>
          <w:rFonts w:cstheme="minorHAnsi"/>
          <w:sz w:val="24"/>
          <w:szCs w:val="24"/>
          <w:lang w:val="da-DK"/>
        </w:rPr>
        <w:br/>
      </w:r>
      <w:r w:rsidR="001A55CF" w:rsidRPr="00465FB2">
        <w:rPr>
          <w:rFonts w:cstheme="minorHAnsi"/>
          <w:sz w:val="24"/>
          <w:szCs w:val="24"/>
          <w:lang w:val="da-DK"/>
        </w:rPr>
        <w:t>Dette lagde fundamentet f</w:t>
      </w:r>
      <w:r w:rsidR="00AE3D97" w:rsidRPr="00465FB2">
        <w:rPr>
          <w:rFonts w:cstheme="minorHAnsi"/>
          <w:sz w:val="24"/>
          <w:szCs w:val="24"/>
          <w:lang w:val="da-DK"/>
        </w:rPr>
        <w:t xml:space="preserve">or grafteori og topologi i kort, som kan modelleres med grafer med parvise forbindelser mellem hvert punkt. </w:t>
      </w:r>
    </w:p>
    <w:p w14:paraId="24F126CC" w14:textId="3441FBD8" w:rsidR="00345B02" w:rsidRPr="00465FB2" w:rsidRDefault="00345B02" w:rsidP="00B9241A">
      <w:pPr>
        <w:spacing w:line="360" w:lineRule="auto"/>
        <w:rPr>
          <w:rFonts w:cstheme="minorHAnsi"/>
          <w:sz w:val="24"/>
          <w:szCs w:val="24"/>
          <w:lang w:val="da-DK"/>
        </w:rPr>
      </w:pPr>
      <w:r w:rsidRPr="00465FB2">
        <w:rPr>
          <w:rFonts w:cstheme="minorHAnsi"/>
          <w:sz w:val="24"/>
          <w:szCs w:val="24"/>
          <w:lang w:val="da-DK"/>
        </w:rPr>
        <w:t>En graf er opbygget af en serie af</w:t>
      </w:r>
      <w:r w:rsidR="00AE3D97" w:rsidRPr="00465FB2">
        <w:rPr>
          <w:rFonts w:cstheme="minorHAnsi"/>
          <w:sz w:val="24"/>
          <w:szCs w:val="24"/>
          <w:lang w:val="da-DK"/>
        </w:rPr>
        <w:t xml:space="preserve"> forbundne </w:t>
      </w:r>
      <w:r w:rsidR="00FB6C28" w:rsidRPr="00465FB2">
        <w:rPr>
          <w:rFonts w:cstheme="minorHAnsi"/>
          <w:sz w:val="24"/>
          <w:szCs w:val="24"/>
          <w:lang w:val="da-DK"/>
        </w:rPr>
        <w:t xml:space="preserve">punkter – også kaldet noder - </w:t>
      </w:r>
      <w:r w:rsidRPr="00465FB2">
        <w:rPr>
          <w:rFonts w:cstheme="minorHAnsi"/>
          <w:sz w:val="24"/>
          <w:szCs w:val="24"/>
          <w:lang w:val="da-DK"/>
        </w:rPr>
        <w:t xml:space="preserve">hver med en </w:t>
      </w:r>
      <w:proofErr w:type="spellStart"/>
      <w:r w:rsidRPr="00465FB2">
        <w:rPr>
          <w:rFonts w:cstheme="minorHAnsi"/>
          <w:i/>
          <w:sz w:val="24"/>
          <w:szCs w:val="24"/>
          <w:lang w:val="da-DK"/>
        </w:rPr>
        <w:t>edge</w:t>
      </w:r>
      <w:proofErr w:type="spellEnd"/>
      <w:r w:rsidRPr="00465FB2">
        <w:rPr>
          <w:rFonts w:cstheme="minorHAnsi"/>
          <w:i/>
          <w:sz w:val="24"/>
          <w:szCs w:val="24"/>
          <w:lang w:val="da-DK"/>
        </w:rPr>
        <w:t xml:space="preserve"> </w:t>
      </w:r>
      <w:r w:rsidR="00AE3D97" w:rsidRPr="00465FB2">
        <w:rPr>
          <w:rFonts w:cstheme="minorHAnsi"/>
          <w:sz w:val="24"/>
          <w:szCs w:val="24"/>
          <w:lang w:val="da-DK"/>
        </w:rPr>
        <w:t>hen til den næste</w:t>
      </w:r>
      <w:r w:rsidRPr="00465FB2">
        <w:rPr>
          <w:rFonts w:cstheme="minorHAnsi"/>
          <w:sz w:val="24"/>
          <w:szCs w:val="24"/>
          <w:lang w:val="da-DK"/>
        </w:rPr>
        <w:t xml:space="preserve"> node og en bestemmelse af henholdsvis en </w:t>
      </w:r>
      <w:proofErr w:type="spellStart"/>
      <w:r w:rsidRPr="00465FB2">
        <w:rPr>
          <w:rFonts w:cstheme="minorHAnsi"/>
          <w:sz w:val="24"/>
          <w:szCs w:val="24"/>
          <w:lang w:val="da-DK"/>
        </w:rPr>
        <w:t>identifier</w:t>
      </w:r>
      <w:proofErr w:type="spellEnd"/>
      <w:r w:rsidRPr="00465FB2">
        <w:rPr>
          <w:rFonts w:cstheme="minorHAnsi"/>
          <w:sz w:val="24"/>
          <w:szCs w:val="24"/>
          <w:lang w:val="da-DK"/>
        </w:rPr>
        <w:t xml:space="preserve"> af sig selv og en reference til den tidligere node. En graf er dermed en datastruktur, ofte en liste, bestående af </w:t>
      </w:r>
      <w:r w:rsidR="00AE3D97" w:rsidRPr="00465FB2">
        <w:rPr>
          <w:rFonts w:cstheme="minorHAnsi"/>
          <w:sz w:val="24"/>
          <w:szCs w:val="24"/>
          <w:lang w:val="da-DK"/>
        </w:rPr>
        <w:t xml:space="preserve">en serie af parvise noder. </w:t>
      </w:r>
      <w:r w:rsidR="00AE3D97" w:rsidRPr="00465FB2">
        <w:rPr>
          <w:rFonts w:cstheme="minorHAnsi"/>
          <w:sz w:val="24"/>
          <w:szCs w:val="24"/>
          <w:lang w:val="da-DK"/>
        </w:rPr>
        <w:br/>
        <w:t xml:space="preserve">Disse parvise noder kan man dermed iterere igennem ved hjælp af søge algoritmer. To eksempler på søgealgoritmer der bruges i grafer er Depth First og </w:t>
      </w:r>
      <w:proofErr w:type="spellStart"/>
      <w:r w:rsidR="00AE3D97" w:rsidRPr="00465FB2">
        <w:rPr>
          <w:rFonts w:cstheme="minorHAnsi"/>
          <w:sz w:val="24"/>
          <w:szCs w:val="24"/>
          <w:lang w:val="da-DK"/>
        </w:rPr>
        <w:t>Breath</w:t>
      </w:r>
      <w:proofErr w:type="spellEnd"/>
      <w:r w:rsidR="00AE3D97" w:rsidRPr="00465FB2">
        <w:rPr>
          <w:rFonts w:cstheme="minorHAnsi"/>
          <w:sz w:val="24"/>
          <w:szCs w:val="24"/>
          <w:lang w:val="da-DK"/>
        </w:rPr>
        <w:t xml:space="preserve"> First. Hver søger igennem en hel graf </w:t>
      </w:r>
      <w:r w:rsidR="003306C0" w:rsidRPr="00465FB2">
        <w:rPr>
          <w:rFonts w:cstheme="minorHAnsi"/>
          <w:sz w:val="24"/>
          <w:szCs w:val="24"/>
          <w:lang w:val="da-DK"/>
        </w:rPr>
        <w:t xml:space="preserve">indtil alle noder er undersøgt, dog med forskel på hvordan de gør det. </w:t>
      </w:r>
    </w:p>
    <w:p w14:paraId="5985C651" w14:textId="76A8FCAC" w:rsidR="0041172E" w:rsidRPr="00465FB2" w:rsidRDefault="0041172E" w:rsidP="00B9241A">
      <w:pPr>
        <w:spacing w:line="360" w:lineRule="auto"/>
        <w:rPr>
          <w:rFonts w:cstheme="minorHAnsi"/>
          <w:sz w:val="24"/>
          <w:szCs w:val="24"/>
          <w:lang w:val="da-DK"/>
        </w:rPr>
      </w:pPr>
      <w:r w:rsidRPr="00465FB2">
        <w:rPr>
          <w:rFonts w:cstheme="minorHAnsi"/>
          <w:sz w:val="24"/>
          <w:szCs w:val="24"/>
          <w:lang w:val="da-DK"/>
        </w:rPr>
        <w:t>Det der gør en pathing algoritme anderledes fra en søgealgoritme, e</w:t>
      </w:r>
      <w:r w:rsidR="00FB6C28" w:rsidRPr="00465FB2">
        <w:rPr>
          <w:rFonts w:cstheme="minorHAnsi"/>
          <w:sz w:val="24"/>
          <w:szCs w:val="24"/>
          <w:lang w:val="da-DK"/>
        </w:rPr>
        <w:t xml:space="preserve">r tilføjelsen af vægte til hver </w:t>
      </w:r>
      <w:r w:rsidR="00345B02" w:rsidRPr="00465FB2">
        <w:rPr>
          <w:rFonts w:cstheme="minorHAnsi"/>
          <w:sz w:val="24"/>
          <w:szCs w:val="24"/>
          <w:lang w:val="da-DK"/>
        </w:rPr>
        <w:t>node</w:t>
      </w:r>
      <w:r w:rsidRPr="00465FB2">
        <w:rPr>
          <w:rFonts w:cstheme="minorHAnsi"/>
          <w:sz w:val="24"/>
          <w:szCs w:val="24"/>
          <w:lang w:val="da-DK"/>
        </w:rPr>
        <w:t xml:space="preserve"> i grafen</w:t>
      </w:r>
      <w:r w:rsidR="00345B02" w:rsidRPr="00465FB2">
        <w:rPr>
          <w:rFonts w:cstheme="minorHAnsi"/>
          <w:sz w:val="24"/>
          <w:szCs w:val="24"/>
          <w:lang w:val="da-DK"/>
        </w:rPr>
        <w:t xml:space="preserve"> samt deres </w:t>
      </w:r>
      <w:proofErr w:type="spellStart"/>
      <w:r w:rsidR="00FB6C28" w:rsidRPr="00465FB2">
        <w:rPr>
          <w:rFonts w:cstheme="minorHAnsi"/>
          <w:sz w:val="24"/>
          <w:szCs w:val="24"/>
          <w:lang w:val="da-DK"/>
        </w:rPr>
        <w:t>edge</w:t>
      </w:r>
      <w:proofErr w:type="spellEnd"/>
      <w:r w:rsidR="00345B02" w:rsidRPr="00465FB2">
        <w:rPr>
          <w:rFonts w:cstheme="minorHAnsi"/>
          <w:sz w:val="24"/>
          <w:szCs w:val="24"/>
          <w:lang w:val="da-DK"/>
        </w:rPr>
        <w:t xml:space="preserve"> hen til den næste node</w:t>
      </w:r>
      <w:r w:rsidRPr="00465FB2">
        <w:rPr>
          <w:rFonts w:cstheme="minorHAnsi"/>
          <w:sz w:val="24"/>
          <w:szCs w:val="24"/>
          <w:lang w:val="da-DK"/>
        </w:rPr>
        <w:t>. Dette gør det muligt at vælge den mest effektive rute igennem grafen, ved at tje</w:t>
      </w:r>
      <w:r w:rsidR="00FB6C28" w:rsidRPr="00465FB2">
        <w:rPr>
          <w:rFonts w:cstheme="minorHAnsi"/>
          <w:sz w:val="24"/>
          <w:szCs w:val="24"/>
          <w:lang w:val="da-DK"/>
        </w:rPr>
        <w:t>kke hver enkelt mulighed fra den</w:t>
      </w:r>
      <w:r w:rsidRPr="00465FB2">
        <w:rPr>
          <w:rFonts w:cstheme="minorHAnsi"/>
          <w:sz w:val="24"/>
          <w:szCs w:val="24"/>
          <w:lang w:val="da-DK"/>
        </w:rPr>
        <w:t xml:space="preserve"> nuværende </w:t>
      </w:r>
      <w:r w:rsidR="00FB6C28" w:rsidRPr="00465FB2">
        <w:rPr>
          <w:rFonts w:cstheme="minorHAnsi"/>
          <w:sz w:val="24"/>
          <w:szCs w:val="24"/>
          <w:lang w:val="da-DK"/>
        </w:rPr>
        <w:t>node</w:t>
      </w:r>
      <w:r w:rsidR="003306C0" w:rsidRPr="00465FB2">
        <w:rPr>
          <w:rFonts w:cstheme="minorHAnsi"/>
          <w:sz w:val="24"/>
          <w:szCs w:val="24"/>
          <w:lang w:val="da-DK"/>
        </w:rPr>
        <w:t xml:space="preserve"> i grafen, videre til den</w:t>
      </w:r>
      <w:r w:rsidRPr="00465FB2">
        <w:rPr>
          <w:rFonts w:cstheme="minorHAnsi"/>
          <w:sz w:val="24"/>
          <w:szCs w:val="24"/>
          <w:lang w:val="da-DK"/>
        </w:rPr>
        <w:t xml:space="preserve"> næste </w:t>
      </w:r>
      <w:r w:rsidR="00FB6C28" w:rsidRPr="00465FB2">
        <w:rPr>
          <w:rFonts w:cstheme="minorHAnsi"/>
          <w:sz w:val="24"/>
          <w:szCs w:val="24"/>
          <w:lang w:val="da-DK"/>
        </w:rPr>
        <w:t>node</w:t>
      </w:r>
      <w:r w:rsidRPr="00465FB2">
        <w:rPr>
          <w:rFonts w:cstheme="minorHAnsi"/>
          <w:sz w:val="24"/>
          <w:szCs w:val="24"/>
          <w:lang w:val="da-DK"/>
        </w:rPr>
        <w:t xml:space="preserve"> indtil man er ankommet til det</w:t>
      </w:r>
      <w:r w:rsidR="00FB6C28" w:rsidRPr="00465FB2">
        <w:rPr>
          <w:rFonts w:cstheme="minorHAnsi"/>
          <w:sz w:val="24"/>
          <w:szCs w:val="24"/>
          <w:lang w:val="da-DK"/>
        </w:rPr>
        <w:t xml:space="preserve"> ønskede </w:t>
      </w:r>
      <w:proofErr w:type="spellStart"/>
      <w:r w:rsidR="00FB6C28" w:rsidRPr="00465FB2">
        <w:rPr>
          <w:rFonts w:cstheme="minorHAnsi"/>
          <w:sz w:val="24"/>
          <w:szCs w:val="24"/>
          <w:lang w:val="da-DK"/>
        </w:rPr>
        <w:t>endpoint</w:t>
      </w:r>
      <w:proofErr w:type="spellEnd"/>
      <w:r w:rsidRPr="00465FB2">
        <w:rPr>
          <w:rFonts w:cstheme="minorHAnsi"/>
          <w:sz w:val="24"/>
          <w:szCs w:val="24"/>
          <w:lang w:val="da-DK"/>
        </w:rPr>
        <w:t xml:space="preserve">. Dette blev først gjort af </w:t>
      </w:r>
      <w:proofErr w:type="spellStart"/>
      <w:r w:rsidRPr="00465FB2">
        <w:rPr>
          <w:rFonts w:cstheme="minorHAnsi"/>
          <w:sz w:val="24"/>
          <w:szCs w:val="24"/>
          <w:lang w:val="da-DK"/>
        </w:rPr>
        <w:t>Dijkstra</w:t>
      </w:r>
      <w:proofErr w:type="spellEnd"/>
      <w:r w:rsidRPr="00465FB2">
        <w:rPr>
          <w:rFonts w:cstheme="minorHAnsi"/>
          <w:sz w:val="24"/>
          <w:szCs w:val="24"/>
          <w:lang w:val="da-DK"/>
        </w:rPr>
        <w:t xml:space="preserve"> hvis algoritme fungerer ved at gi</w:t>
      </w:r>
      <w:r w:rsidR="007C0DF1" w:rsidRPr="00465FB2">
        <w:rPr>
          <w:rFonts w:cstheme="minorHAnsi"/>
          <w:sz w:val="24"/>
          <w:szCs w:val="24"/>
          <w:lang w:val="da-DK"/>
        </w:rPr>
        <w:t>ve hver</w:t>
      </w:r>
      <w:r w:rsidR="00FB6C28" w:rsidRPr="00465FB2">
        <w:rPr>
          <w:rFonts w:cstheme="minorHAnsi"/>
          <w:sz w:val="24"/>
          <w:szCs w:val="24"/>
          <w:lang w:val="da-DK"/>
        </w:rPr>
        <w:t xml:space="preserve"> node og </w:t>
      </w:r>
      <w:proofErr w:type="spellStart"/>
      <w:r w:rsidR="00FB6C28" w:rsidRPr="00465FB2">
        <w:rPr>
          <w:rFonts w:cstheme="minorHAnsi"/>
          <w:sz w:val="24"/>
          <w:szCs w:val="24"/>
          <w:lang w:val="da-DK"/>
        </w:rPr>
        <w:t>edge</w:t>
      </w:r>
      <w:proofErr w:type="spellEnd"/>
      <w:r w:rsidR="00FB6C28" w:rsidRPr="00465FB2">
        <w:rPr>
          <w:rFonts w:cstheme="minorHAnsi"/>
          <w:sz w:val="24"/>
          <w:szCs w:val="24"/>
          <w:lang w:val="da-DK"/>
        </w:rPr>
        <w:t xml:space="preserve"> i grafen en vægt, og derefter iterere igennem hele grafen for at finde den mest effektive rute.</w:t>
      </w:r>
      <w:r w:rsidR="007C0DF1" w:rsidRPr="00465FB2">
        <w:rPr>
          <w:rFonts w:cstheme="minorHAnsi"/>
          <w:sz w:val="24"/>
          <w:szCs w:val="24"/>
          <w:lang w:val="da-DK"/>
        </w:rPr>
        <w:t xml:space="preserve"> Denne algoritme har den matematiske formel </w:t>
      </w:r>
      <m:oMath>
        <m:r>
          <w:rPr>
            <w:rFonts w:ascii="Cambria Math" w:hAnsi="Cambria Math" w:cstheme="minorHAnsi"/>
            <w:sz w:val="24"/>
            <w:szCs w:val="24"/>
            <w:lang w:val="da-DK"/>
          </w:rPr>
          <m:t>f</m:t>
        </m:r>
        <m:d>
          <m:dPr>
            <m:ctrlPr>
              <w:rPr>
                <w:rFonts w:ascii="Cambria Math" w:hAnsi="Cambria Math" w:cstheme="minorHAnsi"/>
                <w:i/>
                <w:sz w:val="24"/>
                <w:szCs w:val="24"/>
                <w:lang w:val="da-DK"/>
              </w:rPr>
            </m:ctrlPr>
          </m:dPr>
          <m:e>
            <m:r>
              <w:rPr>
                <w:rFonts w:ascii="Cambria Math" w:hAnsi="Cambria Math" w:cstheme="minorHAnsi"/>
                <w:sz w:val="24"/>
                <w:szCs w:val="24"/>
                <w:lang w:val="da-DK"/>
              </w:rPr>
              <m:t>x</m:t>
            </m:r>
          </m:e>
        </m:d>
        <m:r>
          <w:rPr>
            <w:rFonts w:ascii="Cambria Math" w:hAnsi="Cambria Math" w:cstheme="minorHAnsi"/>
            <w:sz w:val="24"/>
            <w:szCs w:val="24"/>
            <w:lang w:val="da-DK"/>
          </w:rPr>
          <m:t>=g</m:t>
        </m:r>
        <m:d>
          <m:dPr>
            <m:ctrlPr>
              <w:rPr>
                <w:rFonts w:ascii="Cambria Math" w:hAnsi="Cambria Math" w:cstheme="minorHAnsi"/>
                <w:i/>
                <w:sz w:val="24"/>
                <w:szCs w:val="24"/>
                <w:lang w:val="da-DK"/>
              </w:rPr>
            </m:ctrlPr>
          </m:dPr>
          <m:e>
            <m:r>
              <w:rPr>
                <w:rFonts w:ascii="Cambria Math" w:hAnsi="Cambria Math" w:cstheme="minorHAnsi"/>
                <w:sz w:val="24"/>
                <w:szCs w:val="24"/>
                <w:lang w:val="da-DK"/>
              </w:rPr>
              <m:t>x</m:t>
            </m:r>
          </m:e>
        </m:d>
        <m:r>
          <w:rPr>
            <w:rFonts w:ascii="Cambria Math" w:hAnsi="Cambria Math" w:cstheme="minorHAnsi"/>
            <w:sz w:val="24"/>
            <w:szCs w:val="24"/>
            <w:lang w:val="da-DK"/>
          </w:rPr>
          <m:t>.</m:t>
        </m:r>
      </m:oMath>
      <w:r w:rsidR="007C0DF1" w:rsidRPr="00465FB2">
        <w:rPr>
          <w:rFonts w:eastAsiaTheme="minorEastAsia" w:cstheme="minorHAnsi"/>
          <w:sz w:val="24"/>
          <w:szCs w:val="24"/>
          <w:lang w:val="da-DK"/>
        </w:rPr>
        <w:t xml:space="preserve">  F og G er det samme her, da Dijkstra kun tager højde for den reelle pris for at bevæge sig fra en node til den næste indtil man er ankommet til slutningen. Dette er utroligt ineffektivt, da der ikke bliver tjekket om man egentlig går tilnærmelsesvis den rigtige retning hen mod endepunktet. Dette problem fik en løsning igennem A* algoritmen der tilføjer </w:t>
      </w:r>
      <w:proofErr w:type="spellStart"/>
      <w:r w:rsidR="007C0DF1" w:rsidRPr="00465FB2">
        <w:rPr>
          <w:rFonts w:eastAsiaTheme="minorEastAsia" w:cstheme="minorHAnsi"/>
          <w:sz w:val="24"/>
          <w:szCs w:val="24"/>
          <w:lang w:val="da-DK"/>
        </w:rPr>
        <w:t>heurestics</w:t>
      </w:r>
      <w:proofErr w:type="spellEnd"/>
      <w:r w:rsidR="007C0DF1" w:rsidRPr="00465FB2">
        <w:rPr>
          <w:rFonts w:eastAsiaTheme="minorEastAsia" w:cstheme="minorHAnsi"/>
          <w:sz w:val="24"/>
          <w:szCs w:val="24"/>
          <w:lang w:val="da-DK"/>
        </w:rPr>
        <w:t xml:space="preserve">, </w:t>
      </w:r>
      <m:oMath>
        <m:r>
          <w:rPr>
            <w:rFonts w:ascii="Cambria Math" w:eastAsiaTheme="minorEastAsia" w:hAnsi="Cambria Math" w:cstheme="minorHAnsi"/>
            <w:sz w:val="24"/>
            <w:szCs w:val="24"/>
            <w:lang w:val="da-DK"/>
          </w:rPr>
          <w:lastRenderedPageBreak/>
          <m:t>h(x)</m:t>
        </m:r>
      </m:oMath>
      <w:r w:rsidR="007C0DF1" w:rsidRPr="00465FB2">
        <w:rPr>
          <w:rFonts w:eastAsiaTheme="minorEastAsia" w:cstheme="minorHAnsi"/>
          <w:sz w:val="24"/>
          <w:szCs w:val="24"/>
          <w:lang w:val="da-DK"/>
        </w:rPr>
        <w:t xml:space="preserve"> til algoritmen. </w:t>
      </w:r>
      <w:r w:rsidR="00FB6C28" w:rsidRPr="00465FB2">
        <w:rPr>
          <w:rFonts w:cstheme="minorHAnsi"/>
          <w:sz w:val="24"/>
          <w:szCs w:val="24"/>
          <w:lang w:val="da-DK"/>
        </w:rPr>
        <w:t xml:space="preserve">Denne er defineret som afstanden fra den nuværende node til </w:t>
      </w:r>
      <w:commentRangeStart w:id="10"/>
      <w:proofErr w:type="spellStart"/>
      <w:r w:rsidR="00FB6C28" w:rsidRPr="00465FB2">
        <w:rPr>
          <w:rFonts w:cstheme="minorHAnsi"/>
          <w:sz w:val="24"/>
          <w:szCs w:val="24"/>
          <w:lang w:val="da-DK"/>
        </w:rPr>
        <w:t>endpointet</w:t>
      </w:r>
      <w:commentRangeEnd w:id="10"/>
      <w:proofErr w:type="spellEnd"/>
      <w:r w:rsidR="0048047F" w:rsidRPr="00465FB2">
        <w:rPr>
          <w:rStyle w:val="CommentReference"/>
          <w:rFonts w:cstheme="minorHAnsi"/>
          <w:sz w:val="24"/>
          <w:szCs w:val="24"/>
        </w:rPr>
        <w:commentReference w:id="10"/>
      </w:r>
      <w:r w:rsidR="007C0DF1" w:rsidRPr="00465FB2">
        <w:rPr>
          <w:rFonts w:cstheme="minorHAnsi"/>
          <w:sz w:val="24"/>
          <w:szCs w:val="24"/>
          <w:lang w:val="da-DK"/>
        </w:rPr>
        <w:t xml:space="preserve"> – hvilket selvfølgelig først kan tjekkes ved at finde ud af hvor </w:t>
      </w:r>
      <w:proofErr w:type="spellStart"/>
      <w:r w:rsidR="007C0DF1" w:rsidRPr="00465FB2">
        <w:rPr>
          <w:rFonts w:cstheme="minorHAnsi"/>
          <w:sz w:val="24"/>
          <w:szCs w:val="24"/>
          <w:lang w:val="da-DK"/>
        </w:rPr>
        <w:t>endpointet</w:t>
      </w:r>
      <w:proofErr w:type="spellEnd"/>
      <w:r w:rsidR="007C0DF1" w:rsidRPr="00465FB2">
        <w:rPr>
          <w:rFonts w:cstheme="minorHAnsi"/>
          <w:sz w:val="24"/>
          <w:szCs w:val="24"/>
          <w:lang w:val="da-DK"/>
        </w:rPr>
        <w:t xml:space="preserve"> er henne, hvilket kræver en søgealgoritme først, eller et allerede kendt </w:t>
      </w:r>
      <w:proofErr w:type="spellStart"/>
      <w:r w:rsidR="007C0DF1" w:rsidRPr="00465FB2">
        <w:rPr>
          <w:rFonts w:cstheme="minorHAnsi"/>
          <w:sz w:val="24"/>
          <w:szCs w:val="24"/>
          <w:lang w:val="da-DK"/>
        </w:rPr>
        <w:t>endpoint</w:t>
      </w:r>
      <w:proofErr w:type="spellEnd"/>
      <w:r w:rsidR="007C0DF1" w:rsidRPr="00465FB2">
        <w:rPr>
          <w:rFonts w:cstheme="minorHAnsi"/>
          <w:sz w:val="24"/>
          <w:szCs w:val="24"/>
          <w:lang w:val="da-DK"/>
        </w:rPr>
        <w:t xml:space="preserve">. </w:t>
      </w:r>
    </w:p>
    <w:p w14:paraId="2E83098B" w14:textId="26189523" w:rsidR="00AB79BF" w:rsidRPr="00465FB2" w:rsidRDefault="0023617C" w:rsidP="004D3A77">
      <w:pPr>
        <w:spacing w:line="360" w:lineRule="auto"/>
        <w:rPr>
          <w:rFonts w:cstheme="minorHAnsi"/>
          <w:sz w:val="24"/>
          <w:szCs w:val="24"/>
          <w:lang w:val="da-DK"/>
        </w:rPr>
      </w:pPr>
      <w:r w:rsidRPr="00465FB2">
        <w:rPr>
          <w:rFonts w:cstheme="minorHAnsi"/>
          <w:sz w:val="24"/>
          <w:szCs w:val="24"/>
          <w:lang w:val="da-DK"/>
        </w:rPr>
        <w:t xml:space="preserve">Pathing i projektet blev gjort ved hjælp af A* algoritmen. Denne algoritme er en overbygning af </w:t>
      </w:r>
      <w:proofErr w:type="spellStart"/>
      <w:r w:rsidRPr="00465FB2">
        <w:rPr>
          <w:rFonts w:cstheme="minorHAnsi"/>
          <w:sz w:val="24"/>
          <w:szCs w:val="24"/>
          <w:lang w:val="da-DK"/>
        </w:rPr>
        <w:t>Dijkstra’s</w:t>
      </w:r>
      <w:proofErr w:type="spellEnd"/>
      <w:r w:rsidRPr="00465FB2">
        <w:rPr>
          <w:rFonts w:cstheme="minorHAnsi"/>
          <w:sz w:val="24"/>
          <w:szCs w:val="24"/>
          <w:lang w:val="da-DK"/>
        </w:rPr>
        <w:t xml:space="preserve"> algoritme, og bliver brugt til at finde den mest effektive rute fra et punkt til et andet, igennem et netværk af forbundne punkter.</w:t>
      </w:r>
      <w:r w:rsidRPr="00465FB2">
        <w:rPr>
          <w:rFonts w:cstheme="minorHAnsi"/>
          <w:sz w:val="24"/>
          <w:szCs w:val="24"/>
          <w:lang w:val="da-DK"/>
        </w:rPr>
        <w:br/>
        <w:t xml:space="preserve">Dér hvor </w:t>
      </w:r>
      <w:proofErr w:type="spellStart"/>
      <w:r w:rsidRPr="00465FB2">
        <w:rPr>
          <w:rFonts w:cstheme="minorHAnsi"/>
          <w:sz w:val="24"/>
          <w:szCs w:val="24"/>
          <w:lang w:val="da-DK"/>
        </w:rPr>
        <w:t>Dijkstra’s</w:t>
      </w:r>
      <w:proofErr w:type="spellEnd"/>
      <w:r w:rsidRPr="00465FB2">
        <w:rPr>
          <w:rFonts w:cstheme="minorHAnsi"/>
          <w:sz w:val="24"/>
          <w:szCs w:val="24"/>
          <w:lang w:val="da-DK"/>
        </w:rPr>
        <w:t xml:space="preserve"> algoritme og A* algoritmen er forskellig, er at </w:t>
      </w:r>
      <w:proofErr w:type="spellStart"/>
      <w:r w:rsidRPr="00465FB2">
        <w:rPr>
          <w:rFonts w:cstheme="minorHAnsi"/>
          <w:sz w:val="24"/>
          <w:szCs w:val="24"/>
          <w:lang w:val="da-DK"/>
        </w:rPr>
        <w:t>Dijkstra’s</w:t>
      </w:r>
      <w:proofErr w:type="spellEnd"/>
      <w:r w:rsidRPr="00465FB2">
        <w:rPr>
          <w:rFonts w:cstheme="minorHAnsi"/>
          <w:sz w:val="24"/>
          <w:szCs w:val="24"/>
          <w:lang w:val="da-DK"/>
        </w:rPr>
        <w:t xml:space="preserve"> algoritme ikke har kendskab til distancen fra et givent punkt til endepunktet, og kan derfor ikke beregne den mest effektive vej fra startpunktet til endepunktet. </w:t>
      </w:r>
    </w:p>
    <w:p w14:paraId="55BBE5FF" w14:textId="499C5DFB" w:rsidR="005A5BC9" w:rsidRDefault="005A5BC9" w:rsidP="005A5BC9">
      <w:pPr>
        <w:pStyle w:val="Heading2"/>
        <w:rPr>
          <w:lang w:val="da-DK"/>
        </w:rPr>
      </w:pPr>
      <w:r>
        <w:rPr>
          <w:lang w:val="da-DK"/>
        </w:rPr>
        <w:t>Design</w:t>
      </w:r>
    </w:p>
    <w:p w14:paraId="0ECE4053" w14:textId="69AC6B7C" w:rsidR="005A5BC9" w:rsidRPr="005A5BC9" w:rsidRDefault="005A5BC9" w:rsidP="005A5BC9">
      <w:pPr>
        <w:pStyle w:val="Heading3"/>
        <w:rPr>
          <w:lang w:val="da-DK"/>
        </w:rPr>
      </w:pPr>
      <w:proofErr w:type="spellStart"/>
      <w:r>
        <w:rPr>
          <w:lang w:val="da-DK"/>
        </w:rPr>
        <w:t>Use</w:t>
      </w:r>
      <w:proofErr w:type="spellEnd"/>
      <w:r>
        <w:rPr>
          <w:lang w:val="da-DK"/>
        </w:rPr>
        <w:t xml:space="preserve"> cases</w:t>
      </w:r>
    </w:p>
    <w:p w14:paraId="24734C7E" w14:textId="77777777" w:rsidR="005A5BC9" w:rsidRDefault="005A5BC9" w:rsidP="005A5BC9">
      <w:pPr>
        <w:pStyle w:val="Heading2"/>
        <w:rPr>
          <w:lang w:val="da-DK"/>
        </w:rPr>
      </w:pPr>
      <w:r>
        <w:rPr>
          <w:lang w:val="da-DK"/>
        </w:rPr>
        <w:t>Arkitektur</w:t>
      </w:r>
    </w:p>
    <w:p w14:paraId="764A43FA" w14:textId="77777777" w:rsidR="005A5BC9" w:rsidRPr="00465FB2" w:rsidRDefault="005A5BC9" w:rsidP="005A5BC9">
      <w:pPr>
        <w:rPr>
          <w:rFonts w:cstheme="minorHAnsi"/>
          <w:sz w:val="24"/>
          <w:szCs w:val="24"/>
          <w:lang w:val="da-DK"/>
        </w:rPr>
      </w:pPr>
      <w:r w:rsidRPr="00465FB2">
        <w:rPr>
          <w:rFonts w:cstheme="minorHAnsi"/>
          <w:sz w:val="24"/>
          <w:szCs w:val="24"/>
          <w:lang w:val="da-DK"/>
        </w:rPr>
        <w:t>Modificeret 3-lags arkitektur</w:t>
      </w:r>
    </w:p>
    <w:p w14:paraId="1A1ED598" w14:textId="77777777" w:rsidR="005A5BC9" w:rsidRPr="00465FB2" w:rsidRDefault="005A5BC9" w:rsidP="005A5BC9">
      <w:pPr>
        <w:rPr>
          <w:rFonts w:cstheme="minorHAnsi"/>
          <w:sz w:val="24"/>
          <w:szCs w:val="24"/>
          <w:lang w:val="da-DK"/>
        </w:rPr>
      </w:pPr>
      <w:r w:rsidRPr="00465FB2">
        <w:rPr>
          <w:rFonts w:cstheme="minorHAnsi"/>
          <w:sz w:val="24"/>
          <w:szCs w:val="24"/>
          <w:lang w:val="da-DK"/>
        </w:rPr>
        <w:t>Super er erstattet af Loop.</w:t>
      </w:r>
    </w:p>
    <w:p w14:paraId="2BF4E0CB" w14:textId="77777777" w:rsidR="005A5BC9" w:rsidRPr="00465FB2" w:rsidRDefault="005A5BC9" w:rsidP="005A5BC9">
      <w:pPr>
        <w:rPr>
          <w:rFonts w:cstheme="minorHAnsi"/>
          <w:sz w:val="24"/>
          <w:szCs w:val="24"/>
          <w:lang w:val="da-DK"/>
        </w:rPr>
      </w:pPr>
      <w:proofErr w:type="spellStart"/>
      <w:r w:rsidRPr="00465FB2">
        <w:rPr>
          <w:rFonts w:cstheme="minorHAnsi"/>
          <w:sz w:val="24"/>
          <w:szCs w:val="24"/>
          <w:lang w:val="da-DK"/>
        </w:rPr>
        <w:t>Cohesion</w:t>
      </w:r>
      <w:proofErr w:type="spellEnd"/>
      <w:r w:rsidRPr="00465FB2">
        <w:rPr>
          <w:rFonts w:cstheme="minorHAnsi"/>
          <w:sz w:val="24"/>
          <w:szCs w:val="24"/>
          <w:lang w:val="da-DK"/>
        </w:rPr>
        <w:t xml:space="preserve"> / kobling </w:t>
      </w:r>
    </w:p>
    <w:p w14:paraId="181E1943" w14:textId="77777777" w:rsidR="005A5BC9" w:rsidRPr="00465FB2" w:rsidRDefault="005A5BC9" w:rsidP="004D3A77">
      <w:pPr>
        <w:spacing w:line="360" w:lineRule="auto"/>
        <w:rPr>
          <w:rFonts w:cstheme="minorHAnsi"/>
          <w:sz w:val="24"/>
          <w:szCs w:val="24"/>
          <w:lang w:val="da-DK"/>
        </w:rPr>
      </w:pPr>
    </w:p>
    <w:p w14:paraId="3D42D231" w14:textId="0B7860AA" w:rsidR="00AB79BF" w:rsidRPr="00AC5D7B" w:rsidRDefault="00AB79BF" w:rsidP="00FE0AC2">
      <w:pPr>
        <w:pStyle w:val="Heading1"/>
        <w:rPr>
          <w:lang w:val="da-DK"/>
        </w:rPr>
      </w:pPr>
      <w:bookmarkStart w:id="11" w:name="_Toc532328912"/>
      <w:commentRangeStart w:id="12"/>
      <w:r w:rsidRPr="00AC5D7B">
        <w:rPr>
          <w:lang w:val="da-DK"/>
        </w:rPr>
        <w:t>Implementering</w:t>
      </w:r>
      <w:bookmarkEnd w:id="11"/>
      <w:commentRangeEnd w:id="12"/>
      <w:r w:rsidR="00FE0AC2">
        <w:rPr>
          <w:rStyle w:val="CommentReference"/>
          <w:rFonts w:asciiTheme="minorHAnsi" w:eastAsiaTheme="minorHAnsi" w:hAnsiTheme="minorHAnsi" w:cstheme="minorBidi"/>
          <w:color w:val="auto"/>
        </w:rPr>
        <w:commentReference w:id="12"/>
      </w:r>
    </w:p>
    <w:p w14:paraId="2AF9A265" w14:textId="459D7E1C" w:rsidR="00AB79BF" w:rsidRDefault="00CA2F3A" w:rsidP="00FE0AC2">
      <w:pPr>
        <w:pStyle w:val="Heading1"/>
        <w:rPr>
          <w:lang w:val="da-DK"/>
        </w:rPr>
      </w:pPr>
      <w:bookmarkStart w:id="13" w:name="_Toc532328913"/>
      <w:commentRangeStart w:id="14"/>
      <w:r>
        <w:rPr>
          <w:lang w:val="da-DK"/>
        </w:rPr>
        <w:t>Refleksion</w:t>
      </w:r>
      <w:bookmarkEnd w:id="13"/>
      <w:commentRangeEnd w:id="14"/>
      <w:r w:rsidR="00613378">
        <w:rPr>
          <w:rStyle w:val="CommentReference"/>
          <w:rFonts w:asciiTheme="minorHAnsi" w:eastAsiaTheme="minorHAnsi" w:hAnsiTheme="minorHAnsi" w:cstheme="minorBidi"/>
          <w:color w:val="auto"/>
        </w:rPr>
        <w:commentReference w:id="14"/>
      </w:r>
    </w:p>
    <w:p w14:paraId="45FBBEE7" w14:textId="596A2AC9" w:rsidR="00613378" w:rsidRPr="00465FB2" w:rsidRDefault="00613378" w:rsidP="00613378">
      <w:pPr>
        <w:rPr>
          <w:rFonts w:cstheme="minorHAnsi"/>
          <w:sz w:val="24"/>
          <w:szCs w:val="24"/>
          <w:lang w:val="da-DK"/>
        </w:rPr>
      </w:pPr>
      <w:r w:rsidRPr="00465FB2">
        <w:rPr>
          <w:rFonts w:cstheme="minorHAnsi"/>
          <w:sz w:val="24"/>
          <w:szCs w:val="24"/>
          <w:lang w:val="da-DK"/>
        </w:rPr>
        <w:t>Problemer</w:t>
      </w:r>
    </w:p>
    <w:p w14:paraId="58F83D41" w14:textId="45AB4A13" w:rsidR="00613378" w:rsidRPr="00465FB2" w:rsidRDefault="00613378" w:rsidP="00613378">
      <w:pPr>
        <w:rPr>
          <w:rFonts w:cstheme="minorHAnsi"/>
          <w:sz w:val="24"/>
          <w:szCs w:val="24"/>
          <w:lang w:val="da-DK"/>
        </w:rPr>
      </w:pPr>
      <w:r w:rsidRPr="00465FB2">
        <w:rPr>
          <w:rFonts w:cstheme="minorHAnsi"/>
          <w:sz w:val="24"/>
          <w:szCs w:val="24"/>
          <w:lang w:val="da-DK"/>
        </w:rPr>
        <w:t>Hvad ville jeg have gjort anderledes</w:t>
      </w:r>
    </w:p>
    <w:p w14:paraId="5745A513" w14:textId="4B9D8B29" w:rsidR="00613378" w:rsidRPr="00465FB2" w:rsidRDefault="00613378" w:rsidP="00613378">
      <w:pPr>
        <w:rPr>
          <w:rFonts w:cstheme="minorHAnsi"/>
          <w:sz w:val="24"/>
          <w:szCs w:val="24"/>
          <w:lang w:val="da-DK"/>
        </w:rPr>
      </w:pPr>
      <w:r w:rsidRPr="00465FB2">
        <w:rPr>
          <w:rFonts w:cstheme="minorHAnsi"/>
          <w:sz w:val="24"/>
          <w:szCs w:val="24"/>
          <w:lang w:val="da-DK"/>
        </w:rPr>
        <w:t xml:space="preserve">Fremtidige applikationsmuligheder for </w:t>
      </w:r>
      <w:proofErr w:type="spellStart"/>
      <w:r w:rsidRPr="00465FB2">
        <w:rPr>
          <w:rFonts w:cstheme="minorHAnsi"/>
          <w:sz w:val="24"/>
          <w:szCs w:val="24"/>
          <w:lang w:val="da-DK"/>
        </w:rPr>
        <w:t>Uvu</w:t>
      </w:r>
      <w:proofErr w:type="spellEnd"/>
      <w:r w:rsidRPr="00465FB2">
        <w:rPr>
          <w:rFonts w:cstheme="minorHAnsi"/>
          <w:sz w:val="24"/>
          <w:szCs w:val="24"/>
          <w:lang w:val="da-DK"/>
        </w:rPr>
        <w:t xml:space="preserve"> </w:t>
      </w:r>
      <w:proofErr w:type="spellStart"/>
      <w:r w:rsidRPr="00465FB2">
        <w:rPr>
          <w:rFonts w:cstheme="minorHAnsi"/>
          <w:sz w:val="24"/>
          <w:szCs w:val="24"/>
          <w:lang w:val="da-DK"/>
        </w:rPr>
        <w:t>botten</w:t>
      </w:r>
      <w:proofErr w:type="spellEnd"/>
      <w:r w:rsidRPr="00465FB2">
        <w:rPr>
          <w:rFonts w:cstheme="minorHAnsi"/>
          <w:sz w:val="24"/>
          <w:szCs w:val="24"/>
          <w:lang w:val="da-DK"/>
        </w:rPr>
        <w:t xml:space="preserve"> – </w:t>
      </w:r>
      <w:proofErr w:type="spellStart"/>
      <w:r w:rsidRPr="00465FB2">
        <w:rPr>
          <w:rFonts w:cstheme="minorHAnsi"/>
          <w:sz w:val="24"/>
          <w:szCs w:val="24"/>
          <w:lang w:val="da-DK"/>
        </w:rPr>
        <w:t>modularitet</w:t>
      </w:r>
      <w:proofErr w:type="spellEnd"/>
      <w:r w:rsidRPr="00465FB2">
        <w:rPr>
          <w:rFonts w:cstheme="minorHAnsi"/>
          <w:sz w:val="24"/>
          <w:szCs w:val="24"/>
          <w:lang w:val="da-DK"/>
        </w:rPr>
        <w:t xml:space="preserve"> med grafisk interface. </w:t>
      </w:r>
    </w:p>
    <w:p w14:paraId="1774A082" w14:textId="5147F367" w:rsidR="00AB79BF" w:rsidRPr="00AC5D7B" w:rsidRDefault="00AB79BF" w:rsidP="00B9241A">
      <w:pPr>
        <w:pStyle w:val="Heading1"/>
        <w:spacing w:line="360" w:lineRule="auto"/>
        <w:rPr>
          <w:rFonts w:ascii="Times New Roman" w:hAnsi="Times New Roman" w:cs="Times New Roman"/>
          <w:lang w:val="da-DK"/>
        </w:rPr>
      </w:pPr>
      <w:bookmarkStart w:id="15" w:name="_Toc532328914"/>
      <w:r w:rsidRPr="00AC5D7B">
        <w:rPr>
          <w:rFonts w:ascii="Times New Roman" w:hAnsi="Times New Roman" w:cs="Times New Roman"/>
          <w:lang w:val="da-DK"/>
        </w:rPr>
        <w:t>Konklusion</w:t>
      </w:r>
      <w:bookmarkEnd w:id="15"/>
    </w:p>
    <w:bookmarkStart w:id="16" w:name="_Toc532328915" w:displacedByCustomXml="next"/>
    <w:sdt>
      <w:sdtPr>
        <w:rPr>
          <w:rFonts w:ascii="Times New Roman" w:eastAsiaTheme="minorHAnsi" w:hAnsi="Times New Roman" w:cs="Times New Roman"/>
          <w:color w:val="auto"/>
          <w:sz w:val="22"/>
          <w:szCs w:val="22"/>
        </w:rPr>
        <w:id w:val="1648244143"/>
        <w:docPartObj>
          <w:docPartGallery w:val="Bibliographies"/>
          <w:docPartUnique/>
        </w:docPartObj>
      </w:sdtPr>
      <w:sdtEndPr>
        <w:rPr>
          <w:rFonts w:asciiTheme="minorHAnsi" w:hAnsiTheme="minorHAnsi" w:cstheme="minorHAnsi"/>
          <w:sz w:val="24"/>
          <w:szCs w:val="24"/>
        </w:rPr>
      </w:sdtEndPr>
      <w:sdtContent>
        <w:p w14:paraId="4EABB1E1" w14:textId="1A42D70B" w:rsidR="00AE3FE4" w:rsidRPr="00AC5D7B" w:rsidRDefault="00856C0A" w:rsidP="00B9241A">
          <w:pPr>
            <w:pStyle w:val="Heading1"/>
            <w:spacing w:line="360" w:lineRule="auto"/>
            <w:rPr>
              <w:rFonts w:ascii="Times New Roman" w:hAnsi="Times New Roman" w:cs="Times New Roman"/>
              <w:lang w:val="da-DK"/>
            </w:rPr>
          </w:pPr>
          <w:r w:rsidRPr="00AC5D7B">
            <w:rPr>
              <w:rFonts w:ascii="Times New Roman" w:hAnsi="Times New Roman" w:cs="Times New Roman"/>
              <w:lang w:val="da-DK"/>
            </w:rPr>
            <w:t>Litteraturliste</w:t>
          </w:r>
          <w:bookmarkEnd w:id="16"/>
        </w:p>
        <w:sdt>
          <w:sdtPr>
            <w:rPr>
              <w:rFonts w:ascii="Times New Roman" w:hAnsi="Times New Roman" w:cs="Times New Roman"/>
            </w:rPr>
            <w:id w:val="-573587230"/>
            <w:bibliography/>
          </w:sdtPr>
          <w:sdtEndPr>
            <w:rPr>
              <w:rFonts w:asciiTheme="minorHAnsi" w:hAnsiTheme="minorHAnsi" w:cstheme="minorHAnsi"/>
              <w:sz w:val="24"/>
              <w:szCs w:val="24"/>
            </w:rPr>
          </w:sdtEndPr>
          <w:sdtContent>
            <w:p w14:paraId="2A652E68" w14:textId="77777777" w:rsidR="00856C0A" w:rsidRPr="00465FB2" w:rsidRDefault="00AE3FE4" w:rsidP="00B9241A">
              <w:pPr>
                <w:pStyle w:val="Bibliography"/>
                <w:spacing w:line="360" w:lineRule="auto"/>
                <w:ind w:left="720" w:hanging="720"/>
                <w:rPr>
                  <w:rFonts w:cstheme="minorHAnsi"/>
                  <w:noProof/>
                  <w:sz w:val="24"/>
                  <w:szCs w:val="24"/>
                  <w:lang w:val="da-DK"/>
                </w:rPr>
              </w:pPr>
              <w:r w:rsidRPr="00465FB2">
                <w:rPr>
                  <w:rFonts w:cstheme="minorHAnsi"/>
                  <w:sz w:val="24"/>
                  <w:szCs w:val="24"/>
                </w:rPr>
                <w:fldChar w:fldCharType="begin"/>
              </w:r>
              <w:r w:rsidRPr="00465FB2">
                <w:rPr>
                  <w:rFonts w:cstheme="minorHAnsi"/>
                  <w:sz w:val="24"/>
                  <w:szCs w:val="24"/>
                </w:rPr>
                <w:instrText xml:space="preserve"> BIBLIOGRAPHY </w:instrText>
              </w:r>
              <w:r w:rsidRPr="00465FB2">
                <w:rPr>
                  <w:rFonts w:cstheme="minorHAnsi"/>
                  <w:sz w:val="24"/>
                  <w:szCs w:val="24"/>
                </w:rPr>
                <w:fldChar w:fldCharType="separate"/>
              </w:r>
              <w:r w:rsidR="00856C0A" w:rsidRPr="00465FB2">
                <w:rPr>
                  <w:rFonts w:cstheme="minorHAnsi"/>
                  <w:noProof/>
                  <w:sz w:val="24"/>
                  <w:szCs w:val="24"/>
                  <w:lang w:val="en-US"/>
                </w:rPr>
                <w:t xml:space="preserve">Euler, L. (1736). Seven Bridges of Königsberg. </w:t>
              </w:r>
              <w:r w:rsidR="00856C0A" w:rsidRPr="00465FB2">
                <w:rPr>
                  <w:rFonts w:cstheme="minorHAnsi"/>
                  <w:noProof/>
                  <w:sz w:val="24"/>
                  <w:szCs w:val="24"/>
                  <w:lang w:val="da-DK"/>
                </w:rPr>
                <w:t xml:space="preserve">I l. Euler, </w:t>
              </w:r>
              <w:r w:rsidR="00856C0A" w:rsidRPr="00465FB2">
                <w:rPr>
                  <w:rFonts w:cstheme="minorHAnsi"/>
                  <w:i/>
                  <w:iCs/>
                  <w:noProof/>
                  <w:sz w:val="24"/>
                  <w:szCs w:val="24"/>
                  <w:lang w:val="da-DK"/>
                </w:rPr>
                <w:t>Solutio problematis ad geometriam situs pertinentis.</w:t>
              </w:r>
              <w:r w:rsidR="00856C0A" w:rsidRPr="00465FB2">
                <w:rPr>
                  <w:rFonts w:cstheme="minorHAnsi"/>
                  <w:noProof/>
                  <w:sz w:val="24"/>
                  <w:szCs w:val="24"/>
                  <w:lang w:val="da-DK"/>
                </w:rPr>
                <w:t xml:space="preserve"> </w:t>
              </w:r>
            </w:p>
            <w:p w14:paraId="06B21657" w14:textId="77777777" w:rsidR="00856C0A" w:rsidRPr="00465FB2" w:rsidRDefault="00856C0A" w:rsidP="00B9241A">
              <w:pPr>
                <w:pStyle w:val="Bibliography"/>
                <w:spacing w:line="360" w:lineRule="auto"/>
                <w:ind w:left="720" w:hanging="720"/>
                <w:rPr>
                  <w:rFonts w:cstheme="minorHAnsi"/>
                  <w:noProof/>
                  <w:sz w:val="24"/>
                  <w:szCs w:val="24"/>
                </w:rPr>
              </w:pPr>
              <w:r w:rsidRPr="00465FB2">
                <w:rPr>
                  <w:rFonts w:cstheme="minorHAnsi"/>
                  <w:noProof/>
                  <w:sz w:val="24"/>
                  <w:szCs w:val="24"/>
                </w:rPr>
                <w:t xml:space="preserve">Gregory, K. (n.d.). </w:t>
              </w:r>
              <w:r w:rsidRPr="00465FB2">
                <w:rPr>
                  <w:rFonts w:cstheme="minorHAnsi"/>
                  <w:i/>
                  <w:iCs/>
                  <w:noProof/>
                  <w:sz w:val="24"/>
                  <w:szCs w:val="24"/>
                </w:rPr>
                <w:t>Pluralsight.com/courses/cpp-fundamentals</w:t>
              </w:r>
              <w:r w:rsidRPr="00465FB2">
                <w:rPr>
                  <w:rFonts w:cstheme="minorHAnsi"/>
                  <w:noProof/>
                  <w:sz w:val="24"/>
                  <w:szCs w:val="24"/>
                </w:rPr>
                <w:t>. From www.Pluralsight.com: https://www.pluralsight.com/courses/cpp-fundamentals</w:t>
              </w:r>
            </w:p>
            <w:p w14:paraId="790FB0D0" w14:textId="77777777" w:rsidR="00856C0A" w:rsidRPr="00465FB2" w:rsidRDefault="00856C0A" w:rsidP="00B9241A">
              <w:pPr>
                <w:pStyle w:val="Bibliography"/>
                <w:spacing w:line="360" w:lineRule="auto"/>
                <w:ind w:left="720" w:hanging="720"/>
                <w:rPr>
                  <w:rFonts w:cstheme="minorHAnsi"/>
                  <w:noProof/>
                  <w:sz w:val="24"/>
                  <w:szCs w:val="24"/>
                  <w:lang w:val="da-DK"/>
                </w:rPr>
              </w:pPr>
              <w:r w:rsidRPr="00465FB2">
                <w:rPr>
                  <w:rFonts w:cstheme="minorHAnsi"/>
                  <w:noProof/>
                  <w:sz w:val="24"/>
                  <w:szCs w:val="24"/>
                  <w:lang w:val="en-US"/>
                </w:rPr>
                <w:lastRenderedPageBreak/>
                <w:t xml:space="preserve">Webster, M. (u.d.). </w:t>
              </w:r>
              <w:r w:rsidRPr="00465FB2">
                <w:rPr>
                  <w:rFonts w:cstheme="minorHAnsi"/>
                  <w:i/>
                  <w:iCs/>
                  <w:noProof/>
                  <w:sz w:val="24"/>
                  <w:szCs w:val="24"/>
                  <w:lang w:val="en-US"/>
                </w:rPr>
                <w:t>/robot</w:t>
              </w:r>
              <w:r w:rsidRPr="00465FB2">
                <w:rPr>
                  <w:rFonts w:cstheme="minorHAnsi"/>
                  <w:noProof/>
                  <w:sz w:val="24"/>
                  <w:szCs w:val="24"/>
                  <w:lang w:val="en-US"/>
                </w:rPr>
                <w:t xml:space="preserve">. </w:t>
              </w:r>
              <w:r w:rsidRPr="00465FB2">
                <w:rPr>
                  <w:rFonts w:cstheme="minorHAnsi"/>
                  <w:noProof/>
                  <w:sz w:val="24"/>
                  <w:szCs w:val="24"/>
                  <w:lang w:val="da-DK"/>
                </w:rPr>
                <w:t>Hentet fra merriam-webster.com: https://www.merriam-webster.com/dictionary/robot</w:t>
              </w:r>
            </w:p>
            <w:p w14:paraId="2BD3DF2E" w14:textId="1606352A" w:rsidR="00AE3FE4" w:rsidRPr="00465FB2" w:rsidRDefault="00AE3FE4" w:rsidP="00B9241A">
              <w:pPr>
                <w:spacing w:line="360" w:lineRule="auto"/>
                <w:rPr>
                  <w:rFonts w:cstheme="minorHAnsi"/>
                  <w:sz w:val="24"/>
                  <w:szCs w:val="24"/>
                </w:rPr>
              </w:pPr>
              <w:r w:rsidRPr="00465FB2">
                <w:rPr>
                  <w:rFonts w:cstheme="minorHAnsi"/>
                  <w:b/>
                  <w:bCs/>
                  <w:noProof/>
                  <w:sz w:val="24"/>
                  <w:szCs w:val="24"/>
                </w:rPr>
                <w:fldChar w:fldCharType="end"/>
              </w:r>
            </w:p>
          </w:sdtContent>
        </w:sdt>
      </w:sdtContent>
    </w:sdt>
    <w:p w14:paraId="63FC2219" w14:textId="77777777" w:rsidR="0041172E" w:rsidRPr="00465FB2" w:rsidRDefault="0041172E" w:rsidP="00B9241A">
      <w:pPr>
        <w:spacing w:line="360" w:lineRule="auto"/>
        <w:rPr>
          <w:rFonts w:cstheme="minorHAnsi"/>
          <w:sz w:val="24"/>
          <w:szCs w:val="24"/>
          <w:lang w:val="da-DK"/>
        </w:rPr>
      </w:pPr>
    </w:p>
    <w:p w14:paraId="7C114562" w14:textId="1D8F394C" w:rsidR="00AB79BF" w:rsidRPr="00AC5D7B" w:rsidRDefault="00AB79BF" w:rsidP="00B9241A">
      <w:pPr>
        <w:pStyle w:val="Heading1"/>
        <w:spacing w:line="360" w:lineRule="auto"/>
        <w:rPr>
          <w:rFonts w:ascii="Times New Roman" w:hAnsi="Times New Roman" w:cs="Times New Roman"/>
          <w:lang w:val="da-DK"/>
        </w:rPr>
      </w:pPr>
      <w:bookmarkStart w:id="17" w:name="_Toc532328916"/>
      <w:r w:rsidRPr="00AC5D7B">
        <w:rPr>
          <w:rFonts w:ascii="Times New Roman" w:hAnsi="Times New Roman" w:cs="Times New Roman"/>
          <w:lang w:val="da-DK"/>
        </w:rPr>
        <w:t>Bilag</w:t>
      </w:r>
      <w:bookmarkEnd w:id="17"/>
    </w:p>
    <w:p w14:paraId="366ED50D" w14:textId="4D3403D5" w:rsidR="00AB79BF" w:rsidRPr="00465FB2" w:rsidRDefault="00AB79BF" w:rsidP="00B9241A">
      <w:pPr>
        <w:spacing w:line="360" w:lineRule="auto"/>
        <w:rPr>
          <w:rFonts w:cstheme="minorHAnsi"/>
          <w:sz w:val="24"/>
          <w:szCs w:val="24"/>
          <w:lang w:val="da-DK"/>
        </w:rPr>
      </w:pPr>
      <w:r w:rsidRPr="00465FB2">
        <w:rPr>
          <w:rFonts w:cstheme="minorHAnsi"/>
          <w:sz w:val="24"/>
          <w:szCs w:val="24"/>
          <w:lang w:val="da-DK"/>
        </w:rPr>
        <w:t xml:space="preserve">Angivelse af sti til </w:t>
      </w:r>
      <w:proofErr w:type="spellStart"/>
      <w:r w:rsidRPr="00465FB2">
        <w:rPr>
          <w:rFonts w:cstheme="minorHAnsi"/>
          <w:sz w:val="24"/>
          <w:szCs w:val="24"/>
          <w:lang w:val="da-DK"/>
        </w:rPr>
        <w:t>repo</w:t>
      </w:r>
      <w:proofErr w:type="spellEnd"/>
      <w:r w:rsidRPr="00465FB2">
        <w:rPr>
          <w:rFonts w:cstheme="minorHAnsi"/>
          <w:sz w:val="24"/>
          <w:szCs w:val="24"/>
          <w:lang w:val="da-DK"/>
        </w:rPr>
        <w:t>.</w:t>
      </w:r>
    </w:p>
    <w:sectPr w:rsidR="00AB79BF" w:rsidRPr="00465FB2">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ennis Bundgaard Rasmussen" w:date="2018-12-01T01:55:00Z" w:initials="DBR">
    <w:p w14:paraId="318A12AD" w14:textId="40BFF8F0" w:rsidR="00F75B5C" w:rsidRPr="00F75B5C" w:rsidRDefault="00F75B5C">
      <w:pPr>
        <w:pStyle w:val="CommentText"/>
        <w:rPr>
          <w:lang w:val="da-DK"/>
        </w:rPr>
      </w:pPr>
      <w:r>
        <w:rPr>
          <w:rStyle w:val="CommentReference"/>
        </w:rPr>
        <w:annotationRef/>
      </w:r>
      <w:r>
        <w:rPr>
          <w:lang w:val="da-DK"/>
        </w:rPr>
        <w:t>Omskrives? Lav en eller anden form for progression igennem der giver mening</w:t>
      </w:r>
    </w:p>
  </w:comment>
  <w:comment w:id="10" w:author="Dennis Bundgaard Rasmussen" w:date="2018-12-01T02:27:00Z" w:initials="DBR">
    <w:p w14:paraId="231EE6CD" w14:textId="1E4A5C74" w:rsidR="0048047F" w:rsidRPr="0048047F" w:rsidRDefault="0048047F">
      <w:pPr>
        <w:pStyle w:val="CommentText"/>
        <w:rPr>
          <w:lang w:val="da-DK"/>
        </w:rPr>
      </w:pPr>
      <w:r>
        <w:rPr>
          <w:rStyle w:val="CommentReference"/>
        </w:rPr>
        <w:annotationRef/>
      </w:r>
      <w:r>
        <w:rPr>
          <w:lang w:val="da-DK"/>
        </w:rPr>
        <w:t>Fortsæt herfra</w:t>
      </w:r>
    </w:p>
  </w:comment>
  <w:comment w:id="12" w:author="Dennis Bundgaard Rasmussen" w:date="2018-12-12T05:18:00Z" w:initials="DBR">
    <w:p w14:paraId="25549E8A" w14:textId="77777777" w:rsidR="00FE0AC2" w:rsidRDefault="00FE0AC2">
      <w:pPr>
        <w:pStyle w:val="CommentText"/>
        <w:rPr>
          <w:lang w:val="da-DK"/>
        </w:rPr>
      </w:pPr>
      <w:r>
        <w:rPr>
          <w:rStyle w:val="CommentReference"/>
        </w:rPr>
        <w:annotationRef/>
      </w:r>
      <w:r>
        <w:rPr>
          <w:lang w:val="da-DK"/>
        </w:rPr>
        <w:t>Kodeeksempler fra grid,</w:t>
      </w:r>
    </w:p>
    <w:p w14:paraId="0ACB27BF" w14:textId="2301D252" w:rsidR="00FE0AC2" w:rsidRPr="00FE0AC2" w:rsidRDefault="00613378">
      <w:pPr>
        <w:pStyle w:val="CommentText"/>
        <w:rPr>
          <w:lang w:val="da-DK"/>
        </w:rPr>
      </w:pPr>
      <w:proofErr w:type="spellStart"/>
      <w:r>
        <w:rPr>
          <w:lang w:val="da-DK"/>
        </w:rPr>
        <w:t>CtrSuper</w:t>
      </w:r>
      <w:proofErr w:type="spellEnd"/>
      <w:r>
        <w:rPr>
          <w:lang w:val="da-DK"/>
        </w:rPr>
        <w:t xml:space="preserve"> måske?</w:t>
      </w:r>
    </w:p>
  </w:comment>
  <w:comment w:id="14" w:author="Dennis Bundgaard Rasmussen" w:date="2018-12-12T05:18:00Z" w:initials="DBR">
    <w:p w14:paraId="729738BF" w14:textId="4BF65EBE" w:rsidR="00613378" w:rsidRPr="00613378" w:rsidRDefault="00613378">
      <w:pPr>
        <w:pStyle w:val="CommentText"/>
        <w:rPr>
          <w:lang w:val="da-DK"/>
        </w:rPr>
      </w:pPr>
      <w:r>
        <w:rPr>
          <w:rStyle w:val="CommentReference"/>
        </w:rPr>
        <w:annotationRef/>
      </w:r>
      <w:r>
        <w:rPr>
          <w:lang w:val="da-DK"/>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8A12AD" w15:done="0"/>
  <w15:commentEx w15:paraId="231EE6CD" w15:done="0"/>
  <w15:commentEx w15:paraId="0ACB27BF" w15:done="0"/>
  <w15:commentEx w15:paraId="729738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8A12AD" w16cid:durableId="1FAC6879"/>
  <w16cid:commentId w16cid:paraId="231EE6CD" w16cid:durableId="1FAC7027"/>
  <w16cid:commentId w16cid:paraId="0ACB27BF" w16cid:durableId="1FBB18A6"/>
  <w16cid:commentId w16cid:paraId="729738BF" w16cid:durableId="1FBB18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41416" w14:textId="77777777" w:rsidR="00665EE5" w:rsidRDefault="00665EE5" w:rsidP="0041172E">
      <w:pPr>
        <w:spacing w:after="0" w:line="240" w:lineRule="auto"/>
      </w:pPr>
      <w:r>
        <w:separator/>
      </w:r>
    </w:p>
  </w:endnote>
  <w:endnote w:type="continuationSeparator" w:id="0">
    <w:p w14:paraId="4BE3C515" w14:textId="77777777" w:rsidR="00665EE5" w:rsidRDefault="00665EE5" w:rsidP="00411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40096"/>
      <w:docPartObj>
        <w:docPartGallery w:val="Page Numbers (Bottom of Page)"/>
        <w:docPartUnique/>
      </w:docPartObj>
    </w:sdtPr>
    <w:sdtEndPr>
      <w:rPr>
        <w:noProof/>
      </w:rPr>
    </w:sdtEndPr>
    <w:sdtContent>
      <w:p w14:paraId="068C6518" w14:textId="7F4B2D65" w:rsidR="000646D2" w:rsidRDefault="000646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1642BE" w14:textId="77777777" w:rsidR="000646D2" w:rsidRDefault="00064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71414E" w14:textId="77777777" w:rsidR="00665EE5" w:rsidRDefault="00665EE5" w:rsidP="0041172E">
      <w:pPr>
        <w:spacing w:after="0" w:line="240" w:lineRule="auto"/>
      </w:pPr>
      <w:r>
        <w:separator/>
      </w:r>
    </w:p>
  </w:footnote>
  <w:footnote w:type="continuationSeparator" w:id="0">
    <w:p w14:paraId="4DDB1E91" w14:textId="77777777" w:rsidR="00665EE5" w:rsidRDefault="00665EE5" w:rsidP="0041172E">
      <w:pPr>
        <w:spacing w:after="0" w:line="240" w:lineRule="auto"/>
      </w:pPr>
      <w:r>
        <w:continuationSeparator/>
      </w:r>
    </w:p>
  </w:footnote>
  <w:footnote w:id="1">
    <w:p w14:paraId="27390BED" w14:textId="77777777" w:rsidR="004E0EC1" w:rsidRPr="00B9241A" w:rsidRDefault="004E0EC1" w:rsidP="004E0EC1">
      <w:pPr>
        <w:pStyle w:val="FootnoteText"/>
      </w:pPr>
      <w:r>
        <w:rPr>
          <w:rStyle w:val="FootnoteReference"/>
        </w:rPr>
        <w:footnoteRef/>
      </w:r>
      <w:r>
        <w:t xml:space="preserve"> </w:t>
      </w:r>
      <w:r w:rsidRPr="00B9241A">
        <w:rPr>
          <w:rFonts w:ascii="Times New Roman" w:hAnsi="Times New Roman" w:cs="Times New Roman"/>
          <w:sz w:val="24"/>
          <w:szCs w:val="24"/>
          <w:lang w:val="da-DK"/>
        </w:rPr>
        <w:t>https://isocpp.github.io/</w:t>
      </w:r>
    </w:p>
  </w:footnote>
  <w:footnote w:id="2">
    <w:p w14:paraId="00440645" w14:textId="62848C99" w:rsidR="009234A4" w:rsidRPr="009234A4" w:rsidRDefault="009234A4">
      <w:pPr>
        <w:pStyle w:val="FootnoteText"/>
        <w:rPr>
          <w:lang w:val="da-DK"/>
        </w:rPr>
      </w:pPr>
      <w:r>
        <w:rPr>
          <w:rStyle w:val="FootnoteReference"/>
        </w:rPr>
        <w:footnoteRef/>
      </w:r>
      <w:r>
        <w:t xml:space="preserve"> </w:t>
      </w:r>
      <w:r w:rsidRPr="009234A4">
        <w:t>https://www.arduino.cc/en/Products/Compare</w:t>
      </w:r>
    </w:p>
  </w:footnote>
  <w:footnote w:id="3">
    <w:p w14:paraId="733353F3" w14:textId="375DB8EF" w:rsidR="009234A4" w:rsidRPr="009234A4" w:rsidRDefault="009234A4">
      <w:pPr>
        <w:pStyle w:val="FootnoteText"/>
        <w:rPr>
          <w:lang w:val="da-DK"/>
        </w:rPr>
      </w:pPr>
      <w:r>
        <w:rPr>
          <w:rStyle w:val="FootnoteReference"/>
        </w:rPr>
        <w:footnoteRef/>
      </w:r>
      <w:r>
        <w:t xml:space="preserve"> </w:t>
      </w:r>
      <w:r w:rsidRPr="009234A4">
        <w:t>https://www.raspberrypi.org/magpi/raspberry-pi-3-specs-benchmarks/</w:t>
      </w:r>
    </w:p>
  </w:footnote>
  <w:footnote w:id="4">
    <w:p w14:paraId="69C46722" w14:textId="13C265DB" w:rsidR="00465FB2" w:rsidRPr="00465FB2" w:rsidRDefault="00465FB2">
      <w:pPr>
        <w:pStyle w:val="FootnoteText"/>
      </w:pPr>
      <w:r>
        <w:rPr>
          <w:rStyle w:val="FootnoteReference"/>
        </w:rPr>
        <w:footnoteRef/>
      </w:r>
      <w:r>
        <w:t xml:space="preserve"> </w:t>
      </w:r>
      <w:r w:rsidRPr="00465FB2">
        <w:t>https://www.arduino.cc/reference/en/language/functions/analog-io/analogwrite/</w:t>
      </w:r>
    </w:p>
  </w:footnote>
  <w:footnote w:id="5">
    <w:p w14:paraId="22380556" w14:textId="1A9CBA08" w:rsidR="00FD39A2" w:rsidRPr="00FD39A2" w:rsidRDefault="00FD39A2">
      <w:pPr>
        <w:pStyle w:val="FootnoteText"/>
        <w:rPr>
          <w:lang w:val="da-DK"/>
        </w:rPr>
      </w:pPr>
      <w:r>
        <w:rPr>
          <w:rStyle w:val="FootnoteReference"/>
        </w:rPr>
        <w:footnoteRef/>
      </w:r>
      <w:r>
        <w:t xml:space="preserve"> </w:t>
      </w:r>
      <w:hyperlink r:id="rId1" w:history="1">
        <w:r w:rsidRPr="00343113">
          <w:rPr>
            <w:rStyle w:val="Hyperlink"/>
          </w:rPr>
          <w:t>https://learn.sparkfun.com/tutorials/tb6612fng-hookup-guide/all</w:t>
        </w:r>
      </w:hyperlink>
      <w:r>
        <w:rPr>
          <w:lang w:val="da-DK"/>
        </w:rPr>
        <w:t xml:space="preserve">, diagram der beskriver pins’ene </w:t>
      </w:r>
      <w:proofErr w:type="spellStart"/>
      <w:r>
        <w:rPr>
          <w:lang w:val="da-DK"/>
        </w:rPr>
        <w:t>outputsettings</w:t>
      </w:r>
      <w:proofErr w:type="spellEnd"/>
      <w:r>
        <w:rPr>
          <w:lang w:val="da-DK"/>
        </w:rPr>
        <w:t xml:space="preserve"> for styring.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68A8"/>
    <w:multiLevelType w:val="hybridMultilevel"/>
    <w:tmpl w:val="9FF273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B10090"/>
    <w:multiLevelType w:val="hybridMultilevel"/>
    <w:tmpl w:val="A5788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BD09CC"/>
    <w:multiLevelType w:val="hybridMultilevel"/>
    <w:tmpl w:val="867E224E"/>
    <w:lvl w:ilvl="0" w:tplc="16482234">
      <w:numFmt w:val="bullet"/>
      <w:lvlText w:val="-"/>
      <w:lvlJc w:val="left"/>
      <w:pPr>
        <w:ind w:left="720" w:hanging="360"/>
      </w:pPr>
      <w:rPr>
        <w:rFonts w:ascii="Times New Roman" w:eastAsiaTheme="minorHAnsi" w:hAnsi="Times New Roman" w:cs="Times New Roman"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99C3EB5"/>
    <w:multiLevelType w:val="hybridMultilevel"/>
    <w:tmpl w:val="BDA2A0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D097037"/>
    <w:multiLevelType w:val="hybridMultilevel"/>
    <w:tmpl w:val="833C0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16C43C6"/>
    <w:multiLevelType w:val="hybridMultilevel"/>
    <w:tmpl w:val="8DBA94B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427828C2"/>
    <w:multiLevelType w:val="hybridMultilevel"/>
    <w:tmpl w:val="F9A61D76"/>
    <w:lvl w:ilvl="0" w:tplc="9790DBE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3662C51"/>
    <w:multiLevelType w:val="hybridMultilevel"/>
    <w:tmpl w:val="9D1CC1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69B32D1"/>
    <w:multiLevelType w:val="hybridMultilevel"/>
    <w:tmpl w:val="BD90B39C"/>
    <w:lvl w:ilvl="0" w:tplc="9790DBE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81B1333"/>
    <w:multiLevelType w:val="hybridMultilevel"/>
    <w:tmpl w:val="77B27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8105666"/>
    <w:multiLevelType w:val="hybridMultilevel"/>
    <w:tmpl w:val="CB8E97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6"/>
  </w:num>
  <w:num w:numId="5">
    <w:abstractNumId w:val="1"/>
  </w:num>
  <w:num w:numId="6">
    <w:abstractNumId w:val="4"/>
  </w:num>
  <w:num w:numId="7">
    <w:abstractNumId w:val="5"/>
  </w:num>
  <w:num w:numId="8">
    <w:abstractNumId w:val="0"/>
  </w:num>
  <w:num w:numId="9">
    <w:abstractNumId w:val="8"/>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nis Bundgaard Rasmussen">
    <w15:presenceInfo w15:providerId="AD" w15:userId="S-1-5-21-2907081543-1367269289-351976151-10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9DC"/>
    <w:rsid w:val="0000765F"/>
    <w:rsid w:val="000110D4"/>
    <w:rsid w:val="00013D17"/>
    <w:rsid w:val="00023A98"/>
    <w:rsid w:val="00053707"/>
    <w:rsid w:val="000631AD"/>
    <w:rsid w:val="000646D2"/>
    <w:rsid w:val="00072BA9"/>
    <w:rsid w:val="000816FA"/>
    <w:rsid w:val="00087FA9"/>
    <w:rsid w:val="000F3FCA"/>
    <w:rsid w:val="001214E4"/>
    <w:rsid w:val="00131266"/>
    <w:rsid w:val="001369D0"/>
    <w:rsid w:val="00146495"/>
    <w:rsid w:val="00147DF0"/>
    <w:rsid w:val="001A4ACF"/>
    <w:rsid w:val="001A55CF"/>
    <w:rsid w:val="001D2AA2"/>
    <w:rsid w:val="001D3CD0"/>
    <w:rsid w:val="002332D9"/>
    <w:rsid w:val="002350CF"/>
    <w:rsid w:val="0023617C"/>
    <w:rsid w:val="0025204D"/>
    <w:rsid w:val="00281324"/>
    <w:rsid w:val="002F0363"/>
    <w:rsid w:val="002F5CD0"/>
    <w:rsid w:val="003306C0"/>
    <w:rsid w:val="00345B02"/>
    <w:rsid w:val="003463FC"/>
    <w:rsid w:val="00361891"/>
    <w:rsid w:val="0037610C"/>
    <w:rsid w:val="003762AF"/>
    <w:rsid w:val="00380368"/>
    <w:rsid w:val="003A16E6"/>
    <w:rsid w:val="003B6593"/>
    <w:rsid w:val="003D1370"/>
    <w:rsid w:val="0040187F"/>
    <w:rsid w:val="00402656"/>
    <w:rsid w:val="00404DBE"/>
    <w:rsid w:val="0040511C"/>
    <w:rsid w:val="0041172E"/>
    <w:rsid w:val="00424BA5"/>
    <w:rsid w:val="00425B29"/>
    <w:rsid w:val="004479B1"/>
    <w:rsid w:val="00464737"/>
    <w:rsid w:val="00465FB2"/>
    <w:rsid w:val="004767B8"/>
    <w:rsid w:val="0048047F"/>
    <w:rsid w:val="00494167"/>
    <w:rsid w:val="004A0E63"/>
    <w:rsid w:val="004D3A77"/>
    <w:rsid w:val="004E0EC1"/>
    <w:rsid w:val="00514CB0"/>
    <w:rsid w:val="00520F64"/>
    <w:rsid w:val="005232CA"/>
    <w:rsid w:val="00542864"/>
    <w:rsid w:val="00550B1B"/>
    <w:rsid w:val="00576D2A"/>
    <w:rsid w:val="005775AE"/>
    <w:rsid w:val="005819DC"/>
    <w:rsid w:val="005A4B5C"/>
    <w:rsid w:val="005A5BC9"/>
    <w:rsid w:val="005B08C4"/>
    <w:rsid w:val="005B67EA"/>
    <w:rsid w:val="005C060F"/>
    <w:rsid w:val="005D7F48"/>
    <w:rsid w:val="005E5B45"/>
    <w:rsid w:val="006013BD"/>
    <w:rsid w:val="00601695"/>
    <w:rsid w:val="00613378"/>
    <w:rsid w:val="00625834"/>
    <w:rsid w:val="00643D48"/>
    <w:rsid w:val="00644818"/>
    <w:rsid w:val="00665EE5"/>
    <w:rsid w:val="00696178"/>
    <w:rsid w:val="0069653B"/>
    <w:rsid w:val="006D37DB"/>
    <w:rsid w:val="006F062E"/>
    <w:rsid w:val="006F75EE"/>
    <w:rsid w:val="00730991"/>
    <w:rsid w:val="00746176"/>
    <w:rsid w:val="0075662E"/>
    <w:rsid w:val="00785CD4"/>
    <w:rsid w:val="00791902"/>
    <w:rsid w:val="007C0DF1"/>
    <w:rsid w:val="007C3024"/>
    <w:rsid w:val="007E2FFD"/>
    <w:rsid w:val="007E3103"/>
    <w:rsid w:val="007F6BC6"/>
    <w:rsid w:val="00803172"/>
    <w:rsid w:val="00814E1E"/>
    <w:rsid w:val="00816D60"/>
    <w:rsid w:val="00821B5F"/>
    <w:rsid w:val="00827B8F"/>
    <w:rsid w:val="008446A1"/>
    <w:rsid w:val="00846599"/>
    <w:rsid w:val="00856C0A"/>
    <w:rsid w:val="00874B86"/>
    <w:rsid w:val="00875548"/>
    <w:rsid w:val="00885D1D"/>
    <w:rsid w:val="00890BB9"/>
    <w:rsid w:val="008A24E2"/>
    <w:rsid w:val="008A2FD0"/>
    <w:rsid w:val="008D6B21"/>
    <w:rsid w:val="008E396B"/>
    <w:rsid w:val="00900FFB"/>
    <w:rsid w:val="009114E5"/>
    <w:rsid w:val="009178CF"/>
    <w:rsid w:val="009234A4"/>
    <w:rsid w:val="00934B70"/>
    <w:rsid w:val="00935469"/>
    <w:rsid w:val="00940CB4"/>
    <w:rsid w:val="009731D2"/>
    <w:rsid w:val="009742D5"/>
    <w:rsid w:val="00977DE1"/>
    <w:rsid w:val="00995123"/>
    <w:rsid w:val="009A01F6"/>
    <w:rsid w:val="009A2531"/>
    <w:rsid w:val="009B1A26"/>
    <w:rsid w:val="009C7A18"/>
    <w:rsid w:val="009D19DF"/>
    <w:rsid w:val="009F0190"/>
    <w:rsid w:val="009F12F6"/>
    <w:rsid w:val="009F3EE9"/>
    <w:rsid w:val="00A444FF"/>
    <w:rsid w:val="00A45FF6"/>
    <w:rsid w:val="00A673CE"/>
    <w:rsid w:val="00A70DEB"/>
    <w:rsid w:val="00AB79BF"/>
    <w:rsid w:val="00AC5445"/>
    <w:rsid w:val="00AC5D7B"/>
    <w:rsid w:val="00AC62EE"/>
    <w:rsid w:val="00AD3EC2"/>
    <w:rsid w:val="00AE3D97"/>
    <w:rsid w:val="00AE3FE4"/>
    <w:rsid w:val="00B00A94"/>
    <w:rsid w:val="00B17C9E"/>
    <w:rsid w:val="00B56BA7"/>
    <w:rsid w:val="00B665AB"/>
    <w:rsid w:val="00B80E9C"/>
    <w:rsid w:val="00B917F2"/>
    <w:rsid w:val="00B9241A"/>
    <w:rsid w:val="00B96454"/>
    <w:rsid w:val="00BE1284"/>
    <w:rsid w:val="00BF61D3"/>
    <w:rsid w:val="00C1462A"/>
    <w:rsid w:val="00C23BA9"/>
    <w:rsid w:val="00C441ED"/>
    <w:rsid w:val="00C53E52"/>
    <w:rsid w:val="00C668C7"/>
    <w:rsid w:val="00CA2F3A"/>
    <w:rsid w:val="00CB663C"/>
    <w:rsid w:val="00CD25E7"/>
    <w:rsid w:val="00CF0E42"/>
    <w:rsid w:val="00D0019D"/>
    <w:rsid w:val="00D20B39"/>
    <w:rsid w:val="00D337F5"/>
    <w:rsid w:val="00D473EC"/>
    <w:rsid w:val="00D50D75"/>
    <w:rsid w:val="00D541A6"/>
    <w:rsid w:val="00D63985"/>
    <w:rsid w:val="00D95384"/>
    <w:rsid w:val="00D95425"/>
    <w:rsid w:val="00DA0ED1"/>
    <w:rsid w:val="00DA2E8A"/>
    <w:rsid w:val="00DD1204"/>
    <w:rsid w:val="00E21408"/>
    <w:rsid w:val="00E608B3"/>
    <w:rsid w:val="00E77A01"/>
    <w:rsid w:val="00EE729C"/>
    <w:rsid w:val="00F24BFA"/>
    <w:rsid w:val="00F3021F"/>
    <w:rsid w:val="00F347F4"/>
    <w:rsid w:val="00F361D8"/>
    <w:rsid w:val="00F3752C"/>
    <w:rsid w:val="00F56D26"/>
    <w:rsid w:val="00F61A50"/>
    <w:rsid w:val="00F626F8"/>
    <w:rsid w:val="00F6605B"/>
    <w:rsid w:val="00F75B5C"/>
    <w:rsid w:val="00F94834"/>
    <w:rsid w:val="00F9781E"/>
    <w:rsid w:val="00FB6C28"/>
    <w:rsid w:val="00FD39A2"/>
    <w:rsid w:val="00FE0AC2"/>
    <w:rsid w:val="00FE3DDB"/>
    <w:rsid w:val="00FE4F36"/>
    <w:rsid w:val="00FE68A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EDD6"/>
  <w15:chartTrackingRefBased/>
  <w15:docId w15:val="{9FA816D1-E0DD-4664-AA74-2D49F818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5B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16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9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9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80E9C"/>
    <w:rPr>
      <w:color w:val="0563C1" w:themeColor="hyperlink"/>
      <w:u w:val="single"/>
    </w:rPr>
  </w:style>
  <w:style w:type="character" w:styleId="UnresolvedMention">
    <w:name w:val="Unresolved Mention"/>
    <w:basedOn w:val="DefaultParagraphFont"/>
    <w:uiPriority w:val="99"/>
    <w:semiHidden/>
    <w:unhideWhenUsed/>
    <w:rsid w:val="00B80E9C"/>
    <w:rPr>
      <w:color w:val="808080"/>
      <w:shd w:val="clear" w:color="auto" w:fill="E6E6E6"/>
    </w:rPr>
  </w:style>
  <w:style w:type="character" w:customStyle="1" w:styleId="Heading1Char">
    <w:name w:val="Heading 1 Char"/>
    <w:basedOn w:val="DefaultParagraphFont"/>
    <w:link w:val="Heading1"/>
    <w:uiPriority w:val="9"/>
    <w:rsid w:val="00B80E9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80E9C"/>
    <w:rPr>
      <w:sz w:val="16"/>
      <w:szCs w:val="16"/>
    </w:rPr>
  </w:style>
  <w:style w:type="paragraph" w:styleId="CommentText">
    <w:name w:val="annotation text"/>
    <w:basedOn w:val="Normal"/>
    <w:link w:val="CommentTextChar"/>
    <w:uiPriority w:val="99"/>
    <w:semiHidden/>
    <w:unhideWhenUsed/>
    <w:rsid w:val="00B80E9C"/>
    <w:pPr>
      <w:spacing w:line="240" w:lineRule="auto"/>
    </w:pPr>
    <w:rPr>
      <w:sz w:val="20"/>
      <w:szCs w:val="20"/>
    </w:rPr>
  </w:style>
  <w:style w:type="character" w:customStyle="1" w:styleId="CommentTextChar">
    <w:name w:val="Comment Text Char"/>
    <w:basedOn w:val="DefaultParagraphFont"/>
    <w:link w:val="CommentText"/>
    <w:uiPriority w:val="99"/>
    <w:semiHidden/>
    <w:rsid w:val="00B80E9C"/>
    <w:rPr>
      <w:sz w:val="20"/>
      <w:szCs w:val="20"/>
    </w:rPr>
  </w:style>
  <w:style w:type="paragraph" w:styleId="CommentSubject">
    <w:name w:val="annotation subject"/>
    <w:basedOn w:val="CommentText"/>
    <w:next w:val="CommentText"/>
    <w:link w:val="CommentSubjectChar"/>
    <w:uiPriority w:val="99"/>
    <w:semiHidden/>
    <w:unhideWhenUsed/>
    <w:rsid w:val="00B80E9C"/>
    <w:rPr>
      <w:b/>
      <w:bCs/>
    </w:rPr>
  </w:style>
  <w:style w:type="character" w:customStyle="1" w:styleId="CommentSubjectChar">
    <w:name w:val="Comment Subject Char"/>
    <w:basedOn w:val="CommentTextChar"/>
    <w:link w:val="CommentSubject"/>
    <w:uiPriority w:val="99"/>
    <w:semiHidden/>
    <w:rsid w:val="00B80E9C"/>
    <w:rPr>
      <w:b/>
      <w:bCs/>
      <w:sz w:val="20"/>
      <w:szCs w:val="20"/>
    </w:rPr>
  </w:style>
  <w:style w:type="paragraph" w:styleId="BalloonText">
    <w:name w:val="Balloon Text"/>
    <w:basedOn w:val="Normal"/>
    <w:link w:val="BalloonTextChar"/>
    <w:uiPriority w:val="99"/>
    <w:semiHidden/>
    <w:unhideWhenUsed/>
    <w:rsid w:val="00B80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E9C"/>
    <w:rPr>
      <w:rFonts w:ascii="Segoe UI" w:hAnsi="Segoe UI" w:cs="Segoe UI"/>
      <w:sz w:val="18"/>
      <w:szCs w:val="18"/>
    </w:rPr>
  </w:style>
  <w:style w:type="paragraph" w:styleId="NoSpacing">
    <w:name w:val="No Spacing"/>
    <w:link w:val="NoSpacingChar"/>
    <w:uiPriority w:val="1"/>
    <w:qFormat/>
    <w:rsid w:val="00DD12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204"/>
    <w:rPr>
      <w:rFonts w:eastAsiaTheme="minorEastAsia"/>
      <w:lang w:val="en-US"/>
    </w:rPr>
  </w:style>
  <w:style w:type="paragraph" w:styleId="TOCHeading">
    <w:name w:val="TOC Heading"/>
    <w:basedOn w:val="Heading1"/>
    <w:next w:val="Normal"/>
    <w:uiPriority w:val="39"/>
    <w:unhideWhenUsed/>
    <w:qFormat/>
    <w:rsid w:val="000110D4"/>
    <w:pPr>
      <w:outlineLvl w:val="9"/>
    </w:pPr>
    <w:rPr>
      <w:lang w:val="en-US"/>
    </w:rPr>
  </w:style>
  <w:style w:type="paragraph" w:styleId="TOC2">
    <w:name w:val="toc 2"/>
    <w:basedOn w:val="Normal"/>
    <w:next w:val="Normal"/>
    <w:autoRedefine/>
    <w:uiPriority w:val="39"/>
    <w:unhideWhenUsed/>
    <w:rsid w:val="000110D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110D4"/>
    <w:pPr>
      <w:spacing w:after="100"/>
    </w:pPr>
    <w:rPr>
      <w:rFonts w:eastAsiaTheme="minorEastAsia" w:cs="Times New Roman"/>
      <w:lang w:val="en-US"/>
    </w:rPr>
  </w:style>
  <w:style w:type="paragraph" w:styleId="TOC3">
    <w:name w:val="toc 3"/>
    <w:basedOn w:val="Normal"/>
    <w:next w:val="Normal"/>
    <w:autoRedefine/>
    <w:uiPriority w:val="39"/>
    <w:unhideWhenUsed/>
    <w:rsid w:val="000110D4"/>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B79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531"/>
    <w:pPr>
      <w:ind w:left="720"/>
      <w:contextualSpacing/>
    </w:pPr>
  </w:style>
  <w:style w:type="table" w:styleId="TableGrid">
    <w:name w:val="Table Grid"/>
    <w:basedOn w:val="TableNormal"/>
    <w:uiPriority w:val="39"/>
    <w:rsid w:val="0088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5D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885D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F75B5C"/>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41172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1172E"/>
    <w:rPr>
      <w:sz w:val="20"/>
      <w:szCs w:val="20"/>
    </w:rPr>
  </w:style>
  <w:style w:type="character" w:styleId="FootnoteReference">
    <w:name w:val="footnote reference"/>
    <w:basedOn w:val="DefaultParagraphFont"/>
    <w:uiPriority w:val="99"/>
    <w:semiHidden/>
    <w:unhideWhenUsed/>
    <w:rsid w:val="0041172E"/>
    <w:rPr>
      <w:vertAlign w:val="superscript"/>
    </w:rPr>
  </w:style>
  <w:style w:type="character" w:customStyle="1" w:styleId="reference-text">
    <w:name w:val="reference-text"/>
    <w:basedOn w:val="DefaultParagraphFont"/>
    <w:rsid w:val="0041172E"/>
  </w:style>
  <w:style w:type="character" w:styleId="PlaceholderText">
    <w:name w:val="Placeholder Text"/>
    <w:basedOn w:val="DefaultParagraphFont"/>
    <w:uiPriority w:val="99"/>
    <w:semiHidden/>
    <w:rsid w:val="007C0DF1"/>
    <w:rPr>
      <w:color w:val="808080"/>
    </w:rPr>
  </w:style>
  <w:style w:type="paragraph" w:styleId="Bibliography">
    <w:name w:val="Bibliography"/>
    <w:basedOn w:val="Normal"/>
    <w:next w:val="Normal"/>
    <w:uiPriority w:val="37"/>
    <w:unhideWhenUsed/>
    <w:rsid w:val="00AE3FE4"/>
  </w:style>
  <w:style w:type="paragraph" w:styleId="Header">
    <w:name w:val="header"/>
    <w:basedOn w:val="Normal"/>
    <w:link w:val="HeaderChar"/>
    <w:uiPriority w:val="99"/>
    <w:unhideWhenUsed/>
    <w:rsid w:val="00064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6D2"/>
  </w:style>
  <w:style w:type="paragraph" w:styleId="Footer">
    <w:name w:val="footer"/>
    <w:basedOn w:val="Normal"/>
    <w:link w:val="FooterChar"/>
    <w:uiPriority w:val="99"/>
    <w:unhideWhenUsed/>
    <w:rsid w:val="00064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6D2"/>
  </w:style>
  <w:style w:type="table" w:styleId="PlainTable1">
    <w:name w:val="Plain Table 1"/>
    <w:basedOn w:val="TableNormal"/>
    <w:uiPriority w:val="41"/>
    <w:rsid w:val="006965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6016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9922">
      <w:bodyDiv w:val="1"/>
      <w:marLeft w:val="0"/>
      <w:marRight w:val="0"/>
      <w:marTop w:val="0"/>
      <w:marBottom w:val="0"/>
      <w:divBdr>
        <w:top w:val="none" w:sz="0" w:space="0" w:color="auto"/>
        <w:left w:val="none" w:sz="0" w:space="0" w:color="auto"/>
        <w:bottom w:val="none" w:sz="0" w:space="0" w:color="auto"/>
        <w:right w:val="none" w:sz="0" w:space="0" w:color="auto"/>
      </w:divBdr>
    </w:div>
    <w:div w:id="29234108">
      <w:bodyDiv w:val="1"/>
      <w:marLeft w:val="0"/>
      <w:marRight w:val="0"/>
      <w:marTop w:val="0"/>
      <w:marBottom w:val="0"/>
      <w:divBdr>
        <w:top w:val="none" w:sz="0" w:space="0" w:color="auto"/>
        <w:left w:val="none" w:sz="0" w:space="0" w:color="auto"/>
        <w:bottom w:val="none" w:sz="0" w:space="0" w:color="auto"/>
        <w:right w:val="none" w:sz="0" w:space="0" w:color="auto"/>
      </w:divBdr>
    </w:div>
    <w:div w:id="213007279">
      <w:bodyDiv w:val="1"/>
      <w:marLeft w:val="0"/>
      <w:marRight w:val="0"/>
      <w:marTop w:val="0"/>
      <w:marBottom w:val="0"/>
      <w:divBdr>
        <w:top w:val="none" w:sz="0" w:space="0" w:color="auto"/>
        <w:left w:val="none" w:sz="0" w:space="0" w:color="auto"/>
        <w:bottom w:val="none" w:sz="0" w:space="0" w:color="auto"/>
        <w:right w:val="none" w:sz="0" w:space="0" w:color="auto"/>
      </w:divBdr>
    </w:div>
    <w:div w:id="241960664">
      <w:bodyDiv w:val="1"/>
      <w:marLeft w:val="0"/>
      <w:marRight w:val="0"/>
      <w:marTop w:val="0"/>
      <w:marBottom w:val="0"/>
      <w:divBdr>
        <w:top w:val="none" w:sz="0" w:space="0" w:color="auto"/>
        <w:left w:val="none" w:sz="0" w:space="0" w:color="auto"/>
        <w:bottom w:val="none" w:sz="0" w:space="0" w:color="auto"/>
        <w:right w:val="none" w:sz="0" w:space="0" w:color="auto"/>
      </w:divBdr>
    </w:div>
    <w:div w:id="289436694">
      <w:bodyDiv w:val="1"/>
      <w:marLeft w:val="0"/>
      <w:marRight w:val="0"/>
      <w:marTop w:val="0"/>
      <w:marBottom w:val="0"/>
      <w:divBdr>
        <w:top w:val="none" w:sz="0" w:space="0" w:color="auto"/>
        <w:left w:val="none" w:sz="0" w:space="0" w:color="auto"/>
        <w:bottom w:val="none" w:sz="0" w:space="0" w:color="auto"/>
        <w:right w:val="none" w:sz="0" w:space="0" w:color="auto"/>
      </w:divBdr>
    </w:div>
    <w:div w:id="296107190">
      <w:bodyDiv w:val="1"/>
      <w:marLeft w:val="0"/>
      <w:marRight w:val="0"/>
      <w:marTop w:val="0"/>
      <w:marBottom w:val="0"/>
      <w:divBdr>
        <w:top w:val="none" w:sz="0" w:space="0" w:color="auto"/>
        <w:left w:val="none" w:sz="0" w:space="0" w:color="auto"/>
        <w:bottom w:val="none" w:sz="0" w:space="0" w:color="auto"/>
        <w:right w:val="none" w:sz="0" w:space="0" w:color="auto"/>
      </w:divBdr>
    </w:div>
    <w:div w:id="539392656">
      <w:bodyDiv w:val="1"/>
      <w:marLeft w:val="0"/>
      <w:marRight w:val="0"/>
      <w:marTop w:val="0"/>
      <w:marBottom w:val="0"/>
      <w:divBdr>
        <w:top w:val="none" w:sz="0" w:space="0" w:color="auto"/>
        <w:left w:val="none" w:sz="0" w:space="0" w:color="auto"/>
        <w:bottom w:val="none" w:sz="0" w:space="0" w:color="auto"/>
        <w:right w:val="none" w:sz="0" w:space="0" w:color="auto"/>
      </w:divBdr>
    </w:div>
    <w:div w:id="594024387">
      <w:bodyDiv w:val="1"/>
      <w:marLeft w:val="0"/>
      <w:marRight w:val="0"/>
      <w:marTop w:val="0"/>
      <w:marBottom w:val="0"/>
      <w:divBdr>
        <w:top w:val="none" w:sz="0" w:space="0" w:color="auto"/>
        <w:left w:val="none" w:sz="0" w:space="0" w:color="auto"/>
        <w:bottom w:val="none" w:sz="0" w:space="0" w:color="auto"/>
        <w:right w:val="none" w:sz="0" w:space="0" w:color="auto"/>
      </w:divBdr>
    </w:div>
    <w:div w:id="686952500">
      <w:bodyDiv w:val="1"/>
      <w:marLeft w:val="0"/>
      <w:marRight w:val="0"/>
      <w:marTop w:val="0"/>
      <w:marBottom w:val="0"/>
      <w:divBdr>
        <w:top w:val="none" w:sz="0" w:space="0" w:color="auto"/>
        <w:left w:val="none" w:sz="0" w:space="0" w:color="auto"/>
        <w:bottom w:val="none" w:sz="0" w:space="0" w:color="auto"/>
        <w:right w:val="none" w:sz="0" w:space="0" w:color="auto"/>
      </w:divBdr>
    </w:div>
    <w:div w:id="846401718">
      <w:bodyDiv w:val="1"/>
      <w:marLeft w:val="0"/>
      <w:marRight w:val="0"/>
      <w:marTop w:val="0"/>
      <w:marBottom w:val="0"/>
      <w:divBdr>
        <w:top w:val="none" w:sz="0" w:space="0" w:color="auto"/>
        <w:left w:val="none" w:sz="0" w:space="0" w:color="auto"/>
        <w:bottom w:val="none" w:sz="0" w:space="0" w:color="auto"/>
        <w:right w:val="none" w:sz="0" w:space="0" w:color="auto"/>
      </w:divBdr>
    </w:div>
    <w:div w:id="1076321223">
      <w:bodyDiv w:val="1"/>
      <w:marLeft w:val="0"/>
      <w:marRight w:val="0"/>
      <w:marTop w:val="0"/>
      <w:marBottom w:val="0"/>
      <w:divBdr>
        <w:top w:val="none" w:sz="0" w:space="0" w:color="auto"/>
        <w:left w:val="none" w:sz="0" w:space="0" w:color="auto"/>
        <w:bottom w:val="none" w:sz="0" w:space="0" w:color="auto"/>
        <w:right w:val="none" w:sz="0" w:space="0" w:color="auto"/>
      </w:divBdr>
    </w:div>
    <w:div w:id="1196389253">
      <w:bodyDiv w:val="1"/>
      <w:marLeft w:val="0"/>
      <w:marRight w:val="0"/>
      <w:marTop w:val="0"/>
      <w:marBottom w:val="0"/>
      <w:divBdr>
        <w:top w:val="none" w:sz="0" w:space="0" w:color="auto"/>
        <w:left w:val="none" w:sz="0" w:space="0" w:color="auto"/>
        <w:bottom w:val="none" w:sz="0" w:space="0" w:color="auto"/>
        <w:right w:val="none" w:sz="0" w:space="0" w:color="auto"/>
      </w:divBdr>
    </w:div>
    <w:div w:id="1225684297">
      <w:bodyDiv w:val="1"/>
      <w:marLeft w:val="0"/>
      <w:marRight w:val="0"/>
      <w:marTop w:val="0"/>
      <w:marBottom w:val="0"/>
      <w:divBdr>
        <w:top w:val="none" w:sz="0" w:space="0" w:color="auto"/>
        <w:left w:val="none" w:sz="0" w:space="0" w:color="auto"/>
        <w:bottom w:val="none" w:sz="0" w:space="0" w:color="auto"/>
        <w:right w:val="none" w:sz="0" w:space="0" w:color="auto"/>
      </w:divBdr>
    </w:div>
    <w:div w:id="1532887254">
      <w:bodyDiv w:val="1"/>
      <w:marLeft w:val="0"/>
      <w:marRight w:val="0"/>
      <w:marTop w:val="0"/>
      <w:marBottom w:val="0"/>
      <w:divBdr>
        <w:top w:val="none" w:sz="0" w:space="0" w:color="auto"/>
        <w:left w:val="none" w:sz="0" w:space="0" w:color="auto"/>
        <w:bottom w:val="none" w:sz="0" w:space="0" w:color="auto"/>
        <w:right w:val="none" w:sz="0" w:space="0" w:color="auto"/>
      </w:divBdr>
    </w:div>
    <w:div w:id="1537963945">
      <w:bodyDiv w:val="1"/>
      <w:marLeft w:val="0"/>
      <w:marRight w:val="0"/>
      <w:marTop w:val="0"/>
      <w:marBottom w:val="0"/>
      <w:divBdr>
        <w:top w:val="none" w:sz="0" w:space="0" w:color="auto"/>
        <w:left w:val="none" w:sz="0" w:space="0" w:color="auto"/>
        <w:bottom w:val="none" w:sz="0" w:space="0" w:color="auto"/>
        <w:right w:val="none" w:sz="0" w:space="0" w:color="auto"/>
      </w:divBdr>
    </w:div>
    <w:div w:id="1751612591">
      <w:bodyDiv w:val="1"/>
      <w:marLeft w:val="0"/>
      <w:marRight w:val="0"/>
      <w:marTop w:val="0"/>
      <w:marBottom w:val="0"/>
      <w:divBdr>
        <w:top w:val="none" w:sz="0" w:space="0" w:color="auto"/>
        <w:left w:val="none" w:sz="0" w:space="0" w:color="auto"/>
        <w:bottom w:val="none" w:sz="0" w:space="0" w:color="auto"/>
        <w:right w:val="none" w:sz="0" w:space="0" w:color="auto"/>
      </w:divBdr>
    </w:div>
    <w:div w:id="2049184033">
      <w:bodyDiv w:val="1"/>
      <w:marLeft w:val="0"/>
      <w:marRight w:val="0"/>
      <w:marTop w:val="0"/>
      <w:marBottom w:val="0"/>
      <w:divBdr>
        <w:top w:val="none" w:sz="0" w:space="0" w:color="auto"/>
        <w:left w:val="none" w:sz="0" w:space="0" w:color="auto"/>
        <w:bottom w:val="none" w:sz="0" w:space="0" w:color="auto"/>
        <w:right w:val="none" w:sz="0" w:space="0" w:color="auto"/>
      </w:divBdr>
    </w:div>
    <w:div w:id="2061858465">
      <w:bodyDiv w:val="1"/>
      <w:marLeft w:val="0"/>
      <w:marRight w:val="0"/>
      <w:marTop w:val="0"/>
      <w:marBottom w:val="0"/>
      <w:divBdr>
        <w:top w:val="none" w:sz="0" w:space="0" w:color="auto"/>
        <w:left w:val="none" w:sz="0" w:space="0" w:color="auto"/>
        <w:bottom w:val="none" w:sz="0" w:space="0" w:color="auto"/>
        <w:right w:val="none" w:sz="0" w:space="0" w:color="auto"/>
      </w:divBdr>
    </w:div>
    <w:div w:id="208097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s://github.com/Derasm/4Semester"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learn.sparkfun.com/tutorials/tb6612fng-hookup-guid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katKat</b:Tag>
    <b:SourceType>InternetSite</b:SourceType>
    <b:Guid>{A0C9C1D8-FDDE-4304-BC9B-29EF27EFA298}</b:Guid>
    <b:Title>Pluralsight.com/courses/cpp-fundamentals</b:Title>
    <b:LCID>en-DK</b:LCID>
    <b:Author>
      <b:Author>
        <b:NameList>
          <b:Person>
            <b:Last>Gregory</b:Last>
            <b:First>Kate</b:First>
          </b:Person>
        </b:NameList>
      </b:Author>
    </b:Author>
    <b:InternetSiteTitle>www.Pluralsight.com</b:InternetSiteTitle>
    <b:URL>https://www.pluralsight.com/courses/cpp-fundamentals</b:URL>
    <b:RefOrder>3</b:RefOrder>
  </b:Source>
  <b:Source>
    <b:Tag>robot</b:Tag>
    <b:SourceType>InternetSite</b:SourceType>
    <b:Guid>{3804D959-CE8A-420E-A0E6-8B6886B5F835}</b:Guid>
    <b:Author>
      <b:Author>
        <b:NameList>
          <b:Person>
            <b:Last>Webster</b:Last>
            <b:First>Merriam</b:First>
          </b:Person>
        </b:NameList>
      </b:Author>
    </b:Author>
    <b:Title>/robot</b:Title>
    <b:InternetSiteTitle>merriam-webster.com</b:InternetSiteTitle>
    <b:URL>https://www.merriam-webster.com/dictionary/robot</b:URL>
    <b:RefOrder>6</b:RefOrder>
  </b:Source>
  <b:Source>
    <b:Tag>Leo36</b:Tag>
    <b:SourceType>BookSection</b:SourceType>
    <b:Guid>{4B28B75A-7778-4FF8-A649-1E882C13A447}</b:Guid>
    <b:Title>Seven Bridges of Königsberg</b:Title>
    <b:Year>1736</b:Year>
    <b:Author>
      <b:Author>
        <b:NameList>
          <b:Person>
            <b:Last>Euler</b:Last>
            <b:First>Leonhard</b:First>
          </b:Person>
        </b:NameList>
      </b:Author>
      <b:BookAuthor>
        <b:NameList>
          <b:Person>
            <b:Last>Euler</b:Last>
            <b:First>leonhard</b:First>
          </b:Person>
        </b:NameList>
      </b:BookAuthor>
    </b:Author>
    <b:BookTitle>Solutio problematis ad geometriam situs pertinentis</b:BookTitle>
    <b:RefOrder>5</b:RefOrder>
  </b:Source>
  <b:Source>
    <b:Tag>Bja</b:Tag>
    <b:SourceType>InternetSite</b:SourceType>
    <b:Guid>{C3D0944D-D43F-4D24-8312-1A9D03BFB6E8}</b:Guid>
    <b:Title>http://www.stroustrup.com/</b:Title>
    <b:Author>
      <b:Author>
        <b:NameList>
          <b:Person>
            <b:Last>Stroustrup</b:Last>
            <b:First>Bjarne</b:First>
          </b:Person>
        </b:NameList>
      </b:Author>
    </b:Author>
    <b:InternetSiteTitle>http://www.stroustrup.com/</b:InternetSiteTitle>
    <b:URL>http://www.stroustrup.com/</b:URL>
    <b:RefOrder>1</b:RefOrder>
  </b:Source>
  <b:Source>
    <b:Tag>Mag</b:Tag>
    <b:SourceType>InternetSite</b:SourceType>
    <b:Guid>{A1F923FF-4D3A-47F0-8E04-9FC786742A1C}</b:Guid>
    <b:Title>Magician_Encoder</b:Title>
    <b:InternetSiteTitle>Github.com</b:InternetSiteTitle>
    <b:URL>https://github.com/sparkfun/Magician_Encoder</b:URL>
    <b:RefOrder>4</b:RefOrder>
  </b:Source>
  <b:Source>
    <b:Tag>Wik</b:Tag>
    <b:SourceType>InternetSite</b:SourceType>
    <b:Guid>{560305EC-1AF0-4B5B-9E8C-D4F7CCE9039E}</b:Guid>
    <b:Author>
      <b:Author>
        <b:NameList>
          <b:Person>
            <b:Last>Wikipedia</b:Last>
            <b:First>Include</b:First>
            <b:Middle>directive</b:Middle>
          </b:Person>
        </b:NameList>
      </b:Author>
    </b:Author>
    <b:Title>Include Directice, C / C++</b:Title>
    <b:InternetSiteTitle>Wikipedia</b:InternetSiteTitle>
    <b:URL>https://en.wikipedia.org/wiki/Include_directive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16A95-158B-43E5-A999-18F02692B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4831</TotalTime>
  <Pages>20</Pages>
  <Words>4125</Words>
  <Characters>22567</Characters>
  <Application>Microsoft Office Word</Application>
  <DocSecurity>0</DocSecurity>
  <Lines>501</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Bundgaard Rasmussen</dc:creator>
  <cp:keywords/>
  <dc:description/>
  <cp:lastModifiedBy>Dennis Bundgaard Rasmussen</cp:lastModifiedBy>
  <cp:revision>8</cp:revision>
  <dcterms:created xsi:type="dcterms:W3CDTF">2018-11-16T22:35:00Z</dcterms:created>
  <dcterms:modified xsi:type="dcterms:W3CDTF">2018-12-13T22:18:00Z</dcterms:modified>
</cp:coreProperties>
</file>